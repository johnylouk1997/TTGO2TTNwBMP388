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0AD56357" w:rsidR="00CE4E86" w:rsidRPr="00F810D9" w:rsidRDefault="00CE4E86" w:rsidP="008024E9">
            <w:pPr>
              <w:pStyle w:val="Cover-Version"/>
              <w:numPr>
                <w:ilvl w:val="0"/>
                <w:numId w:val="0"/>
              </w:numPr>
              <w:rPr>
                <w:bCs/>
              </w:rPr>
            </w:pPr>
            <w:r w:rsidRPr="00F810D9">
              <w:t xml:space="preserve">Version </w:t>
            </w:r>
            <w:fldSimple w:instr=" DOCPROPERTY  Version  \* MERGEFORMAT ">
              <w:r w:rsidR="00340DFA">
                <w:t>3.3.0</w:t>
              </w:r>
            </w:fldSimple>
          </w:p>
          <w:p w14:paraId="58829B49" w14:textId="31387759" w:rsidR="00CE4E86" w:rsidRPr="00F810D9" w:rsidRDefault="00971171" w:rsidP="008024E9">
            <w:pPr>
              <w:pStyle w:val="Cover-Version"/>
              <w:numPr>
                <w:ilvl w:val="0"/>
                <w:numId w:val="0"/>
              </w:numPr>
              <w:rPr>
                <w:rFonts w:cs="Calibri"/>
                <w:szCs w:val="22"/>
              </w:rPr>
            </w:pPr>
            <w:fldSimple w:instr=" DOCPROPERTY  Date  \* MERGEFORMAT ">
              <w:r w:rsidR="00340DFA">
                <w:t>2020-12-06</w:t>
              </w:r>
            </w:fldSimple>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0DF1E691"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142703F2" w:rsidR="0039442E" w:rsidRPr="003849F7" w:rsidRDefault="00D95FBC" w:rsidP="0039442E">
            <w:r>
              <w:t xml:space="preserve">The library was adapted for Arduino by Mathijs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43B02594" w:rsidR="00D95FBC" w:rsidRPr="00E25C99" w:rsidRDefault="00D95FBC" w:rsidP="0039442E">
            <w:pPr>
              <w:rPr>
                <w:rFonts w:cs="Arial"/>
                <w:b/>
              </w:rPr>
            </w:pPr>
            <w:r w:rsidRPr="00E25C99">
              <w:rPr>
                <w:rFonts w:cs="Arial"/>
                <w:b/>
              </w:rPr>
              <w:t>© 2018</w:t>
            </w:r>
            <w:r w:rsidR="004E6793">
              <w:rPr>
                <w:rFonts w:cs="Arial"/>
                <w:b/>
              </w:rPr>
              <w:t>-20</w:t>
            </w:r>
            <w:r w:rsidR="00DA17FC">
              <w:rPr>
                <w:rFonts w:cs="Arial"/>
                <w:b/>
              </w:rPr>
              <w:t>20</w:t>
            </w:r>
            <w:r w:rsidRPr="00E25C99">
              <w:rPr>
                <w:rFonts w:cs="Arial"/>
                <w:b/>
              </w:rPr>
              <w:t xml:space="preserve"> MCCI Corporation</w:t>
            </w:r>
          </w:p>
          <w:p w14:paraId="0ACB9493" w14:textId="37CF2864" w:rsidR="00D95FBC" w:rsidRDefault="00E25C99" w:rsidP="0039442E">
            <w:r>
              <w:rPr>
                <w:rFonts w:cs="Arial"/>
              </w:rPr>
              <w:t>C</w:t>
            </w:r>
            <w:r w:rsidR="00D95FBC">
              <w:rPr>
                <w:rFonts w:cs="Arial"/>
              </w:rPr>
              <w:t>opyright MCCI Corporation, 2018</w:t>
            </w:r>
            <w:r w:rsidR="004E6793">
              <w:rPr>
                <w:rFonts w:cs="Arial"/>
              </w:rPr>
              <w:t>-2019</w:t>
            </w:r>
            <w:r w:rsidR="00D95FBC">
              <w:rPr>
                <w:rFonts w:cs="Arial"/>
              </w:rPr>
              <w:t xml:space="preserve">. All rights reserved. Distributed under the terms of the LICENSE file found at </w:t>
            </w:r>
            <w:hyperlink r:id="rId10" w:history="1">
              <w:r w:rsidR="004E6793">
                <w:rPr>
                  <w:rStyle w:val="Hyperlink"/>
                </w:rPr>
                <w:t>https://github.com/mcci-catena/arduino-lmic/blob/master/LICENSE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12131EAD" w:rsidR="006E2689" w:rsidRDefault="006E2689" w:rsidP="0039442E">
            <w:pPr>
              <w:rPr>
                <w:rFonts w:cs="Arial"/>
              </w:rPr>
            </w:pPr>
            <w:r>
              <w:rPr>
                <w:rFonts w:cs="Arial"/>
              </w:rPr>
              <w:t>MCCI is a registered trademark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1BF02EFE" w:rsidR="006E2689" w:rsidRDefault="006E2689" w:rsidP="0039442E">
            <w:pPr>
              <w:rPr>
                <w:rFonts w:cs="Arial"/>
              </w:rPr>
            </w:pPr>
            <w:r>
              <w:rPr>
                <w:rFonts w:cs="Arial"/>
              </w:rPr>
              <w:t xml:space="preserve">LoRaWAN is a </w:t>
            </w:r>
            <w:r w:rsidR="004E6793">
              <w:rPr>
                <w:rFonts w:cs="Arial"/>
              </w:rPr>
              <w:t xml:space="preserve">registered </w:t>
            </w:r>
            <w:r>
              <w:rPr>
                <w:rFonts w:cs="Arial"/>
              </w:rPr>
              <w:t>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68A54C4D" w14:textId="75D21D96" w:rsidR="00340DFA"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58151936" w:history="1">
        <w:r w:rsidR="00340DFA" w:rsidRPr="007431A4">
          <w:rPr>
            <w:rStyle w:val="Hyperlink"/>
            <w:noProof/>
          </w:rPr>
          <w:t>1.</w:t>
        </w:r>
        <w:r w:rsidR="00340DFA">
          <w:rPr>
            <w:rFonts w:asciiTheme="minorHAnsi" w:eastAsiaTheme="minorEastAsia" w:hAnsiTheme="minorHAnsi" w:cstheme="minorBidi"/>
            <w:b w:val="0"/>
            <w:bCs w:val="0"/>
            <w:noProof/>
            <w:szCs w:val="22"/>
            <w:lang w:eastAsia="zh-CN"/>
          </w:rPr>
          <w:tab/>
        </w:r>
        <w:r w:rsidR="00340DFA" w:rsidRPr="007431A4">
          <w:rPr>
            <w:rStyle w:val="Hyperlink"/>
            <w:noProof/>
          </w:rPr>
          <w:t>Introduction</w:t>
        </w:r>
        <w:r w:rsidR="00340DFA">
          <w:rPr>
            <w:noProof/>
            <w:webHidden/>
          </w:rPr>
          <w:tab/>
        </w:r>
        <w:r w:rsidR="00340DFA">
          <w:rPr>
            <w:noProof/>
            <w:webHidden/>
          </w:rPr>
          <w:fldChar w:fldCharType="begin"/>
        </w:r>
        <w:r w:rsidR="00340DFA">
          <w:rPr>
            <w:noProof/>
            <w:webHidden/>
          </w:rPr>
          <w:instrText xml:space="preserve"> PAGEREF _Toc58151936 \h </w:instrText>
        </w:r>
        <w:r w:rsidR="00340DFA">
          <w:rPr>
            <w:noProof/>
            <w:webHidden/>
          </w:rPr>
        </w:r>
        <w:r w:rsidR="00340DFA">
          <w:rPr>
            <w:noProof/>
            <w:webHidden/>
          </w:rPr>
          <w:fldChar w:fldCharType="separate"/>
        </w:r>
        <w:r w:rsidR="00BF1ED7">
          <w:rPr>
            <w:noProof/>
            <w:webHidden/>
          </w:rPr>
          <w:t>5</w:t>
        </w:r>
        <w:r w:rsidR="00340DFA">
          <w:rPr>
            <w:noProof/>
            <w:webHidden/>
          </w:rPr>
          <w:fldChar w:fldCharType="end"/>
        </w:r>
      </w:hyperlink>
    </w:p>
    <w:p w14:paraId="286D0A14" w14:textId="0623DC22"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37" w:history="1">
        <w:r w:rsidRPr="007431A4">
          <w:rPr>
            <w:rStyle w:val="Hyperlink"/>
            <w:noProof/>
          </w:rPr>
          <w:t>1.1</w:t>
        </w:r>
        <w:r>
          <w:rPr>
            <w:rFonts w:asciiTheme="minorHAnsi" w:eastAsiaTheme="minorEastAsia" w:hAnsiTheme="minorHAnsi" w:cstheme="minorBidi"/>
            <w:noProof/>
            <w:sz w:val="22"/>
            <w:szCs w:val="22"/>
            <w:lang w:eastAsia="zh-CN"/>
          </w:rPr>
          <w:tab/>
        </w:r>
        <w:r w:rsidRPr="007431A4">
          <w:rPr>
            <w:rStyle w:val="Hyperlink"/>
            <w:noProof/>
          </w:rPr>
          <w:t>LoRaWAN Versions and Features Supported</w:t>
        </w:r>
        <w:r>
          <w:rPr>
            <w:noProof/>
            <w:webHidden/>
          </w:rPr>
          <w:tab/>
        </w:r>
        <w:r>
          <w:rPr>
            <w:noProof/>
            <w:webHidden/>
          </w:rPr>
          <w:fldChar w:fldCharType="begin"/>
        </w:r>
        <w:r>
          <w:rPr>
            <w:noProof/>
            <w:webHidden/>
          </w:rPr>
          <w:instrText xml:space="preserve"> PAGEREF _Toc58151937 \h </w:instrText>
        </w:r>
        <w:r>
          <w:rPr>
            <w:noProof/>
            <w:webHidden/>
          </w:rPr>
        </w:r>
        <w:r>
          <w:rPr>
            <w:noProof/>
            <w:webHidden/>
          </w:rPr>
          <w:fldChar w:fldCharType="separate"/>
        </w:r>
        <w:r w:rsidR="00BF1ED7">
          <w:rPr>
            <w:noProof/>
            <w:webHidden/>
          </w:rPr>
          <w:t>6</w:t>
        </w:r>
        <w:r>
          <w:rPr>
            <w:noProof/>
            <w:webHidden/>
          </w:rPr>
          <w:fldChar w:fldCharType="end"/>
        </w:r>
      </w:hyperlink>
    </w:p>
    <w:p w14:paraId="7A286E83" w14:textId="03987A5B"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38" w:history="1">
        <w:r w:rsidRPr="007431A4">
          <w:rPr>
            <w:rStyle w:val="Hyperlink"/>
            <w:noProof/>
          </w:rPr>
          <w:t>1.2</w:t>
        </w:r>
        <w:r>
          <w:rPr>
            <w:rFonts w:asciiTheme="minorHAnsi" w:eastAsiaTheme="minorEastAsia" w:hAnsiTheme="minorHAnsi" w:cstheme="minorBidi"/>
            <w:noProof/>
            <w:sz w:val="22"/>
            <w:szCs w:val="22"/>
            <w:lang w:eastAsia="zh-CN"/>
          </w:rPr>
          <w:tab/>
        </w:r>
        <w:r w:rsidRPr="007431A4">
          <w:rPr>
            <w:rStyle w:val="Hyperlink"/>
            <w:noProof/>
          </w:rPr>
          <w:t>Class A and Class B Support</w:t>
        </w:r>
        <w:r>
          <w:rPr>
            <w:noProof/>
            <w:webHidden/>
          </w:rPr>
          <w:tab/>
        </w:r>
        <w:r>
          <w:rPr>
            <w:noProof/>
            <w:webHidden/>
          </w:rPr>
          <w:fldChar w:fldCharType="begin"/>
        </w:r>
        <w:r>
          <w:rPr>
            <w:noProof/>
            <w:webHidden/>
          </w:rPr>
          <w:instrText xml:space="preserve"> PAGEREF _Toc58151938 \h </w:instrText>
        </w:r>
        <w:r>
          <w:rPr>
            <w:noProof/>
            <w:webHidden/>
          </w:rPr>
        </w:r>
        <w:r>
          <w:rPr>
            <w:noProof/>
            <w:webHidden/>
          </w:rPr>
          <w:fldChar w:fldCharType="separate"/>
        </w:r>
        <w:r w:rsidR="00BF1ED7">
          <w:rPr>
            <w:noProof/>
            <w:webHidden/>
          </w:rPr>
          <w:t>6</w:t>
        </w:r>
        <w:r>
          <w:rPr>
            <w:noProof/>
            <w:webHidden/>
          </w:rPr>
          <w:fldChar w:fldCharType="end"/>
        </w:r>
      </w:hyperlink>
    </w:p>
    <w:p w14:paraId="7C24A234" w14:textId="48517528" w:rsidR="00340DFA" w:rsidRDefault="00340DF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8151939" w:history="1">
        <w:r w:rsidRPr="007431A4">
          <w:rPr>
            <w:rStyle w:val="Hyperlink"/>
            <w:noProof/>
          </w:rPr>
          <w:t>2.</w:t>
        </w:r>
        <w:r>
          <w:rPr>
            <w:rFonts w:asciiTheme="minorHAnsi" w:eastAsiaTheme="minorEastAsia" w:hAnsiTheme="minorHAnsi" w:cstheme="minorBidi"/>
            <w:b w:val="0"/>
            <w:bCs w:val="0"/>
            <w:noProof/>
            <w:szCs w:val="22"/>
            <w:lang w:eastAsia="zh-CN"/>
          </w:rPr>
          <w:tab/>
        </w:r>
        <w:r w:rsidRPr="007431A4">
          <w:rPr>
            <w:rStyle w:val="Hyperlink"/>
            <w:noProof/>
          </w:rPr>
          <w:t>Programming Model and API</w:t>
        </w:r>
        <w:r>
          <w:rPr>
            <w:noProof/>
            <w:webHidden/>
          </w:rPr>
          <w:tab/>
        </w:r>
        <w:r>
          <w:rPr>
            <w:noProof/>
            <w:webHidden/>
          </w:rPr>
          <w:fldChar w:fldCharType="begin"/>
        </w:r>
        <w:r>
          <w:rPr>
            <w:noProof/>
            <w:webHidden/>
          </w:rPr>
          <w:instrText xml:space="preserve"> PAGEREF _Toc58151939 \h </w:instrText>
        </w:r>
        <w:r>
          <w:rPr>
            <w:noProof/>
            <w:webHidden/>
          </w:rPr>
        </w:r>
        <w:r>
          <w:rPr>
            <w:noProof/>
            <w:webHidden/>
          </w:rPr>
          <w:fldChar w:fldCharType="separate"/>
        </w:r>
        <w:r w:rsidR="00BF1ED7">
          <w:rPr>
            <w:noProof/>
            <w:webHidden/>
          </w:rPr>
          <w:t>7</w:t>
        </w:r>
        <w:r>
          <w:rPr>
            <w:noProof/>
            <w:webHidden/>
          </w:rPr>
          <w:fldChar w:fldCharType="end"/>
        </w:r>
      </w:hyperlink>
    </w:p>
    <w:p w14:paraId="246FA698" w14:textId="721A5189"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0" w:history="1">
        <w:r w:rsidRPr="007431A4">
          <w:rPr>
            <w:rStyle w:val="Hyperlink"/>
            <w:noProof/>
          </w:rPr>
          <w:t>2.1</w:t>
        </w:r>
        <w:r>
          <w:rPr>
            <w:rFonts w:asciiTheme="minorHAnsi" w:eastAsiaTheme="minorEastAsia" w:hAnsiTheme="minorHAnsi" w:cstheme="minorBidi"/>
            <w:noProof/>
            <w:sz w:val="22"/>
            <w:szCs w:val="22"/>
            <w:lang w:eastAsia="zh-CN"/>
          </w:rPr>
          <w:tab/>
        </w:r>
        <w:r w:rsidRPr="007431A4">
          <w:rPr>
            <w:rStyle w:val="Hyperlink"/>
            <w:noProof/>
          </w:rPr>
          <w:t>Programming Model</w:t>
        </w:r>
        <w:r>
          <w:rPr>
            <w:noProof/>
            <w:webHidden/>
          </w:rPr>
          <w:tab/>
        </w:r>
        <w:r>
          <w:rPr>
            <w:noProof/>
            <w:webHidden/>
          </w:rPr>
          <w:fldChar w:fldCharType="begin"/>
        </w:r>
        <w:r>
          <w:rPr>
            <w:noProof/>
            <w:webHidden/>
          </w:rPr>
          <w:instrText xml:space="preserve"> PAGEREF _Toc58151940 \h </w:instrText>
        </w:r>
        <w:r>
          <w:rPr>
            <w:noProof/>
            <w:webHidden/>
          </w:rPr>
        </w:r>
        <w:r>
          <w:rPr>
            <w:noProof/>
            <w:webHidden/>
          </w:rPr>
          <w:fldChar w:fldCharType="separate"/>
        </w:r>
        <w:r w:rsidR="00BF1ED7">
          <w:rPr>
            <w:noProof/>
            <w:webHidden/>
          </w:rPr>
          <w:t>7</w:t>
        </w:r>
        <w:r>
          <w:rPr>
            <w:noProof/>
            <w:webHidden/>
          </w:rPr>
          <w:fldChar w:fldCharType="end"/>
        </w:r>
      </w:hyperlink>
    </w:p>
    <w:p w14:paraId="6A56D8E0" w14:textId="63624BE4"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1" w:history="1">
        <w:r w:rsidRPr="007431A4">
          <w:rPr>
            <w:rStyle w:val="Hyperlink"/>
            <w:noProof/>
          </w:rPr>
          <w:t>2.2</w:t>
        </w:r>
        <w:r>
          <w:rPr>
            <w:rFonts w:asciiTheme="minorHAnsi" w:eastAsiaTheme="minorEastAsia" w:hAnsiTheme="minorHAnsi" w:cstheme="minorBidi"/>
            <w:noProof/>
            <w:sz w:val="22"/>
            <w:szCs w:val="22"/>
            <w:lang w:eastAsia="zh-CN"/>
          </w:rPr>
          <w:tab/>
        </w:r>
        <w:r w:rsidRPr="007431A4">
          <w:rPr>
            <w:rStyle w:val="Hyperlink"/>
            <w:noProof/>
          </w:rPr>
          <w:t>Run-time Functions</w:t>
        </w:r>
        <w:r>
          <w:rPr>
            <w:noProof/>
            <w:webHidden/>
          </w:rPr>
          <w:tab/>
        </w:r>
        <w:r>
          <w:rPr>
            <w:noProof/>
            <w:webHidden/>
          </w:rPr>
          <w:fldChar w:fldCharType="begin"/>
        </w:r>
        <w:r>
          <w:rPr>
            <w:noProof/>
            <w:webHidden/>
          </w:rPr>
          <w:instrText xml:space="preserve"> PAGEREF _Toc58151941 \h </w:instrText>
        </w:r>
        <w:r>
          <w:rPr>
            <w:noProof/>
            <w:webHidden/>
          </w:rPr>
        </w:r>
        <w:r>
          <w:rPr>
            <w:noProof/>
            <w:webHidden/>
          </w:rPr>
          <w:fldChar w:fldCharType="separate"/>
        </w:r>
        <w:r w:rsidR="00BF1ED7">
          <w:rPr>
            <w:noProof/>
            <w:webHidden/>
          </w:rPr>
          <w:t>8</w:t>
        </w:r>
        <w:r>
          <w:rPr>
            <w:noProof/>
            <w:webHidden/>
          </w:rPr>
          <w:fldChar w:fldCharType="end"/>
        </w:r>
      </w:hyperlink>
    </w:p>
    <w:p w14:paraId="20CB0A67" w14:textId="09890D4F"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2" w:history="1">
        <w:r w:rsidRPr="007431A4">
          <w:rPr>
            <w:rStyle w:val="Hyperlink"/>
            <w:noProof/>
          </w:rPr>
          <w:t>2.3</w:t>
        </w:r>
        <w:r>
          <w:rPr>
            <w:rFonts w:asciiTheme="minorHAnsi" w:eastAsiaTheme="minorEastAsia" w:hAnsiTheme="minorHAnsi" w:cstheme="minorBidi"/>
            <w:noProof/>
            <w:sz w:val="22"/>
            <w:szCs w:val="22"/>
            <w:lang w:eastAsia="zh-CN"/>
          </w:rPr>
          <w:tab/>
        </w:r>
        <w:r w:rsidRPr="007431A4">
          <w:rPr>
            <w:rStyle w:val="Hyperlink"/>
            <w:noProof/>
          </w:rPr>
          <w:t>Application callbacks</w:t>
        </w:r>
        <w:r>
          <w:rPr>
            <w:noProof/>
            <w:webHidden/>
          </w:rPr>
          <w:tab/>
        </w:r>
        <w:r>
          <w:rPr>
            <w:noProof/>
            <w:webHidden/>
          </w:rPr>
          <w:fldChar w:fldCharType="begin"/>
        </w:r>
        <w:r>
          <w:rPr>
            <w:noProof/>
            <w:webHidden/>
          </w:rPr>
          <w:instrText xml:space="preserve"> PAGEREF _Toc58151942 \h </w:instrText>
        </w:r>
        <w:r>
          <w:rPr>
            <w:noProof/>
            <w:webHidden/>
          </w:rPr>
        </w:r>
        <w:r>
          <w:rPr>
            <w:noProof/>
            <w:webHidden/>
          </w:rPr>
          <w:fldChar w:fldCharType="separate"/>
        </w:r>
        <w:r w:rsidR="00BF1ED7">
          <w:rPr>
            <w:noProof/>
            <w:webHidden/>
          </w:rPr>
          <w:t>10</w:t>
        </w:r>
        <w:r>
          <w:rPr>
            <w:noProof/>
            <w:webHidden/>
          </w:rPr>
          <w:fldChar w:fldCharType="end"/>
        </w:r>
      </w:hyperlink>
    </w:p>
    <w:p w14:paraId="285AE304" w14:textId="733B4336"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3" w:history="1">
        <w:r w:rsidRPr="007431A4">
          <w:rPr>
            <w:rStyle w:val="Hyperlink"/>
            <w:noProof/>
          </w:rPr>
          <w:t>2.4</w:t>
        </w:r>
        <w:r>
          <w:rPr>
            <w:rFonts w:asciiTheme="minorHAnsi" w:eastAsiaTheme="minorEastAsia" w:hAnsiTheme="minorHAnsi" w:cstheme="minorBidi"/>
            <w:noProof/>
            <w:sz w:val="22"/>
            <w:szCs w:val="22"/>
            <w:lang w:eastAsia="zh-CN"/>
          </w:rPr>
          <w:tab/>
        </w:r>
        <w:r w:rsidRPr="007431A4">
          <w:rPr>
            <w:rStyle w:val="Hyperlink"/>
            <w:noProof/>
          </w:rPr>
          <w:t>The LMIC Struct</w:t>
        </w:r>
        <w:r>
          <w:rPr>
            <w:noProof/>
            <w:webHidden/>
          </w:rPr>
          <w:tab/>
        </w:r>
        <w:r>
          <w:rPr>
            <w:noProof/>
            <w:webHidden/>
          </w:rPr>
          <w:fldChar w:fldCharType="begin"/>
        </w:r>
        <w:r>
          <w:rPr>
            <w:noProof/>
            <w:webHidden/>
          </w:rPr>
          <w:instrText xml:space="preserve"> PAGEREF _Toc58151943 \h </w:instrText>
        </w:r>
        <w:r>
          <w:rPr>
            <w:noProof/>
            <w:webHidden/>
          </w:rPr>
        </w:r>
        <w:r>
          <w:rPr>
            <w:noProof/>
            <w:webHidden/>
          </w:rPr>
          <w:fldChar w:fldCharType="separate"/>
        </w:r>
        <w:r w:rsidR="00BF1ED7">
          <w:rPr>
            <w:noProof/>
            <w:webHidden/>
          </w:rPr>
          <w:t>11</w:t>
        </w:r>
        <w:r>
          <w:rPr>
            <w:noProof/>
            <w:webHidden/>
          </w:rPr>
          <w:fldChar w:fldCharType="end"/>
        </w:r>
      </w:hyperlink>
    </w:p>
    <w:p w14:paraId="41C3E2E0" w14:textId="46D4675A"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4" w:history="1">
        <w:r w:rsidRPr="007431A4">
          <w:rPr>
            <w:rStyle w:val="Hyperlink"/>
            <w:noProof/>
          </w:rPr>
          <w:t>2.5</w:t>
        </w:r>
        <w:r>
          <w:rPr>
            <w:rFonts w:asciiTheme="minorHAnsi" w:eastAsiaTheme="minorEastAsia" w:hAnsiTheme="minorHAnsi" w:cstheme="minorBidi"/>
            <w:noProof/>
            <w:sz w:val="22"/>
            <w:szCs w:val="22"/>
            <w:lang w:eastAsia="zh-CN"/>
          </w:rPr>
          <w:tab/>
        </w:r>
        <w:r w:rsidRPr="007431A4">
          <w:rPr>
            <w:rStyle w:val="Hyperlink"/>
            <w:noProof/>
          </w:rPr>
          <w:t>API Functions</w:t>
        </w:r>
        <w:r>
          <w:rPr>
            <w:noProof/>
            <w:webHidden/>
          </w:rPr>
          <w:tab/>
        </w:r>
        <w:r>
          <w:rPr>
            <w:noProof/>
            <w:webHidden/>
          </w:rPr>
          <w:fldChar w:fldCharType="begin"/>
        </w:r>
        <w:r>
          <w:rPr>
            <w:noProof/>
            <w:webHidden/>
          </w:rPr>
          <w:instrText xml:space="preserve"> PAGEREF _Toc58151944 \h </w:instrText>
        </w:r>
        <w:r>
          <w:rPr>
            <w:noProof/>
            <w:webHidden/>
          </w:rPr>
        </w:r>
        <w:r>
          <w:rPr>
            <w:noProof/>
            <w:webHidden/>
          </w:rPr>
          <w:fldChar w:fldCharType="separate"/>
        </w:r>
        <w:r w:rsidR="00BF1ED7">
          <w:rPr>
            <w:noProof/>
            <w:webHidden/>
          </w:rPr>
          <w:t>12</w:t>
        </w:r>
        <w:r>
          <w:rPr>
            <w:noProof/>
            <w:webHidden/>
          </w:rPr>
          <w:fldChar w:fldCharType="end"/>
        </w:r>
      </w:hyperlink>
    </w:p>
    <w:p w14:paraId="12E37DB9" w14:textId="2146A1F4" w:rsidR="00340DFA" w:rsidRDefault="00340DF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8151945" w:history="1">
        <w:r w:rsidRPr="007431A4">
          <w:rPr>
            <w:rStyle w:val="Hyperlink"/>
            <w:noProof/>
          </w:rPr>
          <w:t>3.</w:t>
        </w:r>
        <w:r>
          <w:rPr>
            <w:rFonts w:asciiTheme="minorHAnsi" w:eastAsiaTheme="minorEastAsia" w:hAnsiTheme="minorHAnsi" w:cstheme="minorBidi"/>
            <w:b w:val="0"/>
            <w:bCs w:val="0"/>
            <w:noProof/>
            <w:szCs w:val="22"/>
            <w:lang w:eastAsia="zh-CN"/>
          </w:rPr>
          <w:tab/>
        </w:r>
        <w:r w:rsidRPr="007431A4">
          <w:rPr>
            <w:rStyle w:val="Hyperlink"/>
            <w:noProof/>
          </w:rPr>
          <w:t>Hardware Abstraction Layer</w:t>
        </w:r>
        <w:r>
          <w:rPr>
            <w:noProof/>
            <w:webHidden/>
          </w:rPr>
          <w:tab/>
        </w:r>
        <w:r>
          <w:rPr>
            <w:noProof/>
            <w:webHidden/>
          </w:rPr>
          <w:fldChar w:fldCharType="begin"/>
        </w:r>
        <w:r>
          <w:rPr>
            <w:noProof/>
            <w:webHidden/>
          </w:rPr>
          <w:instrText xml:space="preserve"> PAGEREF _Toc58151945 \h </w:instrText>
        </w:r>
        <w:r>
          <w:rPr>
            <w:noProof/>
            <w:webHidden/>
          </w:rPr>
        </w:r>
        <w:r>
          <w:rPr>
            <w:noProof/>
            <w:webHidden/>
          </w:rPr>
          <w:fldChar w:fldCharType="separate"/>
        </w:r>
        <w:r w:rsidR="00BF1ED7">
          <w:rPr>
            <w:noProof/>
            <w:webHidden/>
          </w:rPr>
          <w:t>22</w:t>
        </w:r>
        <w:r>
          <w:rPr>
            <w:noProof/>
            <w:webHidden/>
          </w:rPr>
          <w:fldChar w:fldCharType="end"/>
        </w:r>
      </w:hyperlink>
    </w:p>
    <w:p w14:paraId="3C5AED96" w14:textId="3388293B"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6" w:history="1">
        <w:r w:rsidRPr="007431A4">
          <w:rPr>
            <w:rStyle w:val="Hyperlink"/>
            <w:noProof/>
          </w:rPr>
          <w:t>3.1</w:t>
        </w:r>
        <w:r>
          <w:rPr>
            <w:rFonts w:asciiTheme="minorHAnsi" w:eastAsiaTheme="minorEastAsia" w:hAnsiTheme="minorHAnsi" w:cstheme="minorBidi"/>
            <w:noProof/>
            <w:sz w:val="22"/>
            <w:szCs w:val="22"/>
            <w:lang w:eastAsia="zh-CN"/>
          </w:rPr>
          <w:tab/>
        </w:r>
        <w:r w:rsidRPr="007431A4">
          <w:rPr>
            <w:rStyle w:val="Hyperlink"/>
            <w:noProof/>
          </w:rPr>
          <w:t>HAL Interface</w:t>
        </w:r>
        <w:r>
          <w:rPr>
            <w:noProof/>
            <w:webHidden/>
          </w:rPr>
          <w:tab/>
        </w:r>
        <w:r>
          <w:rPr>
            <w:noProof/>
            <w:webHidden/>
          </w:rPr>
          <w:fldChar w:fldCharType="begin"/>
        </w:r>
        <w:r>
          <w:rPr>
            <w:noProof/>
            <w:webHidden/>
          </w:rPr>
          <w:instrText xml:space="preserve"> PAGEREF _Toc58151946 \h </w:instrText>
        </w:r>
        <w:r>
          <w:rPr>
            <w:noProof/>
            <w:webHidden/>
          </w:rPr>
        </w:r>
        <w:r>
          <w:rPr>
            <w:noProof/>
            <w:webHidden/>
          </w:rPr>
          <w:fldChar w:fldCharType="separate"/>
        </w:r>
        <w:r w:rsidR="00BF1ED7">
          <w:rPr>
            <w:noProof/>
            <w:webHidden/>
          </w:rPr>
          <w:t>22</w:t>
        </w:r>
        <w:r>
          <w:rPr>
            <w:noProof/>
            <w:webHidden/>
          </w:rPr>
          <w:fldChar w:fldCharType="end"/>
        </w:r>
      </w:hyperlink>
    </w:p>
    <w:p w14:paraId="075962FF" w14:textId="3C497A2A"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47" w:history="1">
        <w:r w:rsidRPr="007431A4">
          <w:rPr>
            <w:rStyle w:val="Hyperlink"/>
            <w:noProof/>
          </w:rPr>
          <w:t>3.2</w:t>
        </w:r>
        <w:r>
          <w:rPr>
            <w:rFonts w:asciiTheme="minorHAnsi" w:eastAsiaTheme="minorEastAsia" w:hAnsiTheme="minorHAnsi" w:cstheme="minorBidi"/>
            <w:noProof/>
            <w:sz w:val="22"/>
            <w:szCs w:val="22"/>
            <w:lang w:eastAsia="zh-CN"/>
          </w:rPr>
          <w:tab/>
        </w:r>
        <w:r w:rsidRPr="007431A4">
          <w:rPr>
            <w:rStyle w:val="Hyperlink"/>
            <w:noProof/>
          </w:rPr>
          <w:t>HAL Reference Implementation for Arduino</w:t>
        </w:r>
        <w:r>
          <w:rPr>
            <w:noProof/>
            <w:webHidden/>
          </w:rPr>
          <w:tab/>
        </w:r>
        <w:r>
          <w:rPr>
            <w:noProof/>
            <w:webHidden/>
          </w:rPr>
          <w:fldChar w:fldCharType="begin"/>
        </w:r>
        <w:r>
          <w:rPr>
            <w:noProof/>
            <w:webHidden/>
          </w:rPr>
          <w:instrText xml:space="preserve"> PAGEREF _Toc58151947 \h </w:instrText>
        </w:r>
        <w:r>
          <w:rPr>
            <w:noProof/>
            <w:webHidden/>
          </w:rPr>
        </w:r>
        <w:r>
          <w:rPr>
            <w:noProof/>
            <w:webHidden/>
          </w:rPr>
          <w:fldChar w:fldCharType="separate"/>
        </w:r>
        <w:r w:rsidR="00BF1ED7">
          <w:rPr>
            <w:noProof/>
            <w:webHidden/>
          </w:rPr>
          <w:t>24</w:t>
        </w:r>
        <w:r>
          <w:rPr>
            <w:noProof/>
            <w:webHidden/>
          </w:rPr>
          <w:fldChar w:fldCharType="end"/>
        </w:r>
      </w:hyperlink>
    </w:p>
    <w:p w14:paraId="0B377967" w14:textId="6257367C" w:rsidR="00340DFA" w:rsidRDefault="00340DF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8151948" w:history="1">
        <w:r w:rsidRPr="007431A4">
          <w:rPr>
            <w:rStyle w:val="Hyperlink"/>
            <w:noProof/>
          </w:rPr>
          <w:t>4.</w:t>
        </w:r>
        <w:r>
          <w:rPr>
            <w:rFonts w:asciiTheme="minorHAnsi" w:eastAsiaTheme="minorEastAsia" w:hAnsiTheme="minorHAnsi" w:cstheme="minorBidi"/>
            <w:b w:val="0"/>
            <w:bCs w:val="0"/>
            <w:noProof/>
            <w:szCs w:val="22"/>
            <w:lang w:eastAsia="zh-CN"/>
          </w:rPr>
          <w:tab/>
        </w:r>
        <w:r w:rsidRPr="007431A4">
          <w:rPr>
            <w:rStyle w:val="Hyperlink"/>
            <w:noProof/>
          </w:rPr>
          <w:t>Examples</w:t>
        </w:r>
        <w:r>
          <w:rPr>
            <w:noProof/>
            <w:webHidden/>
          </w:rPr>
          <w:tab/>
        </w:r>
        <w:r>
          <w:rPr>
            <w:noProof/>
            <w:webHidden/>
          </w:rPr>
          <w:fldChar w:fldCharType="begin"/>
        </w:r>
        <w:r>
          <w:rPr>
            <w:noProof/>
            <w:webHidden/>
          </w:rPr>
          <w:instrText xml:space="preserve"> PAGEREF _Toc58151948 \h </w:instrText>
        </w:r>
        <w:r>
          <w:rPr>
            <w:noProof/>
            <w:webHidden/>
          </w:rPr>
        </w:r>
        <w:r>
          <w:rPr>
            <w:noProof/>
            <w:webHidden/>
          </w:rPr>
          <w:fldChar w:fldCharType="separate"/>
        </w:r>
        <w:r w:rsidR="00BF1ED7">
          <w:rPr>
            <w:noProof/>
            <w:webHidden/>
          </w:rPr>
          <w:t>25</w:t>
        </w:r>
        <w:r>
          <w:rPr>
            <w:noProof/>
            <w:webHidden/>
          </w:rPr>
          <w:fldChar w:fldCharType="end"/>
        </w:r>
      </w:hyperlink>
    </w:p>
    <w:p w14:paraId="6A3910B3" w14:textId="08781643" w:rsidR="00340DFA" w:rsidRDefault="00340DF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8151949" w:history="1">
        <w:r w:rsidRPr="007431A4">
          <w:rPr>
            <w:rStyle w:val="Hyperlink"/>
            <w:noProof/>
          </w:rPr>
          <w:t>5.</w:t>
        </w:r>
        <w:r>
          <w:rPr>
            <w:rFonts w:asciiTheme="minorHAnsi" w:eastAsiaTheme="minorEastAsia" w:hAnsiTheme="minorHAnsi" w:cstheme="minorBidi"/>
            <w:b w:val="0"/>
            <w:bCs w:val="0"/>
            <w:noProof/>
            <w:szCs w:val="22"/>
            <w:lang w:eastAsia="zh-CN"/>
          </w:rPr>
          <w:tab/>
        </w:r>
        <w:r w:rsidRPr="007431A4">
          <w:rPr>
            <w:rStyle w:val="Hyperlink"/>
            <w:noProof/>
          </w:rPr>
          <w:t>Release History</w:t>
        </w:r>
        <w:r>
          <w:rPr>
            <w:noProof/>
            <w:webHidden/>
          </w:rPr>
          <w:tab/>
        </w:r>
        <w:r>
          <w:rPr>
            <w:noProof/>
            <w:webHidden/>
          </w:rPr>
          <w:fldChar w:fldCharType="begin"/>
        </w:r>
        <w:r>
          <w:rPr>
            <w:noProof/>
            <w:webHidden/>
          </w:rPr>
          <w:instrText xml:space="preserve"> PAGEREF _Toc58151949 \h </w:instrText>
        </w:r>
        <w:r>
          <w:rPr>
            <w:noProof/>
            <w:webHidden/>
          </w:rPr>
        </w:r>
        <w:r>
          <w:rPr>
            <w:noProof/>
            <w:webHidden/>
          </w:rPr>
          <w:fldChar w:fldCharType="separate"/>
        </w:r>
        <w:r w:rsidR="00BF1ED7">
          <w:rPr>
            <w:noProof/>
            <w:webHidden/>
          </w:rPr>
          <w:t>26</w:t>
        </w:r>
        <w:r>
          <w:rPr>
            <w:noProof/>
            <w:webHidden/>
          </w:rPr>
          <w:fldChar w:fldCharType="end"/>
        </w:r>
      </w:hyperlink>
    </w:p>
    <w:p w14:paraId="2A428A48" w14:textId="0C76E1EB" w:rsidR="00340DFA" w:rsidRDefault="00340DF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8151950" w:history="1">
        <w:r w:rsidRPr="007431A4">
          <w:rPr>
            <w:rStyle w:val="Hyperlink"/>
            <w:noProof/>
          </w:rPr>
          <w:t>5.1</w:t>
        </w:r>
        <w:r>
          <w:rPr>
            <w:rFonts w:asciiTheme="minorHAnsi" w:eastAsiaTheme="minorEastAsia" w:hAnsiTheme="minorHAnsi" w:cstheme="minorBidi"/>
            <w:noProof/>
            <w:sz w:val="22"/>
            <w:szCs w:val="22"/>
            <w:lang w:eastAsia="zh-CN"/>
          </w:rPr>
          <w:tab/>
        </w:r>
        <w:r w:rsidRPr="007431A4">
          <w:rPr>
            <w:rStyle w:val="Hyperlink"/>
            <w:noProof/>
          </w:rPr>
          <w:t>IBM Release History</w:t>
        </w:r>
        <w:r>
          <w:rPr>
            <w:noProof/>
            <w:webHidden/>
          </w:rPr>
          <w:tab/>
        </w:r>
        <w:r>
          <w:rPr>
            <w:noProof/>
            <w:webHidden/>
          </w:rPr>
          <w:fldChar w:fldCharType="begin"/>
        </w:r>
        <w:r>
          <w:rPr>
            <w:noProof/>
            <w:webHidden/>
          </w:rPr>
          <w:instrText xml:space="preserve"> PAGEREF _Toc58151950 \h </w:instrText>
        </w:r>
        <w:r>
          <w:rPr>
            <w:noProof/>
            <w:webHidden/>
          </w:rPr>
        </w:r>
        <w:r>
          <w:rPr>
            <w:noProof/>
            <w:webHidden/>
          </w:rPr>
          <w:fldChar w:fldCharType="separate"/>
        </w:r>
        <w:r w:rsidR="00BF1ED7">
          <w:rPr>
            <w:noProof/>
            <w:webHidden/>
          </w:rPr>
          <w:t>26</w:t>
        </w:r>
        <w:r>
          <w:rPr>
            <w:noProof/>
            <w:webHidden/>
          </w:rPr>
          <w:fldChar w:fldCharType="end"/>
        </w:r>
      </w:hyperlink>
    </w:p>
    <w:p w14:paraId="53816EB4" w14:textId="55BFAB2C"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58151936"/>
      <w:r w:rsidRPr="00F810D9">
        <w:lastRenderedPageBreak/>
        <w:t>Introduction</w:t>
      </w:r>
      <w:bookmarkStart w:id="5" w:name="_Toc263419426"/>
      <w:bookmarkEnd w:id="0"/>
      <w:bookmarkEnd w:id="1"/>
      <w:bookmarkEnd w:id="2"/>
      <w:bookmarkEnd w:id="3"/>
      <w:bookmarkEnd w:id="4"/>
      <w:bookmarkEnd w:id="5"/>
    </w:p>
    <w:p w14:paraId="2D07F736" w14:textId="09CD4100"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 xml:space="preserve">1.0.2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xml:space="preserve">, </w:t>
      </w:r>
      <w:r w:rsidR="004E6793">
        <w:t>AU-915</w:t>
      </w:r>
      <w:r w:rsidR="00E25C99">
        <w:t>, AS-923</w:t>
      </w:r>
      <w:r w:rsidR="004E6793">
        <w:t>, KR-920</w:t>
      </w:r>
      <w:r w:rsidR="00E25C99">
        <w:t xml:space="preserve">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5792BFA1"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w:t>
      </w:r>
      <w:r w:rsidR="004E6793">
        <w:t>are</w:t>
      </w:r>
      <w:r w:rsidR="00E25C99">
        <w:t xml:space="preserve">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023DE0D0"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BF1ED7">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8A120E" w:rsidRPr="00EF6831" w:rsidRDefault="008A120E"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8A120E" w:rsidRPr="00EF6831" w:rsidRDefault="008A120E"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8A120E" w:rsidRDefault="008A120E" w:rsidP="00245228">
                                    <w:pPr>
                                      <w:jc w:val="center"/>
                                      <w:rPr>
                                        <w:sz w:val="24"/>
                                        <w:szCs w:val="24"/>
                                        <w:lang w:val="de-CH"/>
                                      </w:rPr>
                                    </w:pPr>
                                    <w:r>
                                      <w:rPr>
                                        <w:sz w:val="24"/>
                                        <w:szCs w:val="24"/>
                                        <w:lang w:val="de-CH"/>
                                      </w:rPr>
                                      <w:t>Application 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8A120E" w:rsidRPr="005321B0" w:rsidRDefault="008A120E"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8A120E" w:rsidRPr="005321B0" w:rsidRDefault="008A120E"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8A120E" w:rsidRPr="005321B0" w:rsidRDefault="008A120E"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8A120E" w:rsidRPr="00EF6831" w:rsidRDefault="008A120E"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8A120E" w:rsidRPr="00EF6831" w:rsidRDefault="008A120E"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8A120E" w:rsidRPr="00EF6831" w:rsidRDefault="008A120E"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8A120E" w:rsidRDefault="008A120E" w:rsidP="00245228">
                              <w:pPr>
                                <w:jc w:val="center"/>
                                <w:rPr>
                                  <w:sz w:val="24"/>
                                  <w:szCs w:val="24"/>
                                  <w:lang w:val="de-CH"/>
                                </w:rPr>
                              </w:pPr>
                              <w:r>
                                <w:rPr>
                                  <w:sz w:val="24"/>
                                  <w:szCs w:val="24"/>
                                  <w:lang w:val="de-CH"/>
                                </w:rPr>
                                <w:t>Application 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8A120E" w:rsidRPr="005321B0" w:rsidRDefault="008A120E"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8A120E" w:rsidRPr="005321B0" w:rsidRDefault="008A120E"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8A120E" w:rsidRPr="005321B0" w:rsidRDefault="008A120E"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8A120E" w:rsidRPr="00EF6831" w:rsidRDefault="008A120E"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58151937"/>
      <w:r>
        <w:lastRenderedPageBreak/>
        <w:t>LoRaWAN Versions and Features Supported</w:t>
      </w:r>
      <w:bookmarkEnd w:id="14"/>
    </w:p>
    <w:p w14:paraId="71EAC612" w14:textId="5B5BFFBD" w:rsidR="003E362C" w:rsidRDefault="003E362C" w:rsidP="003E362C">
      <w:r>
        <w:t xml:space="preserve">The LMIC library supports </w:t>
      </w:r>
      <w:r w:rsidR="004E6793">
        <w:t xml:space="preserve">Class A operation as described by </w:t>
      </w:r>
      <w:r>
        <w:t>the LoRaWAN specification V1.0.</w:t>
      </w:r>
      <w:r w:rsidR="004E6793">
        <w:t>3 and V1.0.2</w:t>
      </w:r>
      <w:r>
        <w:t>. It does not support V1.1.</w:t>
      </w:r>
    </w:p>
    <w:p w14:paraId="600B747E" w14:textId="1F5B3CE3" w:rsidR="003E362C" w:rsidRDefault="003E362C" w:rsidP="003E362C"/>
    <w:p w14:paraId="0A3B8272" w14:textId="699EFC01" w:rsidR="003E362C" w:rsidRDefault="003E362C" w:rsidP="003E362C">
      <w:r>
        <w:t xml:space="preserve">Class B support </w:t>
      </w:r>
      <w:r w:rsidR="004E6793">
        <w:t xml:space="preserve">code is provided, but </w:t>
      </w:r>
      <w:r>
        <w:t>is not tested.</w:t>
      </w:r>
    </w:p>
    <w:p w14:paraId="02106496" w14:textId="7116CE31" w:rsidR="003E362C" w:rsidRDefault="003E362C" w:rsidP="003E362C"/>
    <w:p w14:paraId="12F12A69" w14:textId="6CB92E08" w:rsidR="003E362C" w:rsidRDefault="003E362C" w:rsidP="003E362C">
      <w:r>
        <w:t xml:space="preserve">LoRaWAN 1.0.3 Class </w:t>
      </w:r>
      <w:r w:rsidR="004E6793">
        <w:t>A</w:t>
      </w:r>
      <w:r>
        <w:t xml:space="preserve"> multicast downlinks are not supported.</w:t>
      </w:r>
    </w:p>
    <w:p w14:paraId="662BE131" w14:textId="5C6D1833" w:rsidR="003E362C" w:rsidRDefault="003E362C" w:rsidP="003E362C"/>
    <w:p w14:paraId="60464D4B" w14:textId="431FF4FF" w:rsidR="003E362C" w:rsidRDefault="003E362C" w:rsidP="003E362C">
      <w:r>
        <w:t>Class C operation is not supported.</w:t>
      </w:r>
    </w:p>
    <w:p w14:paraId="3C06A005" w14:textId="4BF9487E" w:rsidR="001E6006" w:rsidRDefault="001E6006" w:rsidP="003E362C"/>
    <w:p w14:paraId="355EDE12" w14:textId="05BA2C8F" w:rsidR="001E6006" w:rsidRDefault="001E6006" w:rsidP="003E362C">
      <w:r>
        <w:t>The library has been tested for compliance with the following LoRaWAN 1.0.2 test specifications as implemented by RedwoodComm in their RWC5020A tester</w:t>
      </w:r>
      <w:r w:rsidR="0061626D">
        <w:t>, using firmware version 1.170</w:t>
      </w:r>
      <w:r>
        <w:t>.</w:t>
      </w:r>
      <w:r w:rsidR="0061626D">
        <w:t xml:space="preserve"> The MCCI Catena 4610 was used as the reference device.</w:t>
      </w:r>
    </w:p>
    <w:p w14:paraId="4D21D1EC" w14:textId="118D2017" w:rsidR="001E6006" w:rsidRDefault="001E6006" w:rsidP="003E362C"/>
    <w:p w14:paraId="6E14D2DE" w14:textId="611A9344" w:rsidR="001E6006" w:rsidRDefault="001E6006" w:rsidP="001E6006">
      <w:pPr>
        <w:pStyle w:val="ListParagraph"/>
        <w:numPr>
          <w:ilvl w:val="0"/>
          <w:numId w:val="31"/>
        </w:numPr>
      </w:pPr>
      <w:r>
        <w:t>EU868 V1.5 (excluding optional data rates)</w:t>
      </w:r>
    </w:p>
    <w:p w14:paraId="46224278" w14:textId="169C3265" w:rsidR="001E6006" w:rsidRDefault="001E6006" w:rsidP="001E6006">
      <w:pPr>
        <w:pStyle w:val="ListParagraph"/>
        <w:numPr>
          <w:ilvl w:val="0"/>
          <w:numId w:val="31"/>
        </w:numPr>
      </w:pPr>
      <w:r>
        <w:t>US915 V1.</w:t>
      </w:r>
      <w:r w:rsidR="00616F78">
        <w:t>3</w:t>
      </w:r>
      <w:r>
        <w:t xml:space="preserve"> (excluding optional data rates</w:t>
      </w:r>
      <w:r w:rsidR="0061626D">
        <w:t>; testing was done using channels 0~7 and 64). The TxPower test fail</w:t>
      </w:r>
      <w:r w:rsidR="00DE34EC">
        <w:t>s</w:t>
      </w:r>
      <w:r w:rsidR="0061626D">
        <w:t xml:space="preserve"> because the LMIC complies with LoRaWAN V1.0.3. The TxPower test uses a value that is defined for V1.0.3, but not for V1.0.2, and expects the device to reject the value.</w:t>
      </w:r>
    </w:p>
    <w:p w14:paraId="546058D5" w14:textId="656A83DE" w:rsidR="0061626D" w:rsidRDefault="0061626D" w:rsidP="001E6006">
      <w:pPr>
        <w:pStyle w:val="ListParagraph"/>
        <w:numPr>
          <w:ilvl w:val="0"/>
          <w:numId w:val="31"/>
        </w:numPr>
      </w:pPr>
      <w:r>
        <w:t>AS923 V1.1 (excluding optional data rates)</w:t>
      </w:r>
    </w:p>
    <w:p w14:paraId="5E6C6B5A" w14:textId="2786938E" w:rsidR="0061626D" w:rsidRDefault="0061626D" w:rsidP="001E6006">
      <w:pPr>
        <w:pStyle w:val="ListParagraph"/>
        <w:numPr>
          <w:ilvl w:val="0"/>
          <w:numId w:val="31"/>
        </w:numPr>
      </w:pPr>
      <w:r>
        <w:t>KR920 V1.2</w:t>
      </w:r>
    </w:p>
    <w:p w14:paraId="555DA29D" w14:textId="79D05C5D" w:rsidR="0061626D" w:rsidRDefault="0061626D" w:rsidP="001E6006">
      <w:pPr>
        <w:pStyle w:val="ListParagraph"/>
        <w:numPr>
          <w:ilvl w:val="0"/>
          <w:numId w:val="31"/>
        </w:numPr>
      </w:pPr>
      <w:r>
        <w:t>IN865</w:t>
      </w:r>
      <w:r w:rsidR="00616F78">
        <w:t xml:space="preserve"> V1.0</w:t>
      </w:r>
    </w:p>
    <w:p w14:paraId="1CA1CF01" w14:textId="025845A5" w:rsidR="0061626D" w:rsidRDefault="0061626D" w:rsidP="0061626D"/>
    <w:p w14:paraId="0F7474D4" w14:textId="48814A87" w:rsidR="0061626D" w:rsidRPr="003E362C" w:rsidRDefault="0061626D" w:rsidP="0061626D">
      <w:r>
        <w:t>All tests were performed using a tethered connection.</w:t>
      </w:r>
    </w:p>
    <w:p w14:paraId="26D12EEC" w14:textId="1023F51F" w:rsidR="00754361" w:rsidRDefault="00754361" w:rsidP="00754361">
      <w:pPr>
        <w:pStyle w:val="Heading2"/>
      </w:pPr>
      <w:bookmarkStart w:id="15" w:name="_Toc58151938"/>
      <w:r>
        <w:t>Class A and Class B Support</w:t>
      </w:r>
      <w:bookmarkEnd w:id="15"/>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780A1068"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r w:rsidR="004E6793">
        <w:t>, but this is not a tested configuration.</w:t>
      </w:r>
    </w:p>
    <w:p w14:paraId="4240B089" w14:textId="06E553EC" w:rsidR="007216EC" w:rsidRPr="00F810D9" w:rsidRDefault="00CF3493" w:rsidP="001C1EB7">
      <w:pPr>
        <w:pStyle w:val="Heading1"/>
      </w:pPr>
      <w:bookmarkStart w:id="16" w:name="_Toc58151939"/>
      <w:r>
        <w:lastRenderedPageBreak/>
        <w:t>Programming M</w:t>
      </w:r>
      <w:r w:rsidR="00F609AE">
        <w:t>odel and API</w:t>
      </w:r>
      <w:bookmarkEnd w:id="16"/>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r w:rsidRPr="00A629D4">
        <w:rPr>
          <w:rFonts w:ascii="Consolas" w:hAnsi="Consolas" w:cs="Consolas"/>
        </w:rPr>
        <w:t>lm</w:t>
      </w:r>
      <w:r w:rsidR="00CF3493">
        <w:rPr>
          <w:rFonts w:ascii="Consolas" w:hAnsi="Consolas" w:cs="Consolas"/>
        </w:rPr>
        <w:t>i</w:t>
      </w:r>
      <w:r w:rsidRPr="00A629D4">
        <w:rPr>
          <w:rFonts w:ascii="Consolas" w:hAnsi="Consolas" w:cs="Consolas"/>
        </w:rPr>
        <w:t>c.h</w:t>
      </w:r>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r>
        <w:t>lmic</w:t>
      </w:r>
      <w:r w:rsidR="0031259C" w:rsidRPr="0031259C">
        <w:t>.h</w:t>
      </w:r>
      <w:r w:rsidR="001E344E">
        <w:t>"</w:t>
      </w:r>
    </w:p>
    <w:p w14:paraId="468D7215" w14:textId="77777777" w:rsidR="00B17EA9" w:rsidRDefault="00B17EA9" w:rsidP="007216EC">
      <w:pPr>
        <w:rPr>
          <w:rFonts w:cs="Arial"/>
        </w:rPr>
      </w:pPr>
    </w:p>
    <w:p w14:paraId="166742A3" w14:textId="4F394B6F"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the minor version, and bits 15..8 represent the patch. Bits 7..0 are used for representing local changes such as pre-release or build number.</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365883B7" w:rsidR="00E25C99" w:rsidRDefault="00E25C99" w:rsidP="00E25C99">
      <w:pPr>
        <w:pStyle w:val="Listing"/>
        <w:numPr>
          <w:ilvl w:val="0"/>
          <w:numId w:val="0"/>
        </w:numPr>
        <w:ind w:left="360"/>
      </w:pPr>
      <w:r>
        <w:t>#define ARDUINO_LMIC_VERSION</w:t>
      </w:r>
      <w:r w:rsidR="00FD5139">
        <w:tab/>
        <w:t>ARDUINO_LMIC_VERSION_CALC</w:t>
      </w:r>
      <w:r>
        <w:t>(</w:t>
      </w:r>
      <w:r w:rsidR="00FD5139">
        <w:t xml:space="preserve">2, </w:t>
      </w:r>
      <w:r w:rsidR="004E6793">
        <w:t>3</w:t>
      </w:r>
      <w:r w:rsidR="00FD5139">
        <w:t>, 2, 0)</w:t>
      </w:r>
    </w:p>
    <w:p w14:paraId="480823E0" w14:textId="210F536A" w:rsidR="00E25C99" w:rsidRDefault="00E25C99" w:rsidP="0090160B">
      <w:pPr>
        <w:rPr>
          <w:rFonts w:cs="Arial"/>
        </w:rPr>
      </w:pPr>
    </w:p>
    <w:p w14:paraId="63FFBE1B" w14:textId="254662C8" w:rsidR="00FD5139" w:rsidRDefault="00FD5139" w:rsidP="0090160B">
      <w:pPr>
        <w:rPr>
          <w:rFonts w:ascii="Consolas" w:hAnsi="Consolas"/>
          <w:sz w:val="18"/>
        </w:rPr>
      </w:pPr>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1848533F" w14:textId="77777777" w:rsidR="00FD5139" w:rsidRPr="00FD5139" w:rsidRDefault="00FD513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7" w:name="_Toc58151940"/>
      <w:r>
        <w:t>Programming M</w:t>
      </w:r>
      <w:r w:rsidR="0031259C">
        <w:t>odel</w:t>
      </w:r>
      <w:bookmarkEnd w:id="17"/>
    </w:p>
    <w:p w14:paraId="2DC4EC01" w14:textId="2368A175"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r w:rsidR="0036439F" w:rsidRPr="0036439F">
        <w:rPr>
          <w:rFonts w:ascii="Consolas" w:hAnsi="Consolas" w:cs="Consolas"/>
        </w:rPr>
        <w:t>onEvent()</w:t>
      </w:r>
      <w:r w:rsidR="0036439F">
        <w:t xml:space="preserve"> callback function (see </w:t>
      </w:r>
      <w:r w:rsidR="0036439F">
        <w:fldChar w:fldCharType="begin"/>
      </w:r>
      <w:r w:rsidR="0036439F">
        <w:instrText xml:space="preserve"> REF _Ref396205206 \r \h </w:instrText>
      </w:r>
      <w:r w:rsidR="0036439F">
        <w:fldChar w:fldCharType="separate"/>
      </w:r>
      <w:r w:rsidR="00BF1ED7">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55A08640" w:rsidR="008D0BA1" w:rsidRDefault="008D0BA1" w:rsidP="008D0BA1">
      <w:r>
        <w:t>In this model all application code is run in so-called jobs which are executed on the main thread by the run</w:t>
      </w:r>
      <w:r w:rsidR="000205FC">
        <w:t>-</w:t>
      </w:r>
      <w:r>
        <w:t xml:space="preserve">time scheduler function </w:t>
      </w:r>
      <w:r w:rsidRPr="00C4605A">
        <w:rPr>
          <w:rFonts w:ascii="Consolas" w:hAnsi="Consolas" w:cs="Consolas"/>
        </w:rPr>
        <w:t>os_runloop()</w:t>
      </w:r>
      <w:r>
        <w:t xml:space="preserve"> (see </w:t>
      </w:r>
      <w:r>
        <w:fldChar w:fldCharType="begin"/>
      </w:r>
      <w:r>
        <w:instrText xml:space="preserve"> REF _Ref396206776 \r \h </w:instrText>
      </w:r>
      <w:r>
        <w:fldChar w:fldCharType="separate"/>
      </w:r>
      <w:r w:rsidR="00BF1ED7">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BF1ED7">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r w:rsidRPr="008D0BA1">
        <w:rPr>
          <w:rFonts w:ascii="Consolas" w:hAnsi="Consolas" w:cs="Consolas"/>
        </w:rPr>
        <w:t>osjob_t</w:t>
      </w:r>
      <w:r>
        <w:t xml:space="preserve"> is required </w:t>
      </w:r>
      <w:r w:rsidR="00E65CBF">
        <w:t xml:space="preserve">which identifies the job and stores 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8" w:name="_Ref395885678"/>
      <w:r>
        <w:t>Main event loop</w:t>
      </w:r>
      <w:bookmarkEnd w:id="18"/>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r w:rsidR="00FD5139" w:rsidRPr="00FD5139">
        <w:rPr>
          <w:rFonts w:ascii="Consolas" w:hAnsi="Consolas" w:cs="Consolas"/>
        </w:rPr>
        <w:t>os_init()</w:t>
      </w:r>
      <w:r w:rsidR="00FD5139">
        <w:t xml:space="preserve"> or </w:t>
      </w:r>
      <w:r w:rsidRPr="00B75C76">
        <w:rPr>
          <w:rFonts w:ascii="Consolas" w:hAnsi="Consolas" w:cs="Consolas"/>
        </w:rPr>
        <w:t>os_init</w:t>
      </w:r>
      <w:r w:rsidR="00FD5139">
        <w:rPr>
          <w:rFonts w:ascii="Consolas" w:hAnsi="Consolas" w:cs="Consolas"/>
        </w:rPr>
        <w:t>_ex</w:t>
      </w:r>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r w:rsidRPr="00B75C76">
        <w:rPr>
          <w:rFonts w:ascii="Consolas" w:hAnsi="Consolas" w:cs="Consolas"/>
        </w:rPr>
        <w:t>os_runloop</w:t>
      </w:r>
      <w:r w:rsidR="00FD5139">
        <w:rPr>
          <w:rFonts w:ascii="Consolas" w:hAnsi="Consolas" w:cs="Consolas"/>
        </w:rPr>
        <w:t>_once</w:t>
      </w:r>
      <w:r w:rsidRPr="00B75C76">
        <w:rPr>
          <w:rFonts w:ascii="Consolas" w:hAnsi="Consolas" w:cs="Consolas"/>
        </w:rPr>
        <w:t>()</w:t>
      </w:r>
      <w:r>
        <w:t>.</w:t>
      </w:r>
      <w:r w:rsidR="004F70C2">
        <w:t xml:space="preserve"> In 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r w:rsidR="004F70C2" w:rsidRPr="004F70C2">
        <w:rPr>
          <w:rFonts w:ascii="Consolas" w:hAnsi="Consolas" w:cs="Consolas"/>
        </w:rPr>
        <w:t>os_setCallback()</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r>
        <w:lastRenderedPageBreak/>
        <w:t>osjob_t initjob;</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os_init();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os_setCallback(&amp;init</w:t>
      </w:r>
      <w:r w:rsidR="001B0044">
        <w:t>job, initfunc);</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os_runloop_once();</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r w:rsidR="001E5A37" w:rsidRPr="001E5A37">
        <w:rPr>
          <w:rFonts w:ascii="Consolas" w:hAnsi="Consolas" w:cs="Consolas"/>
        </w:rPr>
        <w:t>initfunc()</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static void initfunc (osjob_t*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LMIC</w:t>
      </w:r>
      <w:r w:rsidR="001B0044">
        <w:t>_</w:t>
      </w:r>
      <w:r w:rsidR="00820513">
        <w:t>reset</w:t>
      </w:r>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LMIC</w:t>
      </w:r>
      <w:r w:rsidR="001B0044">
        <w:t>_startJoining();</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init done - onEvent()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19" w:name="_Ref396207505"/>
    </w:p>
    <w:p w14:paraId="5CF1F75C" w14:textId="77777777" w:rsidR="000C0AA8" w:rsidRDefault="000C0AA8" w:rsidP="000C0AA8">
      <w:r>
        <w:t xml:space="preserve">The </w:t>
      </w:r>
      <w:r w:rsidR="001E5A37" w:rsidRPr="001E5A37">
        <w:rPr>
          <w:rFonts w:ascii="Consolas" w:hAnsi="Consolas" w:cs="Consolas"/>
        </w:rPr>
        <w:t>initfunc()</w:t>
      </w:r>
      <w:r w:rsidR="001E5A37">
        <w:t xml:space="preserve"> </w:t>
      </w:r>
      <w:r>
        <w:t xml:space="preserve">function will return immediately, and the </w:t>
      </w:r>
      <w:r w:rsidRPr="000C0AA8">
        <w:rPr>
          <w:rFonts w:ascii="Consolas" w:hAnsi="Consolas" w:cs="Consolas"/>
        </w:rPr>
        <w:t>onEvent()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0" w:name="_Ref396390590"/>
      <w:r>
        <w:t>OS time</w:t>
      </w:r>
    </w:p>
    <w:p w14:paraId="7775E8BA" w14:textId="6FA913C6" w:rsidR="00B23BD7" w:rsidRDefault="00B23BD7" w:rsidP="00B23BD7">
      <w:r>
        <w:t>The LMIC uses</w:t>
      </w:r>
      <w:r w:rsidR="004D269B">
        <w:t xml:space="preserve"> values of the type</w:t>
      </w:r>
      <w:r>
        <w:t xml:space="preserve"> </w:t>
      </w:r>
      <w:r w:rsidRPr="004D269B">
        <w:rPr>
          <w:rFonts w:ascii="Consolas" w:hAnsi="Consolas" w:cs="Consolas"/>
        </w:rPr>
        <w:t>ostime_t</w:t>
      </w:r>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r w:rsidRPr="00B23BD7">
        <w:rPr>
          <w:b/>
        </w:rPr>
        <w:t>ostime_t</w:t>
      </w:r>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r w:rsidR="004D269B" w:rsidRPr="001E344E">
        <w:rPr>
          <w:rFonts w:ascii="Consolas" w:hAnsi="Consolas" w:cs="Consolas"/>
        </w:rPr>
        <w:t>ostime_t</w:t>
      </w:r>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1" w:name="_Toc58151941"/>
      <w:r>
        <w:t>Run</w:t>
      </w:r>
      <w:r w:rsidR="00D8620F">
        <w:t>-time F</w:t>
      </w:r>
      <w:r>
        <w:t>unctions</w:t>
      </w:r>
      <w:bookmarkEnd w:id="19"/>
      <w:bookmarkEnd w:id="20"/>
      <w:bookmarkEnd w:id="21"/>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2" w:name="__RefHeading__1181_1143705402"/>
      <w:bookmarkStart w:id="23" w:name="__RefHeading__1183_1143705402"/>
      <w:bookmarkEnd w:id="22"/>
      <w:bookmarkEnd w:id="23"/>
      <w:r w:rsidRPr="00504741">
        <w:rPr>
          <w:b w:val="0"/>
          <w:sz w:val="18"/>
        </w:rPr>
        <w:t>void</w:t>
      </w:r>
      <w:r w:rsidRPr="00F2530F">
        <w:t xml:space="preserve"> os_</w:t>
      </w:r>
      <w:r>
        <w:t>init</w:t>
      </w:r>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r w:rsidRPr="004D269B">
        <w:rPr>
          <w:rFonts w:ascii="Consolas" w:hAnsi="Consolas" w:cs="Consolas"/>
        </w:rPr>
        <w:t>os_init_ex(NULL)</w:t>
      </w:r>
      <w:r>
        <w:t>.</w:t>
      </w:r>
    </w:p>
    <w:p w14:paraId="629269BF" w14:textId="037DF8F5" w:rsidR="00FD5139" w:rsidRPr="00F2530F" w:rsidRDefault="00A62F29" w:rsidP="00FD5139">
      <w:pPr>
        <w:pStyle w:val="StyleHeading3Consolas11pt"/>
      </w:pPr>
      <w:r w:rsidRPr="00504741">
        <w:rPr>
          <w:b w:val="0"/>
          <w:sz w:val="18"/>
        </w:rPr>
        <w:lastRenderedPageBreak/>
        <w:t>void</w:t>
      </w:r>
      <w:r w:rsidRPr="00F2530F">
        <w:t xml:space="preserve"> os_</w:t>
      </w:r>
      <w:r>
        <w:t>init_ex</w:t>
      </w:r>
      <w:r w:rsidRPr="00F2530F">
        <w:t xml:space="preserve"> </w:t>
      </w:r>
      <w:r w:rsidRPr="00504741">
        <w:rPr>
          <w:b w:val="0"/>
          <w:sz w:val="18"/>
        </w:rPr>
        <w:t>(</w:t>
      </w:r>
      <w:r w:rsidR="00B05578">
        <w:rPr>
          <w:b w:val="0"/>
          <w:sz w:val="18"/>
        </w:rPr>
        <w:t xml:space="preserve">const </w:t>
      </w:r>
      <w:r>
        <w:rPr>
          <w:b w:val="0"/>
          <w:sz w:val="18"/>
        </w:rPr>
        <w:t>void * p</w:t>
      </w:r>
      <w:r w:rsidR="00B05578">
        <w:rPr>
          <w:b w:val="0"/>
          <w:sz w:val="18"/>
        </w:rPr>
        <w:t>Hal</w:t>
      </w:r>
      <w:r>
        <w:rPr>
          <w:b w:val="0"/>
          <w:sz w:val="18"/>
        </w:rPr>
        <w:t>Data</w:t>
      </w:r>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os_init_ex() routine takes an arbitrary pointer to platform data. The Arduino LMIC default HAL implementation expects this pointer to be a reference to a C++ </w:t>
      </w:r>
      <w:r w:rsidR="00B05578" w:rsidRPr="00B05578">
        <w:rPr>
          <w:rFonts w:ascii="Consolas" w:hAnsi="Consolas" w:cs="Consolas"/>
        </w:rPr>
        <w:t>struct lmic_pinmap</w:t>
      </w:r>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os_setCallback </w:t>
      </w:r>
      <w:r w:rsidRPr="00504741">
        <w:rPr>
          <w:b w:val="0"/>
          <w:sz w:val="18"/>
        </w:rPr>
        <w:t xml:space="preserve">(osjob_t* </w:t>
      </w:r>
      <w:r w:rsidRPr="00504741">
        <w:rPr>
          <w:b w:val="0"/>
          <w:i/>
          <w:sz w:val="18"/>
        </w:rPr>
        <w:t>job</w:t>
      </w:r>
      <w:r w:rsidRPr="00504741">
        <w:rPr>
          <w:b w:val="0"/>
          <w:sz w:val="18"/>
        </w:rPr>
        <w:t xml:space="preserve">, osjobcb_t </w:t>
      </w:r>
      <w:r w:rsidRPr="00504741">
        <w:rPr>
          <w:b w:val="0"/>
          <w:i/>
          <w:sz w:val="18"/>
        </w:rPr>
        <w:t>cb</w:t>
      </w:r>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4" w:name="__RefHeading__1185_1143705402"/>
      <w:bookmarkEnd w:id="24"/>
      <w:r w:rsidRPr="00504741">
        <w:rPr>
          <w:b w:val="0"/>
          <w:sz w:val="18"/>
        </w:rPr>
        <w:t>void</w:t>
      </w:r>
      <w:r w:rsidRPr="00F2530F">
        <w:t xml:space="preserve"> os_setTimedCallback </w:t>
      </w:r>
      <w:r w:rsidRPr="00504741">
        <w:rPr>
          <w:b w:val="0"/>
          <w:sz w:val="18"/>
        </w:rPr>
        <w:t xml:space="preserve">(osjob_t* </w:t>
      </w:r>
      <w:r w:rsidRPr="00504741">
        <w:rPr>
          <w:b w:val="0"/>
          <w:i/>
          <w:sz w:val="18"/>
        </w:rPr>
        <w:t>job</w:t>
      </w:r>
      <w:r w:rsidRPr="00504741">
        <w:rPr>
          <w:b w:val="0"/>
          <w:sz w:val="18"/>
        </w:rPr>
        <w:t xml:space="preserve">, ostime_t time, osjobcb_t </w:t>
      </w:r>
      <w:r w:rsidRPr="00504741">
        <w:rPr>
          <w:b w:val="0"/>
          <w:i/>
          <w:sz w:val="18"/>
        </w:rPr>
        <w:t>cb</w:t>
      </w:r>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5" w:name="__RefHeading__1187_1143705402"/>
      <w:bookmarkEnd w:id="25"/>
      <w:r w:rsidRPr="00504741">
        <w:rPr>
          <w:b w:val="0"/>
          <w:sz w:val="18"/>
        </w:rPr>
        <w:t>void</w:t>
      </w:r>
      <w:r w:rsidRPr="00F2530F">
        <w:t xml:space="preserve"> os_clearCallback </w:t>
      </w:r>
      <w:r w:rsidRPr="00504741">
        <w:rPr>
          <w:b w:val="0"/>
          <w:sz w:val="18"/>
        </w:rPr>
        <w:t xml:space="preserve">(osjob_t*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6" w:name="_Ref396206776"/>
      <w:r w:rsidRPr="00504741">
        <w:rPr>
          <w:b w:val="0"/>
          <w:sz w:val="18"/>
        </w:rPr>
        <w:t>void</w:t>
      </w:r>
      <w:r w:rsidRPr="00F2530F">
        <w:t xml:space="preserve"> os_runloop </w:t>
      </w:r>
      <w:r w:rsidRPr="00504741">
        <w:rPr>
          <w:b w:val="0"/>
          <w:sz w:val="18"/>
        </w:rPr>
        <w:t>()</w:t>
      </w:r>
      <w:bookmarkEnd w:id="26"/>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os_runloop</w:t>
      </w:r>
      <w:r>
        <w:t>_once</w:t>
      </w:r>
      <w:r w:rsidRPr="00F2530F">
        <w:t xml:space="preserve"> </w:t>
      </w:r>
      <w:r w:rsidRPr="00504741">
        <w:rPr>
          <w:b w:val="0"/>
          <w:sz w:val="18"/>
        </w:rPr>
        <w:t>()</w:t>
      </w:r>
    </w:p>
    <w:p w14:paraId="1165EC67" w14:textId="7D7A123F" w:rsidR="006E2689" w:rsidRDefault="006E2689" w:rsidP="006E2689">
      <w:r>
        <w:t>Execute run-time jobs from the timer and from the run queues. This function is just like os_runloop(), except that it returns after dispatching the first available job.</w:t>
      </w:r>
    </w:p>
    <w:p w14:paraId="41CA5D88" w14:textId="3B8109CF" w:rsidR="009013D3" w:rsidRDefault="009013D3" w:rsidP="00483616">
      <w:pPr>
        <w:pStyle w:val="StyleHeading3Consolas10pt"/>
      </w:pPr>
      <w:r w:rsidRPr="00504741">
        <w:rPr>
          <w:b w:val="0"/>
          <w:sz w:val="18"/>
        </w:rPr>
        <w:t>ostime_t</w:t>
      </w:r>
      <w:r w:rsidRPr="009013D3">
        <w:t xml:space="preserve"> os_getTime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r w:rsidRPr="00504741">
        <w:rPr>
          <w:b w:val="0"/>
          <w:sz w:val="18"/>
        </w:rPr>
        <w:t>ostime_t</w:t>
      </w:r>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r w:rsidRPr="00504741">
        <w:rPr>
          <w:b w:val="0"/>
          <w:sz w:val="18"/>
        </w:rPr>
        <w:t>ostime_t</w:t>
      </w:r>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r w:rsidRPr="00504741">
        <w:rPr>
          <w:b w:val="0"/>
          <w:sz w:val="18"/>
        </w:rPr>
        <w:lastRenderedPageBreak/>
        <w:t>ostime_t</w:t>
      </w:r>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r w:rsidRPr="00504741">
        <w:rPr>
          <w:b w:val="0"/>
          <w:sz w:val="18"/>
        </w:rPr>
        <w:t>ostime_t</w:t>
      </w:r>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r w:rsidRPr="00504741">
        <w:rPr>
          <w:b w:val="0"/>
          <w:sz w:val="18"/>
        </w:rPr>
        <w:t>ostime_t</w:t>
      </w:r>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 The result is rounded to the nearest tick.</w:t>
      </w:r>
    </w:p>
    <w:p w14:paraId="4F6B2D8F" w14:textId="6D96F83F" w:rsidR="00B05578" w:rsidRDefault="00B05578" w:rsidP="00B05578">
      <w:pPr>
        <w:pStyle w:val="StyleHeading3Consolas10pt"/>
      </w:pPr>
      <w:r w:rsidRPr="00504741">
        <w:rPr>
          <w:b w:val="0"/>
          <w:sz w:val="18"/>
        </w:rPr>
        <w:t>ostime_t</w:t>
      </w:r>
      <w:r w:rsidRPr="009013D3">
        <w:t xml:space="preserve"> </w:t>
      </w:r>
      <w:r w:rsidR="00DA17FC">
        <w:t>sec</w:t>
      </w:r>
      <w:r>
        <w:t>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r>
        <w:rPr>
          <w:b w:val="0"/>
          <w:sz w:val="18"/>
        </w:rPr>
        <w:t>ostime_t os</w:t>
      </w:r>
      <w:r w:rsidRPr="00504741">
        <w:rPr>
          <w:b w:val="0"/>
          <w:sz w:val="18"/>
        </w:rPr>
        <w:t>)</w:t>
      </w:r>
    </w:p>
    <w:p w14:paraId="3C23A0D0" w14:textId="78D54682" w:rsidR="00B05578" w:rsidRPr="009013D3" w:rsidRDefault="00B05578" w:rsidP="00B05578">
      <w:r>
        <w:t xml:space="preserve">Returns the milliseconds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r>
        <w:rPr>
          <w:b w:val="0"/>
          <w:sz w:val="18"/>
        </w:rPr>
        <w:t>ostime_t os</w:t>
      </w:r>
      <w:r w:rsidRPr="00504741">
        <w:rPr>
          <w:b w:val="0"/>
          <w:sz w:val="18"/>
        </w:rPr>
        <w:t>)</w:t>
      </w:r>
    </w:p>
    <w:p w14:paraId="03C6AB4B" w14:textId="369477C0" w:rsidR="00B05578" w:rsidRPr="009013D3" w:rsidRDefault="00B05578" w:rsidP="00B05578">
      <w:r>
        <w:t xml:space="preserve">Returns the microseconds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5711EF93" w14:textId="77777777" w:rsidR="00F2530F" w:rsidRPr="00F2530F" w:rsidRDefault="00F2530F" w:rsidP="00F2530F">
      <w:pPr>
        <w:pStyle w:val="Heading2"/>
      </w:pPr>
      <w:bookmarkStart w:id="27" w:name="_Toc58151942"/>
      <w:r w:rsidRPr="00F2530F">
        <w:t>Application callbacks</w:t>
      </w:r>
      <w:bookmarkEnd w:id="27"/>
    </w:p>
    <w:p w14:paraId="6620BB6F" w14:textId="5C630804" w:rsidR="00F2530F" w:rsidRDefault="00F2530F" w:rsidP="00F2530F">
      <w:r>
        <w:t xml:space="preserve">The </w:t>
      </w:r>
      <w:r w:rsidR="00D240A4">
        <w:t>LMIC</w:t>
      </w:r>
      <w:r>
        <w:t xml:space="preserve"> library requires the application to implement a few callback functions. These functions </w:t>
      </w:r>
      <w:r w:rsidR="00DA17FC">
        <w:t>are</w:t>
      </w:r>
      <w:r>
        <w:t xml:space="preserve"> called by the state engine to query application-specific information and to deliver state events to the application.</w:t>
      </w:r>
    </w:p>
    <w:p w14:paraId="5E376F39" w14:textId="76170AF4" w:rsidR="00DA17FC" w:rsidRDefault="00DA17FC" w:rsidP="00F2530F"/>
    <w:p w14:paraId="31868F4B" w14:textId="0982C36E" w:rsidR="00C5752D" w:rsidRDefault="00C5752D" w:rsidP="00C5752D">
      <w:r>
        <w:t>Upcalls by name from the LMIC to application code are deprecated and will be removed in future versions of the LMIC. The provisioning APIs (</w:t>
      </w:r>
      <w:r w:rsidRPr="00C5752D">
        <w:t>os_getDevEui, os_getDev</w:t>
      </w:r>
      <w:r>
        <w:t>Key and os_getArtEui) will be replaced by secure element APIs in version 4. The onEvent API will be disabled by default in version 4, and removed in version 5.</w:t>
      </w:r>
    </w:p>
    <w:p w14:paraId="6D0C202F" w14:textId="77777777" w:rsidR="00DA17FC" w:rsidRDefault="00DA17FC" w:rsidP="00F2530F"/>
    <w:p w14:paraId="10C373C8" w14:textId="6E332F82" w:rsidR="00F2530F" w:rsidRPr="00F2530F" w:rsidRDefault="00F2530F" w:rsidP="00483616">
      <w:pPr>
        <w:pStyle w:val="StyleHeading3Consolas10pt"/>
        <w:rPr>
          <w:lang w:val="de-CH"/>
        </w:rPr>
      </w:pPr>
      <w:bookmarkStart w:id="28" w:name="__RefHeading__829_1143705402"/>
      <w:bookmarkEnd w:id="28"/>
      <w:r w:rsidRPr="00504741">
        <w:rPr>
          <w:b w:val="0"/>
          <w:sz w:val="18"/>
          <w:lang w:val="de-CH"/>
        </w:rPr>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29" w:name="__RefHeading__831_1143705402"/>
      <w:bookmarkEnd w:id="29"/>
      <w:r w:rsidRPr="00504741">
        <w:rPr>
          <w:b w:val="0"/>
          <w:sz w:val="18"/>
          <w:lang w:val="de-CH"/>
        </w:rPr>
        <w:lastRenderedPageBreak/>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0" w:name="__RefHeading__833_1143705402"/>
      <w:bookmarkEnd w:id="30"/>
      <w:r w:rsidRPr="00504741">
        <w:rPr>
          <w:b w:val="0"/>
          <w:sz w:val="18"/>
          <w:lang w:val="de-CH"/>
        </w:rPr>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1" w:name="__RefHeading__835_1143705402"/>
      <w:bookmarkStart w:id="32" w:name="_Ref396205206"/>
      <w:bookmarkEnd w:id="31"/>
      <w:r w:rsidRPr="00504741">
        <w:rPr>
          <w:b w:val="0"/>
          <w:sz w:val="18"/>
        </w:rPr>
        <w:t>void</w:t>
      </w:r>
      <w:r w:rsidRPr="009A624C">
        <w:t xml:space="preserve"> onEvent </w:t>
      </w:r>
      <w:r w:rsidRPr="00504741">
        <w:rPr>
          <w:b w:val="0"/>
          <w:sz w:val="18"/>
        </w:rPr>
        <w:t xml:space="preserve">(ev_t </w:t>
      </w:r>
      <w:r w:rsidRPr="00504741">
        <w:rPr>
          <w:b w:val="0"/>
          <w:i/>
          <w:sz w:val="18"/>
        </w:rPr>
        <w:t>ev</w:t>
      </w:r>
      <w:r w:rsidRPr="00504741">
        <w:rPr>
          <w:b w:val="0"/>
          <w:sz w:val="18"/>
        </w:rPr>
        <w:t>)</w:t>
      </w:r>
      <w:bookmarkEnd w:id="32"/>
    </w:p>
    <w:p w14:paraId="6E2BD385" w14:textId="07C0CDD3" w:rsidR="002425F0" w:rsidRDefault="002425F0" w:rsidP="00F2530F">
      <w:r>
        <w:t>This function</w:t>
      </w:r>
      <w:r w:rsidR="00C5752D">
        <w:t xml:space="preserve">, if provided, is called to report LMIC events (such as transmission complete or downlink message received). It </w:t>
      </w:r>
      <w:r>
        <w:t xml:space="preserve">is </w:t>
      </w:r>
      <w:r w:rsidR="00C5752D">
        <w:t>a legacy function</w:t>
      </w:r>
      <w:r>
        <w:t xml:space="preserve">. </w:t>
      </w:r>
      <w:r w:rsidR="00C5752D">
        <w:t>In V3, i</w:t>
      </w:r>
      <w:r>
        <w:t xml:space="preserve">f this name </w:t>
      </w:r>
      <w:r w:rsidR="00060A88">
        <w:t>conflicts</w:t>
      </w:r>
      <w:r>
        <w:t xml:space="preserve"> with a name in your application, you can disable the </w:t>
      </w:r>
      <w:r w:rsidR="006D2DE8">
        <w:t>use of this name by putting the following in your configuration file:</w:t>
      </w:r>
    </w:p>
    <w:p w14:paraId="30699F12" w14:textId="5FA173B8" w:rsidR="006D2DE8" w:rsidRDefault="006D2DE8" w:rsidP="00F2530F"/>
    <w:p w14:paraId="4FE152ED" w14:textId="7649CEAC" w:rsidR="006D2DE8" w:rsidRPr="006D2DE8" w:rsidRDefault="006D2DE8" w:rsidP="006D2DE8">
      <w:pPr>
        <w:pStyle w:val="ListParagraph"/>
        <w:spacing w:before="80"/>
        <w:contextualSpacing w:val="0"/>
        <w:rPr>
          <w:rFonts w:ascii="Consolas" w:hAnsi="Consolas" w:cs="Consolas"/>
        </w:rPr>
      </w:pPr>
      <w:r w:rsidRPr="006D2DE8">
        <w:rPr>
          <w:rFonts w:ascii="Consolas" w:hAnsi="Consolas" w:cs="Consolas"/>
        </w:rPr>
        <w:t>#define LMIC_ENABLE_onEvent 0</w:t>
      </w:r>
    </w:p>
    <w:p w14:paraId="088A80D1" w14:textId="77777777" w:rsidR="006D2DE8" w:rsidRDefault="006D2DE8" w:rsidP="00F2530F"/>
    <w:p w14:paraId="52D696DC" w14:textId="2A25610C" w:rsidR="002425F0" w:rsidRDefault="00DA17FC" w:rsidP="00F2530F">
      <w:r>
        <w:t>Upcalls by name from the LMIC to application code are deprecated and will be removed in future versions of the LMIC. A suitable substitute is available</w:t>
      </w:r>
      <w:r w:rsidR="00060A88">
        <w:t>. See</w:t>
      </w:r>
      <w:r w:rsidR="002425F0">
        <w:t xml:space="preserve"> the discussion of </w:t>
      </w:r>
      <w:r w:rsidR="002425F0" w:rsidRPr="002425F0">
        <w:rPr>
          <w:rFonts w:ascii="Consolas" w:hAnsi="Consolas" w:cs="Consolas"/>
        </w:rPr>
        <w:t>LMIC_registerEventCb()</w:t>
      </w:r>
      <w:r w:rsidR="002425F0">
        <w:t>, below.</w:t>
      </w:r>
    </w:p>
    <w:p w14:paraId="2978F815" w14:textId="77777777" w:rsidR="002425F0" w:rsidRDefault="002425F0" w:rsidP="00F2530F"/>
    <w:p w14:paraId="5959AB52" w14:textId="77777777" w:rsidR="00A629D4" w:rsidRDefault="003A0E98" w:rsidP="00A629D4">
      <w:pPr>
        <w:pStyle w:val="Heading2"/>
      </w:pPr>
      <w:bookmarkStart w:id="33" w:name="_Ref529638246"/>
      <w:bookmarkStart w:id="34" w:name="_Toc58151943"/>
      <w:r>
        <w:t>The LMI</w:t>
      </w:r>
      <w:r w:rsidR="00D8620F">
        <w:t>C S</w:t>
      </w:r>
      <w:r w:rsidR="00A629D4">
        <w:t>truct</w:t>
      </w:r>
      <w:bookmarkEnd w:id="33"/>
      <w:bookmarkEnd w:id="34"/>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t>struct lmic</w:t>
      </w:r>
      <w:r w:rsidR="00A629D4" w:rsidRPr="00655F9D">
        <w:t>_t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dataLen;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dataBeg;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u1_t        pendTxPort;</w:t>
      </w:r>
    </w:p>
    <w:p w14:paraId="4A3266A8" w14:textId="77777777" w:rsidR="00A629D4" w:rsidRPr="007562DA" w:rsidRDefault="00A629D4" w:rsidP="00A629D4">
      <w:pPr>
        <w:pStyle w:val="Listing"/>
        <w:numPr>
          <w:ilvl w:val="0"/>
          <w:numId w:val="0"/>
        </w:numPr>
        <w:ind w:left="360"/>
        <w:rPr>
          <w:i/>
          <w:color w:val="7030A0"/>
        </w:rPr>
      </w:pPr>
      <w:r w:rsidRPr="00ED47BD">
        <w:t xml:space="preserve">    u1_t        pendTxConf;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r w:rsidRPr="00F729F4">
        <w:t xml:space="preserve">bcninfo_t   bcninfo;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7F170579" w:rsidR="00A629D4" w:rsidRDefault="00D8620F" w:rsidP="00A629D4">
      <w:pPr>
        <w:autoSpaceDE w:val="0"/>
        <w:rPr>
          <w:rFonts w:cs="Arial"/>
        </w:rPr>
      </w:pPr>
      <w:r>
        <w:rPr>
          <w:rFonts w:cs="Arial"/>
        </w:rPr>
        <w:lastRenderedPageBreak/>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r w:rsidR="008176A5" w:rsidRPr="008176A5">
        <w:rPr>
          <w:rFonts w:ascii="Consolas" w:hAnsi="Consolas" w:cs="Consolas"/>
        </w:rPr>
        <w:t>txrxFlags</w:t>
      </w:r>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r w:rsidR="008176A5" w:rsidRPr="008176A5">
        <w:rPr>
          <w:rFonts w:ascii="Consolas" w:hAnsi="Consolas" w:cs="Consolas"/>
        </w:rPr>
        <w:t>dataLen</w:t>
      </w:r>
      <w:r w:rsidR="008176A5">
        <w:rPr>
          <w:rFonts w:cs="Arial"/>
        </w:rPr>
        <w:t xml:space="preserve"> / </w:t>
      </w:r>
      <w:r w:rsidR="008176A5" w:rsidRPr="008176A5">
        <w:rPr>
          <w:rFonts w:ascii="Consolas" w:hAnsi="Consolas" w:cs="Consolas"/>
        </w:rPr>
        <w:t>dataBeg</w:t>
      </w:r>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r w:rsidR="008176A5" w:rsidRPr="008176A5">
        <w:rPr>
          <w:rFonts w:ascii="Consolas" w:hAnsi="Consolas" w:cs="Consolas"/>
        </w:rPr>
        <w:t>pendTxData[]</w:t>
      </w:r>
      <w:r w:rsidR="008176A5">
        <w:rPr>
          <w:rFonts w:cs="Arial"/>
        </w:rPr>
        <w:t xml:space="preserve">, </w:t>
      </w:r>
      <w:r w:rsidR="008176A5" w:rsidRPr="008176A5">
        <w:rPr>
          <w:rFonts w:ascii="Consolas" w:hAnsi="Consolas" w:cs="Consolas"/>
        </w:rPr>
        <w:t>pendTxLen</w:t>
      </w:r>
      <w:r w:rsidR="008176A5">
        <w:rPr>
          <w:rFonts w:cs="Arial"/>
        </w:rPr>
        <w:t xml:space="preserve">, </w:t>
      </w:r>
      <w:r w:rsidR="008176A5" w:rsidRPr="008176A5">
        <w:rPr>
          <w:rFonts w:ascii="Consolas" w:hAnsi="Consolas" w:cs="Consolas"/>
        </w:rPr>
        <w:t>pendTxPort</w:t>
      </w:r>
      <w:r w:rsidR="008176A5">
        <w:rPr>
          <w:rFonts w:cs="Arial"/>
        </w:rPr>
        <w:t xml:space="preserve"> and </w:t>
      </w:r>
      <w:r w:rsidR="008176A5" w:rsidRPr="008176A5">
        <w:rPr>
          <w:rFonts w:ascii="Consolas" w:hAnsi="Consolas" w:cs="Consolas"/>
        </w:rPr>
        <w:t>pendTxConf</w:t>
      </w:r>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BF1ED7">
        <w:rPr>
          <w:rFonts w:cs="Arial"/>
        </w:rPr>
        <w:t>2.5.11</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r w:rsidRPr="008176A5">
        <w:rPr>
          <w:rFonts w:ascii="Consolas" w:hAnsi="Consolas" w:cs="Consolas"/>
        </w:rPr>
        <w:t>txrxFlags</w:t>
      </w:r>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confirmed UP frame was acked</w:t>
      </w:r>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acked</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558DF720" w:rsid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sidR="00A37C64">
        <w:rPr>
          <w:rFonts w:cs="Arial"/>
        </w:rPr>
        <w:t>byte</w:t>
      </w:r>
      <w:r w:rsidR="00D459AE">
        <w:rPr>
          <w:rFonts w:cs="Arial"/>
        </w:rPr>
        <w:t xml:space="preserve"> is contained in the received frame</w:t>
      </w:r>
      <w:r w:rsidR="00691E2A">
        <w:rPr>
          <w:rFonts w:cs="Arial"/>
        </w:rPr>
        <w:t xml:space="preserve"> at offset </w:t>
      </w:r>
      <w:r w:rsidR="00691E2A" w:rsidRPr="00691E2A">
        <w:rPr>
          <w:rFonts w:ascii="Consolas" w:hAnsi="Consolas" w:cs="Consolas"/>
        </w:rPr>
        <w:t>LMIC.dataBeg – 1</w:t>
      </w:r>
      <w:r w:rsidR="00691E2A">
        <w:rPr>
          <w:rFonts w:cs="Arial"/>
        </w:rPr>
        <w:t>.</w:t>
      </w:r>
    </w:p>
    <w:p w14:paraId="4D981509" w14:textId="17B3F79B" w:rsidR="00A37C64" w:rsidRPr="00705B2F" w:rsidRDefault="00A37C64" w:rsidP="00705B2F">
      <w:pPr>
        <w:pStyle w:val="ListParagraph"/>
        <w:numPr>
          <w:ilvl w:val="0"/>
          <w:numId w:val="24"/>
        </w:numPr>
        <w:autoSpaceDE w:val="0"/>
        <w:rPr>
          <w:rFonts w:cs="Arial"/>
        </w:rPr>
      </w:pPr>
      <w:r>
        <w:rPr>
          <w:rFonts w:ascii="Consolas" w:hAnsi="Consolas" w:cs="Arial"/>
        </w:rPr>
        <w:t>TXRX_NOPORT:</w:t>
      </w:r>
      <w:r>
        <w:rPr>
          <w:rFonts w:cs="Arial"/>
        </w:rPr>
        <w:t xml:space="preserve"> no port byte is available.</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5E0A19C7"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448BDB5B" w14:textId="33FD2A23" w:rsidR="00A37C64" w:rsidRDefault="00A37C64" w:rsidP="00705B2F">
      <w:pPr>
        <w:pStyle w:val="ListParagraph"/>
        <w:numPr>
          <w:ilvl w:val="0"/>
          <w:numId w:val="24"/>
        </w:numPr>
        <w:autoSpaceDE w:val="0"/>
        <w:rPr>
          <w:rFonts w:cs="Arial"/>
        </w:rPr>
      </w:pPr>
      <w:r>
        <w:rPr>
          <w:rFonts w:ascii="Consolas" w:hAnsi="Consolas" w:cs="Arial"/>
        </w:rPr>
        <w:t xml:space="preserve">TXRX_LENERR: </w:t>
      </w:r>
      <w:r>
        <w:t>the transmitted message was abandoned because it was longer than the established data rate.</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347"/>
        <w:gridCol w:w="472"/>
        <w:gridCol w:w="558"/>
        <w:gridCol w:w="559"/>
        <w:gridCol w:w="730"/>
        <w:gridCol w:w="559"/>
        <w:gridCol w:w="559"/>
        <w:gridCol w:w="559"/>
        <w:gridCol w:w="730"/>
        <w:gridCol w:w="1501"/>
        <w:gridCol w:w="1501"/>
      </w:tblGrid>
      <w:tr w:rsidR="00A37C64" w14:paraId="55302A87" w14:textId="77777777" w:rsidTr="00CB5BA7">
        <w:tc>
          <w:tcPr>
            <w:tcW w:w="712" w:type="pct"/>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A37C64" w:rsidRPr="00515483" w:rsidRDefault="00A37C64" w:rsidP="004E1BF8">
            <w:pPr>
              <w:keepNext/>
              <w:autoSpaceDE w:val="0"/>
              <w:rPr>
                <w:rFonts w:cs="Arial"/>
                <w:b/>
              </w:rPr>
            </w:pPr>
            <w:r w:rsidRPr="00515483">
              <w:rPr>
                <w:rFonts w:cs="Arial"/>
                <w:b/>
              </w:rPr>
              <w:t>Received frame</w:t>
            </w:r>
          </w:p>
        </w:tc>
        <w:tc>
          <w:tcPr>
            <w:tcW w:w="2504" w:type="pct"/>
            <w:gridSpan w:val="8"/>
            <w:tcBorders>
              <w:bottom w:val="single" w:sz="4" w:space="0" w:color="auto"/>
            </w:tcBorders>
            <w:shd w:val="clear" w:color="auto" w:fill="D9D9D9" w:themeFill="background1" w:themeFillShade="D9"/>
          </w:tcPr>
          <w:p w14:paraId="7EB8E97F" w14:textId="2CBA3361" w:rsidR="00A37C64" w:rsidRPr="00515483" w:rsidRDefault="00A37C64" w:rsidP="004E1BF8">
            <w:pPr>
              <w:keepNext/>
              <w:autoSpaceDE w:val="0"/>
              <w:rPr>
                <w:rFonts w:ascii="Consolas" w:hAnsi="Consolas" w:cs="Arial"/>
                <w:b/>
              </w:rPr>
            </w:pPr>
            <w:r w:rsidRPr="00515483">
              <w:rPr>
                <w:rFonts w:ascii="Consolas" w:hAnsi="Consolas" w:cs="Arial"/>
                <w:b/>
              </w:rPr>
              <w:t>LMIC.txrxFlags</w:t>
            </w:r>
          </w:p>
        </w:tc>
        <w:tc>
          <w:tcPr>
            <w:tcW w:w="691" w:type="pct"/>
            <w:vMerge w:val="restart"/>
            <w:shd w:val="clear" w:color="auto" w:fill="D9D9D9" w:themeFill="background1" w:themeFillShade="D9"/>
            <w:vAlign w:val="center"/>
          </w:tcPr>
          <w:p w14:paraId="6A6E620E" w14:textId="698DC484" w:rsidR="00A37C64" w:rsidRPr="00515483" w:rsidRDefault="00A37C64" w:rsidP="004E1BF8">
            <w:pPr>
              <w:keepNext/>
              <w:autoSpaceDE w:val="0"/>
              <w:rPr>
                <w:rFonts w:ascii="Consolas" w:hAnsi="Consolas" w:cs="Arial"/>
                <w:b/>
              </w:rPr>
            </w:pPr>
            <w:r w:rsidRPr="00515483">
              <w:rPr>
                <w:rFonts w:ascii="Consolas" w:hAnsi="Consolas" w:cs="Arial"/>
                <w:b/>
              </w:rPr>
              <w:t xml:space="preserve">LMIC.dataLen </w:t>
            </w:r>
          </w:p>
        </w:tc>
        <w:tc>
          <w:tcPr>
            <w:tcW w:w="1093" w:type="pct"/>
            <w:vMerge w:val="restart"/>
            <w:shd w:val="clear" w:color="auto" w:fill="D9D9D9" w:themeFill="background1" w:themeFillShade="D9"/>
            <w:vAlign w:val="center"/>
          </w:tcPr>
          <w:p w14:paraId="27B4911F" w14:textId="77777777" w:rsidR="00A37C64" w:rsidRPr="00515483" w:rsidRDefault="00A37C64" w:rsidP="004E1BF8">
            <w:pPr>
              <w:keepNext/>
              <w:autoSpaceDE w:val="0"/>
              <w:rPr>
                <w:rFonts w:ascii="Consolas" w:hAnsi="Consolas" w:cs="Arial"/>
                <w:b/>
              </w:rPr>
            </w:pPr>
            <w:r w:rsidRPr="00515483">
              <w:rPr>
                <w:rFonts w:ascii="Consolas" w:hAnsi="Consolas" w:cs="Arial"/>
                <w:b/>
              </w:rPr>
              <w:t>LMIC.dataBeg</w:t>
            </w:r>
          </w:p>
        </w:tc>
      </w:tr>
      <w:tr w:rsidR="00A37C64" w14:paraId="618FD84E" w14:textId="77777777" w:rsidTr="00CB5BA7">
        <w:tc>
          <w:tcPr>
            <w:tcW w:w="712" w:type="pct"/>
            <w:vMerge/>
            <w:tcBorders>
              <w:bottom w:val="single" w:sz="12" w:space="0" w:color="auto"/>
              <w:right w:val="single" w:sz="12" w:space="0" w:color="auto"/>
            </w:tcBorders>
            <w:shd w:val="clear" w:color="auto" w:fill="D9D9D9" w:themeFill="background1" w:themeFillShade="D9"/>
            <w:vAlign w:val="center"/>
          </w:tcPr>
          <w:p w14:paraId="6833FF71" w14:textId="76EFF706" w:rsidR="00A37C64" w:rsidRPr="00515483" w:rsidRDefault="00A37C64" w:rsidP="004E1BF8">
            <w:pPr>
              <w:keepNext/>
              <w:autoSpaceDE w:val="0"/>
              <w:rPr>
                <w:rFonts w:cs="Arial"/>
                <w:b/>
              </w:rPr>
            </w:pPr>
          </w:p>
        </w:tc>
        <w:tc>
          <w:tcPr>
            <w:tcW w:w="260" w:type="pct"/>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ACK</w:t>
            </w:r>
          </w:p>
        </w:tc>
        <w:tc>
          <w:tcPr>
            <w:tcW w:w="304" w:type="pct"/>
            <w:tcBorders>
              <w:top w:val="single" w:sz="4" w:space="0" w:color="auto"/>
              <w:bottom w:val="single" w:sz="12" w:space="0" w:color="auto"/>
            </w:tcBorders>
            <w:shd w:val="clear" w:color="auto" w:fill="D9D9D9" w:themeFill="background1" w:themeFillShade="D9"/>
            <w:vAlign w:val="center"/>
          </w:tcPr>
          <w:p w14:paraId="0C09D132" w14:textId="2AE3CEE3"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NACK</w:t>
            </w:r>
          </w:p>
        </w:tc>
        <w:tc>
          <w:tcPr>
            <w:tcW w:w="334" w:type="pct"/>
            <w:tcBorders>
              <w:top w:val="single" w:sz="4" w:space="0" w:color="auto"/>
              <w:bottom w:val="single" w:sz="12" w:space="0" w:color="auto"/>
            </w:tcBorders>
            <w:shd w:val="clear" w:color="auto" w:fill="D9D9D9" w:themeFill="background1" w:themeFillShade="D9"/>
            <w:vAlign w:val="center"/>
          </w:tcPr>
          <w:p w14:paraId="55B8FD34" w14:textId="21ED6A2E"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PORT</w:t>
            </w:r>
          </w:p>
        </w:tc>
        <w:tc>
          <w:tcPr>
            <w:tcW w:w="344" w:type="pct"/>
            <w:tcBorders>
              <w:top w:val="single" w:sz="4" w:space="0" w:color="auto"/>
              <w:bottom w:val="single" w:sz="12" w:space="0" w:color="auto"/>
            </w:tcBorders>
            <w:shd w:val="clear" w:color="auto" w:fill="D9D9D9" w:themeFill="background1" w:themeFillShade="D9"/>
          </w:tcPr>
          <w:p w14:paraId="4B872CEC" w14:textId="5FD85190"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NOPORT</w:t>
            </w:r>
          </w:p>
        </w:tc>
        <w:tc>
          <w:tcPr>
            <w:tcW w:w="291" w:type="pct"/>
            <w:tcBorders>
              <w:top w:val="single" w:sz="4" w:space="0" w:color="auto"/>
              <w:bottom w:val="single" w:sz="12" w:space="0" w:color="auto"/>
            </w:tcBorders>
            <w:shd w:val="clear" w:color="auto" w:fill="D9D9D9" w:themeFill="background1" w:themeFillShade="D9"/>
            <w:vAlign w:val="center"/>
          </w:tcPr>
          <w:p w14:paraId="3DF7956A" w14:textId="7D5F492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DNW1</w:t>
            </w:r>
          </w:p>
        </w:tc>
        <w:tc>
          <w:tcPr>
            <w:tcW w:w="291" w:type="pct"/>
            <w:tcBorders>
              <w:top w:val="single" w:sz="4" w:space="0" w:color="auto"/>
              <w:bottom w:val="single" w:sz="12" w:space="0" w:color="auto"/>
            </w:tcBorders>
            <w:shd w:val="clear" w:color="auto" w:fill="D9D9D9" w:themeFill="background1" w:themeFillShade="D9"/>
            <w:vAlign w:val="center"/>
          </w:tcPr>
          <w:p w14:paraId="22C08856" w14:textId="6D10B917"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DNW2</w:t>
            </w:r>
          </w:p>
        </w:tc>
        <w:tc>
          <w:tcPr>
            <w:tcW w:w="336" w:type="pct"/>
            <w:tcBorders>
              <w:top w:val="single" w:sz="4" w:space="0" w:color="auto"/>
              <w:bottom w:val="single" w:sz="12" w:space="0" w:color="auto"/>
            </w:tcBorders>
            <w:shd w:val="clear" w:color="auto" w:fill="D9D9D9" w:themeFill="background1" w:themeFillShade="D9"/>
            <w:vAlign w:val="center"/>
          </w:tcPr>
          <w:p w14:paraId="6DD881CE" w14:textId="35999979"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PING</w:t>
            </w:r>
          </w:p>
        </w:tc>
        <w:tc>
          <w:tcPr>
            <w:tcW w:w="344" w:type="pct"/>
            <w:shd w:val="clear" w:color="auto" w:fill="D9D9D9" w:themeFill="background1" w:themeFillShade="D9"/>
          </w:tcPr>
          <w:p w14:paraId="0E971195" w14:textId="21488F6E" w:rsidR="00A37C64" w:rsidRPr="00CB5BA7" w:rsidRDefault="00A37C64" w:rsidP="004E1BF8">
            <w:pPr>
              <w:keepNext/>
              <w:autoSpaceDE w:val="0"/>
              <w:rPr>
                <w:rFonts w:cs="Arial"/>
                <w:b/>
                <w:sz w:val="16"/>
                <w:szCs w:val="20"/>
              </w:rPr>
            </w:pPr>
            <w:r w:rsidRPr="00CB5BA7">
              <w:rPr>
                <w:rFonts w:ascii="Consolas" w:hAnsi="Consolas" w:cs="Consolas"/>
                <w:b/>
                <w:sz w:val="16"/>
                <w:szCs w:val="20"/>
              </w:rPr>
              <w:t>LENERR</w:t>
            </w:r>
          </w:p>
        </w:tc>
        <w:tc>
          <w:tcPr>
            <w:tcW w:w="691" w:type="pct"/>
            <w:vMerge/>
            <w:shd w:val="clear" w:color="auto" w:fill="D9D9D9" w:themeFill="background1" w:themeFillShade="D9"/>
            <w:vAlign w:val="center"/>
          </w:tcPr>
          <w:p w14:paraId="579E464A" w14:textId="16E29C68" w:rsidR="00A37C64" w:rsidRPr="00515483" w:rsidRDefault="00A37C64" w:rsidP="004E1BF8">
            <w:pPr>
              <w:keepNext/>
              <w:autoSpaceDE w:val="0"/>
              <w:rPr>
                <w:rFonts w:cs="Arial"/>
                <w:b/>
              </w:rPr>
            </w:pPr>
          </w:p>
        </w:tc>
        <w:tc>
          <w:tcPr>
            <w:tcW w:w="1093" w:type="pct"/>
            <w:vMerge/>
            <w:shd w:val="clear" w:color="auto" w:fill="D9D9D9" w:themeFill="background1" w:themeFillShade="D9"/>
            <w:vAlign w:val="center"/>
          </w:tcPr>
          <w:p w14:paraId="6DFB6CF5" w14:textId="0A3EDA3F" w:rsidR="00A37C64" w:rsidRPr="00515483" w:rsidRDefault="00A37C64" w:rsidP="004E1BF8">
            <w:pPr>
              <w:keepNext/>
              <w:autoSpaceDE w:val="0"/>
              <w:rPr>
                <w:rFonts w:cs="Arial"/>
                <w:b/>
              </w:rPr>
            </w:pPr>
          </w:p>
        </w:tc>
      </w:tr>
      <w:tr w:rsidR="00A37C64" w14:paraId="3EA06431" w14:textId="77777777" w:rsidTr="00CB5BA7">
        <w:tc>
          <w:tcPr>
            <w:tcW w:w="712" w:type="pct"/>
            <w:tcBorders>
              <w:top w:val="single" w:sz="12" w:space="0" w:color="auto"/>
              <w:right w:val="single" w:sz="12" w:space="0" w:color="auto"/>
            </w:tcBorders>
            <w:vAlign w:val="center"/>
          </w:tcPr>
          <w:p w14:paraId="33DC55D6" w14:textId="77777777" w:rsidR="00A37C64" w:rsidRDefault="00A37C64" w:rsidP="004E1BF8">
            <w:pPr>
              <w:keepNext/>
              <w:autoSpaceDE w:val="0"/>
              <w:rPr>
                <w:rFonts w:cs="Arial"/>
              </w:rPr>
            </w:pPr>
            <w:r>
              <w:rPr>
                <w:rFonts w:cs="Arial"/>
              </w:rPr>
              <w:t>nothing</w:t>
            </w:r>
          </w:p>
        </w:tc>
        <w:tc>
          <w:tcPr>
            <w:tcW w:w="260" w:type="pct"/>
            <w:tcBorders>
              <w:top w:val="single" w:sz="12" w:space="0" w:color="auto"/>
              <w:left w:val="single" w:sz="12" w:space="0" w:color="auto"/>
            </w:tcBorders>
            <w:vAlign w:val="center"/>
          </w:tcPr>
          <w:p w14:paraId="26D5AF96" w14:textId="047DB01A"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04" w:type="pct"/>
            <w:tcBorders>
              <w:top w:val="single" w:sz="12" w:space="0" w:color="auto"/>
            </w:tcBorders>
            <w:vAlign w:val="center"/>
          </w:tcPr>
          <w:p w14:paraId="1244D0F2" w14:textId="0A0D2466"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4" w:type="pct"/>
            <w:tcBorders>
              <w:top w:val="single" w:sz="12" w:space="0" w:color="auto"/>
            </w:tcBorders>
            <w:vAlign w:val="center"/>
          </w:tcPr>
          <w:p w14:paraId="286F34EE" w14:textId="353A181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100CA479" w14:textId="05AE7F7B"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tcBorders>
              <w:top w:val="single" w:sz="12" w:space="0" w:color="auto"/>
            </w:tcBorders>
            <w:vAlign w:val="center"/>
          </w:tcPr>
          <w:p w14:paraId="5410EE6B" w14:textId="1BD3310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291" w:type="pct"/>
            <w:tcBorders>
              <w:top w:val="single" w:sz="12" w:space="0" w:color="auto"/>
            </w:tcBorders>
            <w:vAlign w:val="center"/>
          </w:tcPr>
          <w:p w14:paraId="260E21B9" w14:textId="7DDFB69C"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6" w:type="pct"/>
            <w:tcBorders>
              <w:top w:val="single" w:sz="12" w:space="0" w:color="auto"/>
            </w:tcBorders>
            <w:vAlign w:val="center"/>
          </w:tcPr>
          <w:p w14:paraId="52B17909" w14:textId="0A6D72B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57A3325D" w14:textId="28942154"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691" w:type="pct"/>
            <w:tcBorders>
              <w:top w:val="single" w:sz="12" w:space="0" w:color="auto"/>
            </w:tcBorders>
            <w:vAlign w:val="center"/>
          </w:tcPr>
          <w:p w14:paraId="6EBDD3D9" w14:textId="548A45C3"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tcBorders>
              <w:top w:val="single" w:sz="12" w:space="0" w:color="auto"/>
            </w:tcBorders>
            <w:vAlign w:val="center"/>
          </w:tcPr>
          <w:p w14:paraId="03751B2E"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r>
      <w:tr w:rsidR="00A37C64" w14:paraId="26484830" w14:textId="77777777" w:rsidTr="00CB5BA7">
        <w:tc>
          <w:tcPr>
            <w:tcW w:w="712" w:type="pct"/>
            <w:tcBorders>
              <w:right w:val="single" w:sz="12" w:space="0" w:color="auto"/>
            </w:tcBorders>
            <w:vAlign w:val="center"/>
          </w:tcPr>
          <w:p w14:paraId="2A307349" w14:textId="77777777" w:rsidR="00A37C64" w:rsidRDefault="00A37C64" w:rsidP="004E1BF8">
            <w:pPr>
              <w:keepNext/>
              <w:autoSpaceDE w:val="0"/>
              <w:rPr>
                <w:rFonts w:cs="Arial"/>
              </w:rPr>
            </w:pPr>
            <w:r>
              <w:rPr>
                <w:rFonts w:cs="Arial"/>
              </w:rPr>
              <w:t>empty frame</w:t>
            </w:r>
          </w:p>
        </w:tc>
        <w:tc>
          <w:tcPr>
            <w:tcW w:w="260" w:type="pct"/>
            <w:tcBorders>
              <w:left w:val="single" w:sz="12" w:space="0" w:color="auto"/>
            </w:tcBorders>
            <w:vAlign w:val="center"/>
          </w:tcPr>
          <w:p w14:paraId="1FC375F0" w14:textId="362854CA" w:rsidR="00A37C64" w:rsidRPr="001506F4" w:rsidRDefault="00A37C64" w:rsidP="004E1BF8">
            <w:pPr>
              <w:keepNext/>
              <w:autoSpaceDE w:val="0"/>
              <w:rPr>
                <w:rFonts w:ascii="Consolas" w:hAnsi="Consolas" w:cs="Consolas"/>
                <w:sz w:val="18"/>
              </w:rPr>
            </w:pPr>
            <w:r>
              <w:rPr>
                <w:rFonts w:ascii="Consolas" w:hAnsi="Consolas" w:cs="Consolas"/>
                <w:sz w:val="18"/>
              </w:rPr>
              <w:t>x</w:t>
            </w:r>
          </w:p>
        </w:tc>
        <w:tc>
          <w:tcPr>
            <w:tcW w:w="304" w:type="pct"/>
            <w:vAlign w:val="center"/>
          </w:tcPr>
          <w:p w14:paraId="1488EBA0" w14:textId="1D0C685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540423A5" w14:textId="30EB6176"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4" w:type="pct"/>
            <w:vAlign w:val="center"/>
          </w:tcPr>
          <w:p w14:paraId="579E6E93" w14:textId="649C5555"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vAlign w:val="center"/>
          </w:tcPr>
          <w:p w14:paraId="50475A65" w14:textId="500E8202"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6B4142FB" w14:textId="40116AE8"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48050E7D" w14:textId="773F23A4"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08FE1911" w14:textId="571A4F40"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2890376E" w14:textId="2AD0028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3FAB3620"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42DA4547" w14:textId="77777777" w:rsidTr="00CB5BA7">
        <w:tc>
          <w:tcPr>
            <w:tcW w:w="712" w:type="pct"/>
            <w:tcBorders>
              <w:right w:val="single" w:sz="12" w:space="0" w:color="auto"/>
            </w:tcBorders>
            <w:vAlign w:val="center"/>
          </w:tcPr>
          <w:p w14:paraId="3E0615C1" w14:textId="77777777" w:rsidR="00A37C64" w:rsidRDefault="00A37C64" w:rsidP="004E1BF8">
            <w:pPr>
              <w:keepNext/>
              <w:autoSpaceDE w:val="0"/>
              <w:rPr>
                <w:rFonts w:cs="Arial"/>
              </w:rPr>
            </w:pPr>
            <w:r>
              <w:rPr>
                <w:rFonts w:cs="Arial"/>
              </w:rPr>
              <w:t>port only</w:t>
            </w:r>
          </w:p>
        </w:tc>
        <w:tc>
          <w:tcPr>
            <w:tcW w:w="260" w:type="pct"/>
            <w:tcBorders>
              <w:left w:val="single" w:sz="12" w:space="0" w:color="auto"/>
            </w:tcBorders>
            <w:vAlign w:val="center"/>
          </w:tcPr>
          <w:p w14:paraId="0A7D6F6C" w14:textId="4C4730DB"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04" w:type="pct"/>
            <w:vAlign w:val="center"/>
          </w:tcPr>
          <w:p w14:paraId="75CAA318" w14:textId="622A192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2DA86D1B" w14:textId="09745E1B"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44" w:type="pct"/>
            <w:vAlign w:val="center"/>
          </w:tcPr>
          <w:p w14:paraId="7D17C546" w14:textId="643B9F9E"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76007686" w14:textId="7404F429"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1E42AB10" w14:textId="20880E83"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5CB6E20B" w14:textId="1EA179E8"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7FC45612" w14:textId="762FE08D"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092841B4" w14:textId="171445BE"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686D4418"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9BD308" w14:textId="77777777" w:rsidTr="00CB5BA7">
        <w:tc>
          <w:tcPr>
            <w:tcW w:w="712" w:type="pct"/>
            <w:tcBorders>
              <w:right w:val="single" w:sz="12" w:space="0" w:color="auto"/>
            </w:tcBorders>
            <w:vAlign w:val="center"/>
          </w:tcPr>
          <w:p w14:paraId="4AA09899" w14:textId="77777777" w:rsidR="00A37C64" w:rsidRDefault="00A37C64" w:rsidP="004E1BF8">
            <w:pPr>
              <w:autoSpaceDE w:val="0"/>
              <w:rPr>
                <w:rFonts w:cs="Arial"/>
              </w:rPr>
            </w:pPr>
            <w:r>
              <w:rPr>
                <w:rFonts w:cs="Arial"/>
              </w:rPr>
              <w:t>port+payload</w:t>
            </w:r>
          </w:p>
        </w:tc>
        <w:tc>
          <w:tcPr>
            <w:tcW w:w="260" w:type="pct"/>
            <w:tcBorders>
              <w:left w:val="single" w:sz="12" w:space="0" w:color="auto"/>
            </w:tcBorders>
            <w:vAlign w:val="center"/>
          </w:tcPr>
          <w:p w14:paraId="0E0AFD54" w14:textId="33CE7A3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04" w:type="pct"/>
            <w:vAlign w:val="center"/>
          </w:tcPr>
          <w:p w14:paraId="1821BA8A" w14:textId="133488D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4" w:type="pct"/>
            <w:vAlign w:val="center"/>
          </w:tcPr>
          <w:p w14:paraId="74E11049" w14:textId="642874BE" w:rsidR="00A37C64" w:rsidRPr="001506F4" w:rsidRDefault="00A37C64" w:rsidP="004E1BF8">
            <w:pPr>
              <w:autoSpaceDE w:val="0"/>
              <w:rPr>
                <w:rFonts w:ascii="Consolas" w:hAnsi="Consolas" w:cs="Arial"/>
                <w:sz w:val="18"/>
              </w:rPr>
            </w:pPr>
            <w:r>
              <w:rPr>
                <w:rFonts w:ascii="Consolas" w:hAnsi="Consolas" w:cs="Arial"/>
                <w:sz w:val="18"/>
              </w:rPr>
              <w:t>1</w:t>
            </w:r>
          </w:p>
        </w:tc>
        <w:tc>
          <w:tcPr>
            <w:tcW w:w="344" w:type="pct"/>
            <w:vAlign w:val="center"/>
          </w:tcPr>
          <w:p w14:paraId="2B98CE28" w14:textId="297F0BA2"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67914F3E" w14:textId="13F7FC5A"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291" w:type="pct"/>
            <w:vAlign w:val="center"/>
          </w:tcPr>
          <w:p w14:paraId="40D23329" w14:textId="4BF49580"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6" w:type="pct"/>
            <w:vAlign w:val="center"/>
          </w:tcPr>
          <w:p w14:paraId="08B04AE5" w14:textId="011827C5" w:rsidR="00A37C64" w:rsidRPr="001506F4" w:rsidRDefault="00A37C64" w:rsidP="004E1BF8">
            <w:pPr>
              <w:autoSpaceDE w:val="0"/>
              <w:rPr>
                <w:rFonts w:ascii="Consolas" w:hAnsi="Consolas" w:cs="Arial"/>
                <w:sz w:val="18"/>
              </w:rPr>
            </w:pPr>
            <w:r w:rsidRPr="001506F4">
              <w:rPr>
                <w:rFonts w:ascii="Consolas" w:hAnsi="Consolas" w:cs="Arial"/>
                <w:sz w:val="18"/>
              </w:rPr>
              <w:t>0</w:t>
            </w:r>
          </w:p>
        </w:tc>
        <w:tc>
          <w:tcPr>
            <w:tcW w:w="344" w:type="pct"/>
            <w:vAlign w:val="center"/>
          </w:tcPr>
          <w:p w14:paraId="350802AA" w14:textId="2C0E0CBC" w:rsidR="00A37C64" w:rsidRPr="001506F4" w:rsidRDefault="00CB5BA7" w:rsidP="00A37C64">
            <w:pPr>
              <w:autoSpaceDE w:val="0"/>
              <w:jc w:val="left"/>
              <w:rPr>
                <w:rFonts w:ascii="Consolas" w:hAnsi="Consolas" w:cs="Arial"/>
                <w:sz w:val="18"/>
              </w:rPr>
            </w:pPr>
            <w:r>
              <w:rPr>
                <w:rFonts w:ascii="Consolas" w:hAnsi="Consolas" w:cs="Arial"/>
                <w:sz w:val="18"/>
              </w:rPr>
              <w:t>0</w:t>
            </w:r>
          </w:p>
        </w:tc>
        <w:tc>
          <w:tcPr>
            <w:tcW w:w="691" w:type="pct"/>
            <w:vAlign w:val="center"/>
          </w:tcPr>
          <w:p w14:paraId="56A52787" w14:textId="2A26FEC1"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1093" w:type="pct"/>
            <w:vAlign w:val="center"/>
          </w:tcPr>
          <w:p w14:paraId="18EA3FBC" w14:textId="7752B239" w:rsidR="00A37C64" w:rsidRPr="001506F4" w:rsidRDefault="00A37C64" w:rsidP="004E1BF8">
            <w:pPr>
              <w:autoSpaceDE w:val="0"/>
              <w:rPr>
                <w:rFonts w:ascii="Consolas" w:hAnsi="Consolas" w:cs="Arial"/>
                <w:sz w:val="18"/>
              </w:rPr>
            </w:pPr>
            <w:r w:rsidRPr="001506F4">
              <w:rPr>
                <w:rFonts w:ascii="Consolas" w:hAnsi="Consolas" w:cs="Arial"/>
                <w:sz w:val="18"/>
              </w:rPr>
              <w:t>X</w:t>
            </w:r>
          </w:p>
        </w:tc>
      </w:tr>
      <w:tr w:rsidR="00A37C64" w14:paraId="735FB15B" w14:textId="77777777" w:rsidTr="00CB5BA7">
        <w:tc>
          <w:tcPr>
            <w:tcW w:w="712" w:type="pct"/>
            <w:tcBorders>
              <w:right w:val="single" w:sz="12" w:space="0" w:color="auto"/>
            </w:tcBorders>
            <w:vAlign w:val="center"/>
          </w:tcPr>
          <w:p w14:paraId="79C66CC8" w14:textId="05934923" w:rsidR="00A37C64" w:rsidRDefault="00060A88" w:rsidP="004E1BF8">
            <w:pPr>
              <w:autoSpaceDE w:val="0"/>
              <w:rPr>
                <w:rFonts w:cs="Arial"/>
              </w:rPr>
            </w:pPr>
            <w:r>
              <w:rPr>
                <w:rFonts w:cs="Arial"/>
              </w:rPr>
              <w:t>No message received,</w:t>
            </w:r>
            <w:r w:rsidR="00A37C64">
              <w:rPr>
                <w:rFonts w:cs="Arial"/>
              </w:rPr>
              <w:t xml:space="preserve"> </w:t>
            </w:r>
            <w:r>
              <w:rPr>
                <w:rFonts w:cs="Arial"/>
              </w:rPr>
              <w:t>transmit message</w:t>
            </w:r>
            <w:r w:rsidR="00A37C64">
              <w:rPr>
                <w:rFonts w:cs="Arial"/>
              </w:rPr>
              <w:t xml:space="preserve"> too long</w:t>
            </w:r>
          </w:p>
        </w:tc>
        <w:tc>
          <w:tcPr>
            <w:tcW w:w="260" w:type="pct"/>
            <w:tcBorders>
              <w:left w:val="single" w:sz="12" w:space="0" w:color="auto"/>
            </w:tcBorders>
            <w:vAlign w:val="center"/>
          </w:tcPr>
          <w:p w14:paraId="4C481B88" w14:textId="7EC2E9E6" w:rsidR="00A37C64" w:rsidRPr="001506F4" w:rsidRDefault="00CB5BA7" w:rsidP="004E1BF8">
            <w:pPr>
              <w:autoSpaceDE w:val="0"/>
              <w:rPr>
                <w:rFonts w:ascii="Consolas" w:hAnsi="Consolas" w:cs="Arial"/>
                <w:sz w:val="18"/>
              </w:rPr>
            </w:pPr>
            <w:r>
              <w:rPr>
                <w:rFonts w:ascii="Consolas" w:hAnsi="Consolas" w:cs="Arial"/>
                <w:sz w:val="18"/>
              </w:rPr>
              <w:t>0</w:t>
            </w:r>
          </w:p>
        </w:tc>
        <w:tc>
          <w:tcPr>
            <w:tcW w:w="304" w:type="pct"/>
            <w:vAlign w:val="center"/>
          </w:tcPr>
          <w:p w14:paraId="05551962" w14:textId="79423D7F" w:rsidR="00A37C64" w:rsidRPr="001506F4" w:rsidRDefault="00CB5BA7" w:rsidP="004E1BF8">
            <w:pPr>
              <w:autoSpaceDE w:val="0"/>
              <w:rPr>
                <w:rFonts w:ascii="Consolas" w:hAnsi="Consolas" w:cs="Arial"/>
                <w:sz w:val="18"/>
              </w:rPr>
            </w:pPr>
            <w:r>
              <w:rPr>
                <w:rFonts w:ascii="Consolas" w:hAnsi="Consolas" w:cs="Arial"/>
                <w:sz w:val="18"/>
              </w:rPr>
              <w:t>0</w:t>
            </w:r>
          </w:p>
        </w:tc>
        <w:tc>
          <w:tcPr>
            <w:tcW w:w="334" w:type="pct"/>
            <w:vAlign w:val="center"/>
          </w:tcPr>
          <w:p w14:paraId="2CBB8A70" w14:textId="536582CB" w:rsidR="00A37C64" w:rsidRDefault="00CB5BA7" w:rsidP="004E1BF8">
            <w:pPr>
              <w:autoSpaceDE w:val="0"/>
              <w:rPr>
                <w:rFonts w:ascii="Consolas" w:hAnsi="Consolas" w:cs="Arial"/>
                <w:sz w:val="18"/>
              </w:rPr>
            </w:pPr>
            <w:r>
              <w:rPr>
                <w:rFonts w:ascii="Consolas" w:hAnsi="Consolas" w:cs="Arial"/>
                <w:sz w:val="18"/>
              </w:rPr>
              <w:t>0</w:t>
            </w:r>
          </w:p>
        </w:tc>
        <w:tc>
          <w:tcPr>
            <w:tcW w:w="344" w:type="pct"/>
            <w:vAlign w:val="center"/>
          </w:tcPr>
          <w:p w14:paraId="31BAA941" w14:textId="15AE1C29" w:rsidR="00A37C64" w:rsidRDefault="00CB5BA7" w:rsidP="00A37C64">
            <w:pPr>
              <w:autoSpaceDE w:val="0"/>
              <w:jc w:val="left"/>
              <w:rPr>
                <w:rFonts w:ascii="Consolas" w:hAnsi="Consolas" w:cs="Arial"/>
                <w:sz w:val="18"/>
              </w:rPr>
            </w:pPr>
            <w:r>
              <w:rPr>
                <w:rFonts w:ascii="Consolas" w:hAnsi="Consolas" w:cs="Arial"/>
                <w:sz w:val="18"/>
              </w:rPr>
              <w:t>1</w:t>
            </w:r>
          </w:p>
        </w:tc>
        <w:tc>
          <w:tcPr>
            <w:tcW w:w="291" w:type="pct"/>
            <w:vAlign w:val="center"/>
          </w:tcPr>
          <w:p w14:paraId="60FBEFCA" w14:textId="05F05EFB" w:rsidR="00A37C64" w:rsidRPr="001506F4" w:rsidRDefault="00CB5BA7" w:rsidP="004E1BF8">
            <w:pPr>
              <w:autoSpaceDE w:val="0"/>
              <w:rPr>
                <w:rFonts w:ascii="Consolas" w:hAnsi="Consolas" w:cs="Arial"/>
                <w:sz w:val="18"/>
              </w:rPr>
            </w:pPr>
            <w:r>
              <w:rPr>
                <w:rFonts w:ascii="Consolas" w:hAnsi="Consolas" w:cs="Arial"/>
                <w:sz w:val="18"/>
              </w:rPr>
              <w:t>x</w:t>
            </w:r>
          </w:p>
        </w:tc>
        <w:tc>
          <w:tcPr>
            <w:tcW w:w="291" w:type="pct"/>
            <w:vAlign w:val="center"/>
          </w:tcPr>
          <w:p w14:paraId="3C2AF5AB" w14:textId="08554311" w:rsidR="00A37C64" w:rsidRPr="001506F4" w:rsidRDefault="00CB5BA7" w:rsidP="004E1BF8">
            <w:pPr>
              <w:autoSpaceDE w:val="0"/>
              <w:rPr>
                <w:rFonts w:ascii="Consolas" w:hAnsi="Consolas" w:cs="Arial"/>
                <w:sz w:val="18"/>
              </w:rPr>
            </w:pPr>
            <w:r>
              <w:rPr>
                <w:rFonts w:ascii="Consolas" w:hAnsi="Consolas" w:cs="Arial"/>
                <w:sz w:val="18"/>
              </w:rPr>
              <w:t>x</w:t>
            </w:r>
          </w:p>
        </w:tc>
        <w:tc>
          <w:tcPr>
            <w:tcW w:w="336" w:type="pct"/>
            <w:vAlign w:val="center"/>
          </w:tcPr>
          <w:p w14:paraId="571F806E" w14:textId="1E8B8136" w:rsidR="00A37C64" w:rsidRPr="001506F4" w:rsidRDefault="00CB5BA7" w:rsidP="004E1BF8">
            <w:pPr>
              <w:autoSpaceDE w:val="0"/>
              <w:rPr>
                <w:rFonts w:ascii="Consolas" w:hAnsi="Consolas" w:cs="Arial"/>
                <w:sz w:val="18"/>
              </w:rPr>
            </w:pPr>
            <w:r>
              <w:rPr>
                <w:rFonts w:ascii="Consolas" w:hAnsi="Consolas" w:cs="Arial"/>
                <w:sz w:val="18"/>
              </w:rPr>
              <w:t>x</w:t>
            </w:r>
          </w:p>
        </w:tc>
        <w:tc>
          <w:tcPr>
            <w:tcW w:w="344" w:type="pct"/>
            <w:vAlign w:val="center"/>
          </w:tcPr>
          <w:p w14:paraId="2EE9C903" w14:textId="1C1F69A4" w:rsidR="00A37C64" w:rsidRPr="001506F4" w:rsidRDefault="00CB5BA7" w:rsidP="00A37C64">
            <w:pPr>
              <w:autoSpaceDE w:val="0"/>
              <w:jc w:val="left"/>
              <w:rPr>
                <w:rFonts w:ascii="Consolas" w:hAnsi="Consolas" w:cs="Arial"/>
                <w:sz w:val="18"/>
              </w:rPr>
            </w:pPr>
            <w:r>
              <w:rPr>
                <w:rFonts w:ascii="Consolas" w:hAnsi="Consolas" w:cs="Arial"/>
                <w:sz w:val="18"/>
              </w:rPr>
              <w:t>1</w:t>
            </w:r>
          </w:p>
        </w:tc>
        <w:tc>
          <w:tcPr>
            <w:tcW w:w="691" w:type="pct"/>
            <w:vAlign w:val="center"/>
          </w:tcPr>
          <w:p w14:paraId="6E8ED799" w14:textId="262003BE" w:rsidR="00A37C64" w:rsidRPr="001506F4" w:rsidRDefault="00CB5BA7" w:rsidP="004E1BF8">
            <w:pPr>
              <w:autoSpaceDE w:val="0"/>
              <w:rPr>
                <w:rFonts w:ascii="Consolas" w:hAnsi="Consolas" w:cs="Arial"/>
                <w:sz w:val="18"/>
              </w:rPr>
            </w:pPr>
            <w:r>
              <w:rPr>
                <w:rFonts w:ascii="Consolas" w:hAnsi="Consolas" w:cs="Arial"/>
                <w:sz w:val="18"/>
              </w:rPr>
              <w:t>0</w:t>
            </w:r>
          </w:p>
        </w:tc>
        <w:tc>
          <w:tcPr>
            <w:tcW w:w="1093" w:type="pct"/>
            <w:vAlign w:val="center"/>
          </w:tcPr>
          <w:p w14:paraId="78F1E80A" w14:textId="2BE82255" w:rsidR="00A37C64" w:rsidRPr="001506F4" w:rsidRDefault="00060A88" w:rsidP="004E1BF8">
            <w:pPr>
              <w:autoSpaceDE w:val="0"/>
              <w:rPr>
                <w:rFonts w:ascii="Consolas" w:hAnsi="Consolas" w:cs="Arial"/>
                <w:sz w:val="18"/>
              </w:rPr>
            </w:pPr>
            <w:r>
              <w:rPr>
                <w:rFonts w:ascii="Consolas" w:hAnsi="Consolas" w:cs="Arial"/>
                <w:sz w:val="18"/>
              </w:rPr>
              <w:t>0</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512"/>
        <w:gridCol w:w="517"/>
        <w:gridCol w:w="613"/>
        <w:gridCol w:w="693"/>
        <w:gridCol w:w="810"/>
        <w:gridCol w:w="612"/>
        <w:gridCol w:w="612"/>
        <w:gridCol w:w="634"/>
        <w:gridCol w:w="1536"/>
        <w:gridCol w:w="1536"/>
      </w:tblGrid>
      <w:tr w:rsidR="00A37C64" w14:paraId="53BB389A" w14:textId="77777777" w:rsidTr="00CB5BA7">
        <w:tc>
          <w:tcPr>
            <w:tcW w:w="860" w:type="pct"/>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A37C64" w:rsidRPr="00515483" w:rsidRDefault="00A37C64" w:rsidP="004E1BF8">
            <w:pPr>
              <w:keepNext/>
              <w:autoSpaceDE w:val="0"/>
              <w:rPr>
                <w:rFonts w:cs="Arial"/>
                <w:b/>
              </w:rPr>
            </w:pPr>
            <w:r w:rsidRPr="00515483">
              <w:rPr>
                <w:rFonts w:cs="Arial"/>
                <w:b/>
              </w:rPr>
              <w:t>Received frame</w:t>
            </w:r>
          </w:p>
        </w:tc>
        <w:tc>
          <w:tcPr>
            <w:tcW w:w="2586" w:type="pct"/>
            <w:gridSpan w:val="7"/>
            <w:tcBorders>
              <w:bottom w:val="single" w:sz="4" w:space="0" w:color="auto"/>
            </w:tcBorders>
            <w:shd w:val="clear" w:color="auto" w:fill="D9D9D9" w:themeFill="background1" w:themeFillShade="D9"/>
          </w:tcPr>
          <w:p w14:paraId="39878775" w14:textId="010C9A71" w:rsidR="00A37C64" w:rsidRPr="00515483" w:rsidRDefault="00A37C64" w:rsidP="004E1BF8">
            <w:pPr>
              <w:keepNext/>
              <w:autoSpaceDE w:val="0"/>
              <w:rPr>
                <w:rFonts w:ascii="Consolas" w:hAnsi="Consolas" w:cs="Arial"/>
                <w:b/>
              </w:rPr>
            </w:pPr>
            <w:r w:rsidRPr="00515483">
              <w:rPr>
                <w:rFonts w:ascii="Consolas" w:hAnsi="Consolas" w:cs="Arial"/>
                <w:b/>
              </w:rPr>
              <w:t>LMIC.txrxFlags</w:t>
            </w:r>
          </w:p>
        </w:tc>
        <w:tc>
          <w:tcPr>
            <w:tcW w:w="797" w:type="pct"/>
            <w:vMerge w:val="restart"/>
            <w:tcBorders>
              <w:bottom w:val="single" w:sz="12" w:space="0" w:color="auto"/>
            </w:tcBorders>
            <w:shd w:val="clear" w:color="auto" w:fill="D9D9D9" w:themeFill="background1" w:themeFillShade="D9"/>
            <w:vAlign w:val="center"/>
          </w:tcPr>
          <w:p w14:paraId="1F6462A1" w14:textId="0B7BE6DC" w:rsidR="00A37C64" w:rsidRPr="00515483" w:rsidRDefault="00A37C64" w:rsidP="004E1BF8">
            <w:pPr>
              <w:keepNext/>
              <w:autoSpaceDE w:val="0"/>
              <w:rPr>
                <w:rFonts w:ascii="Consolas" w:hAnsi="Consolas" w:cs="Arial"/>
                <w:b/>
              </w:rPr>
            </w:pPr>
            <w:r w:rsidRPr="00515483">
              <w:rPr>
                <w:rFonts w:ascii="Consolas" w:hAnsi="Consolas" w:cs="Arial"/>
                <w:b/>
              </w:rPr>
              <w:t xml:space="preserve">LMIC.dataLen </w:t>
            </w:r>
          </w:p>
        </w:tc>
        <w:tc>
          <w:tcPr>
            <w:tcW w:w="757" w:type="pct"/>
            <w:vMerge w:val="restart"/>
            <w:tcBorders>
              <w:bottom w:val="single" w:sz="12" w:space="0" w:color="auto"/>
            </w:tcBorders>
            <w:shd w:val="clear" w:color="auto" w:fill="D9D9D9" w:themeFill="background1" w:themeFillShade="D9"/>
            <w:vAlign w:val="center"/>
          </w:tcPr>
          <w:p w14:paraId="69288D22" w14:textId="77777777" w:rsidR="00A37C64" w:rsidRPr="00515483" w:rsidRDefault="00A37C64" w:rsidP="004E1BF8">
            <w:pPr>
              <w:keepNext/>
              <w:autoSpaceDE w:val="0"/>
              <w:rPr>
                <w:rFonts w:ascii="Consolas" w:hAnsi="Consolas" w:cs="Arial"/>
                <w:b/>
              </w:rPr>
            </w:pPr>
            <w:r w:rsidRPr="00515483">
              <w:rPr>
                <w:rFonts w:ascii="Consolas" w:hAnsi="Consolas" w:cs="Arial"/>
                <w:b/>
              </w:rPr>
              <w:t>LMIC.dataBeg</w:t>
            </w:r>
          </w:p>
        </w:tc>
      </w:tr>
      <w:tr w:rsidR="00A37C64" w14:paraId="61AD2B13" w14:textId="77777777" w:rsidTr="00CB5BA7">
        <w:tc>
          <w:tcPr>
            <w:tcW w:w="860" w:type="pct"/>
            <w:vMerge/>
            <w:tcBorders>
              <w:bottom w:val="single" w:sz="12" w:space="0" w:color="auto"/>
              <w:right w:val="single" w:sz="12" w:space="0" w:color="auto"/>
            </w:tcBorders>
            <w:shd w:val="clear" w:color="auto" w:fill="D9D9D9" w:themeFill="background1" w:themeFillShade="D9"/>
            <w:vAlign w:val="center"/>
          </w:tcPr>
          <w:p w14:paraId="50775153" w14:textId="77777777" w:rsidR="00A37C64" w:rsidRPr="00515483" w:rsidRDefault="00A37C64" w:rsidP="004E1BF8">
            <w:pPr>
              <w:keepNext/>
              <w:autoSpaceDE w:val="0"/>
              <w:rPr>
                <w:rFonts w:cs="Arial"/>
                <w:b/>
              </w:rPr>
            </w:pPr>
          </w:p>
        </w:tc>
        <w:tc>
          <w:tcPr>
            <w:tcW w:w="312" w:type="pct"/>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ACK</w:t>
            </w:r>
          </w:p>
        </w:tc>
        <w:tc>
          <w:tcPr>
            <w:tcW w:w="364" w:type="pct"/>
            <w:tcBorders>
              <w:top w:val="single" w:sz="4" w:space="0" w:color="auto"/>
              <w:bottom w:val="single" w:sz="12" w:space="0" w:color="auto"/>
            </w:tcBorders>
            <w:shd w:val="clear" w:color="auto" w:fill="D9D9D9" w:themeFill="background1" w:themeFillShade="D9"/>
            <w:vAlign w:val="center"/>
          </w:tcPr>
          <w:p w14:paraId="66526FDA"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NACK</w:t>
            </w:r>
          </w:p>
        </w:tc>
        <w:tc>
          <w:tcPr>
            <w:tcW w:w="408" w:type="pct"/>
            <w:tcBorders>
              <w:top w:val="single" w:sz="4" w:space="0" w:color="auto"/>
              <w:bottom w:val="single" w:sz="12" w:space="0" w:color="auto"/>
            </w:tcBorders>
            <w:shd w:val="clear" w:color="auto" w:fill="D9D9D9" w:themeFill="background1" w:themeFillShade="D9"/>
            <w:vAlign w:val="center"/>
          </w:tcPr>
          <w:p w14:paraId="0399DFC2" w14:textId="2C0F28A6"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PORT</w:t>
            </w:r>
          </w:p>
        </w:tc>
        <w:tc>
          <w:tcPr>
            <w:tcW w:w="399" w:type="pct"/>
            <w:tcBorders>
              <w:top w:val="single" w:sz="4" w:space="0" w:color="auto"/>
              <w:bottom w:val="single" w:sz="12" w:space="0" w:color="auto"/>
            </w:tcBorders>
            <w:shd w:val="clear" w:color="auto" w:fill="D9D9D9" w:themeFill="background1" w:themeFillShade="D9"/>
          </w:tcPr>
          <w:p w14:paraId="6991A4D5" w14:textId="784AF64F" w:rsidR="00A37C64" w:rsidRPr="00515483" w:rsidRDefault="00A37C64" w:rsidP="004E1BF8">
            <w:pPr>
              <w:keepNext/>
              <w:autoSpaceDE w:val="0"/>
              <w:rPr>
                <w:rFonts w:ascii="Consolas" w:hAnsi="Consolas" w:cs="Consolas"/>
                <w:b/>
                <w:sz w:val="18"/>
              </w:rPr>
            </w:pPr>
            <w:r>
              <w:rPr>
                <w:rFonts w:ascii="Consolas" w:hAnsi="Consolas" w:cs="Consolas"/>
                <w:b/>
                <w:sz w:val="18"/>
              </w:rPr>
              <w:t>NOPORT</w:t>
            </w:r>
          </w:p>
        </w:tc>
        <w:tc>
          <w:tcPr>
            <w:tcW w:w="346" w:type="pct"/>
            <w:tcBorders>
              <w:top w:val="single" w:sz="4" w:space="0" w:color="auto"/>
              <w:bottom w:val="single" w:sz="12" w:space="0" w:color="auto"/>
            </w:tcBorders>
            <w:shd w:val="clear" w:color="auto" w:fill="D9D9D9" w:themeFill="background1" w:themeFillShade="D9"/>
            <w:vAlign w:val="center"/>
          </w:tcPr>
          <w:p w14:paraId="4129B59F" w14:textId="612BD4DA"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DNW1</w:t>
            </w:r>
          </w:p>
        </w:tc>
        <w:tc>
          <w:tcPr>
            <w:tcW w:w="346" w:type="pct"/>
            <w:tcBorders>
              <w:top w:val="single" w:sz="4" w:space="0" w:color="auto"/>
              <w:bottom w:val="single" w:sz="12" w:space="0" w:color="auto"/>
            </w:tcBorders>
            <w:shd w:val="clear" w:color="auto" w:fill="D9D9D9" w:themeFill="background1" w:themeFillShade="D9"/>
            <w:vAlign w:val="center"/>
          </w:tcPr>
          <w:p w14:paraId="78296BAD"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DNW2</w:t>
            </w:r>
          </w:p>
        </w:tc>
        <w:tc>
          <w:tcPr>
            <w:tcW w:w="410" w:type="pct"/>
            <w:tcBorders>
              <w:top w:val="single" w:sz="4" w:space="0" w:color="auto"/>
              <w:bottom w:val="single" w:sz="12" w:space="0" w:color="auto"/>
            </w:tcBorders>
            <w:shd w:val="clear" w:color="auto" w:fill="D9D9D9" w:themeFill="background1" w:themeFillShade="D9"/>
            <w:vAlign w:val="center"/>
          </w:tcPr>
          <w:p w14:paraId="6814C0A9"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PING</w:t>
            </w:r>
          </w:p>
        </w:tc>
        <w:tc>
          <w:tcPr>
            <w:tcW w:w="797" w:type="pct"/>
            <w:vMerge/>
            <w:tcBorders>
              <w:bottom w:val="single" w:sz="12" w:space="0" w:color="auto"/>
            </w:tcBorders>
            <w:shd w:val="clear" w:color="auto" w:fill="D9D9D9" w:themeFill="background1" w:themeFillShade="D9"/>
            <w:vAlign w:val="center"/>
          </w:tcPr>
          <w:p w14:paraId="7F2FF420" w14:textId="77777777" w:rsidR="00A37C64" w:rsidRPr="00515483" w:rsidRDefault="00A37C64" w:rsidP="004E1BF8">
            <w:pPr>
              <w:keepNext/>
              <w:autoSpaceDE w:val="0"/>
              <w:rPr>
                <w:rFonts w:cs="Arial"/>
                <w:b/>
              </w:rPr>
            </w:pPr>
          </w:p>
        </w:tc>
        <w:tc>
          <w:tcPr>
            <w:tcW w:w="757" w:type="pct"/>
            <w:vMerge/>
            <w:tcBorders>
              <w:bottom w:val="single" w:sz="12" w:space="0" w:color="auto"/>
            </w:tcBorders>
            <w:shd w:val="clear" w:color="auto" w:fill="D9D9D9" w:themeFill="background1" w:themeFillShade="D9"/>
            <w:vAlign w:val="center"/>
          </w:tcPr>
          <w:p w14:paraId="6DB55C91" w14:textId="77777777" w:rsidR="00A37C64" w:rsidRPr="00515483" w:rsidRDefault="00A37C64" w:rsidP="004E1BF8">
            <w:pPr>
              <w:keepNext/>
              <w:autoSpaceDE w:val="0"/>
              <w:rPr>
                <w:rFonts w:cs="Arial"/>
                <w:b/>
              </w:rPr>
            </w:pPr>
          </w:p>
        </w:tc>
      </w:tr>
      <w:tr w:rsidR="00A37C64" w14:paraId="3580AAAF" w14:textId="77777777" w:rsidTr="00CB5BA7">
        <w:tc>
          <w:tcPr>
            <w:tcW w:w="860" w:type="pct"/>
            <w:tcBorders>
              <w:top w:val="single" w:sz="12" w:space="0" w:color="auto"/>
              <w:right w:val="single" w:sz="12" w:space="0" w:color="auto"/>
            </w:tcBorders>
            <w:vAlign w:val="center"/>
          </w:tcPr>
          <w:p w14:paraId="4B1337A5" w14:textId="77777777" w:rsidR="00A37C64" w:rsidRDefault="00A37C64" w:rsidP="004E1BF8">
            <w:pPr>
              <w:keepNext/>
              <w:autoSpaceDE w:val="0"/>
              <w:rPr>
                <w:rFonts w:cs="Arial"/>
              </w:rPr>
            </w:pPr>
            <w:r>
              <w:rPr>
                <w:rFonts w:cs="Arial"/>
              </w:rPr>
              <w:t>empty frame</w:t>
            </w:r>
          </w:p>
        </w:tc>
        <w:tc>
          <w:tcPr>
            <w:tcW w:w="312" w:type="pct"/>
            <w:tcBorders>
              <w:left w:val="single" w:sz="12" w:space="0" w:color="auto"/>
            </w:tcBorders>
            <w:vAlign w:val="center"/>
          </w:tcPr>
          <w:p w14:paraId="3B4A838B" w14:textId="48B6C05E" w:rsidR="00A37C64" w:rsidRPr="001506F4" w:rsidRDefault="00A37C64" w:rsidP="004E1BF8">
            <w:pPr>
              <w:keepNext/>
              <w:autoSpaceDE w:val="0"/>
              <w:rPr>
                <w:rFonts w:ascii="Consolas" w:hAnsi="Consolas" w:cs="Consolas"/>
                <w:sz w:val="18"/>
              </w:rPr>
            </w:pPr>
            <w:r w:rsidRPr="001506F4">
              <w:rPr>
                <w:rFonts w:ascii="Consolas" w:hAnsi="Consolas" w:cs="Consolas"/>
                <w:sz w:val="18"/>
              </w:rPr>
              <w:t>0</w:t>
            </w:r>
          </w:p>
        </w:tc>
        <w:tc>
          <w:tcPr>
            <w:tcW w:w="364" w:type="pct"/>
            <w:vAlign w:val="center"/>
          </w:tcPr>
          <w:p w14:paraId="34A533BA" w14:textId="58DC49CF"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40BE444E" w14:textId="2A5BFB9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99" w:type="pct"/>
          </w:tcPr>
          <w:p w14:paraId="66073F60" w14:textId="36685B9A" w:rsidR="00A37C64" w:rsidRDefault="00A37C64" w:rsidP="004E1BF8">
            <w:pPr>
              <w:keepNext/>
              <w:autoSpaceDE w:val="0"/>
              <w:rPr>
                <w:rFonts w:ascii="Consolas" w:hAnsi="Consolas" w:cs="Arial"/>
                <w:sz w:val="18"/>
              </w:rPr>
            </w:pPr>
            <w:r>
              <w:rPr>
                <w:rFonts w:ascii="Consolas" w:hAnsi="Consolas" w:cs="Arial"/>
                <w:sz w:val="18"/>
              </w:rPr>
              <w:t>1</w:t>
            </w:r>
          </w:p>
        </w:tc>
        <w:tc>
          <w:tcPr>
            <w:tcW w:w="346" w:type="pct"/>
            <w:vAlign w:val="center"/>
          </w:tcPr>
          <w:p w14:paraId="5E4F4717" w14:textId="136D5FF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6726A2" w14:textId="21A500BC"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6A41D031" w14:textId="2FA0A941"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tcBorders>
              <w:top w:val="single" w:sz="12" w:space="0" w:color="auto"/>
            </w:tcBorders>
            <w:vAlign w:val="center"/>
          </w:tcPr>
          <w:p w14:paraId="79DCE2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tcBorders>
              <w:top w:val="single" w:sz="12" w:space="0" w:color="auto"/>
            </w:tcBorders>
            <w:vAlign w:val="center"/>
          </w:tcPr>
          <w:p w14:paraId="29EE4959"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1071B107" w14:textId="77777777" w:rsidTr="00CB5BA7">
        <w:tc>
          <w:tcPr>
            <w:tcW w:w="860" w:type="pct"/>
            <w:tcBorders>
              <w:right w:val="single" w:sz="12" w:space="0" w:color="auto"/>
            </w:tcBorders>
            <w:vAlign w:val="center"/>
          </w:tcPr>
          <w:p w14:paraId="2420BCC4" w14:textId="77777777" w:rsidR="00A37C64" w:rsidRDefault="00A37C64" w:rsidP="004E1BF8">
            <w:pPr>
              <w:keepNext/>
              <w:autoSpaceDE w:val="0"/>
              <w:rPr>
                <w:rFonts w:cs="Arial"/>
              </w:rPr>
            </w:pPr>
            <w:r>
              <w:rPr>
                <w:rFonts w:cs="Arial"/>
              </w:rPr>
              <w:t>port only</w:t>
            </w:r>
          </w:p>
        </w:tc>
        <w:tc>
          <w:tcPr>
            <w:tcW w:w="312" w:type="pct"/>
            <w:tcBorders>
              <w:left w:val="single" w:sz="12" w:space="0" w:color="auto"/>
            </w:tcBorders>
            <w:vAlign w:val="center"/>
          </w:tcPr>
          <w:p w14:paraId="16F65FBB" w14:textId="0514BE4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64" w:type="pct"/>
            <w:vAlign w:val="center"/>
          </w:tcPr>
          <w:p w14:paraId="04C34913" w14:textId="5B2C22B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52D723F6" w14:textId="2EE6B2B6"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99" w:type="pct"/>
          </w:tcPr>
          <w:p w14:paraId="76FFEBF1" w14:textId="67AC1F64" w:rsidR="00A37C6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8B67D7" w14:textId="3F172C01"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591B63EB" w14:textId="49C0D18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0AD50CC9" w14:textId="656782A8"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vAlign w:val="center"/>
          </w:tcPr>
          <w:p w14:paraId="2A582967"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vAlign w:val="center"/>
          </w:tcPr>
          <w:p w14:paraId="133918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E86EEF" w14:textId="77777777" w:rsidTr="00CB5BA7">
        <w:tc>
          <w:tcPr>
            <w:tcW w:w="860" w:type="pct"/>
            <w:tcBorders>
              <w:right w:val="single" w:sz="12" w:space="0" w:color="auto"/>
            </w:tcBorders>
            <w:vAlign w:val="center"/>
          </w:tcPr>
          <w:p w14:paraId="74A10E4A" w14:textId="77777777" w:rsidR="00A37C64" w:rsidRDefault="00A37C64" w:rsidP="008E289F">
            <w:pPr>
              <w:autoSpaceDE w:val="0"/>
              <w:rPr>
                <w:rFonts w:cs="Arial"/>
              </w:rPr>
            </w:pPr>
            <w:r>
              <w:rPr>
                <w:rFonts w:cs="Arial"/>
              </w:rPr>
              <w:t>port+payload</w:t>
            </w:r>
          </w:p>
        </w:tc>
        <w:tc>
          <w:tcPr>
            <w:tcW w:w="312" w:type="pct"/>
            <w:tcBorders>
              <w:left w:val="single" w:sz="12" w:space="0" w:color="auto"/>
            </w:tcBorders>
            <w:vAlign w:val="center"/>
          </w:tcPr>
          <w:p w14:paraId="61AE284A" w14:textId="1A671184" w:rsidR="00A37C64" w:rsidRPr="001506F4" w:rsidRDefault="00A37C64" w:rsidP="008E289F">
            <w:pPr>
              <w:autoSpaceDE w:val="0"/>
              <w:rPr>
                <w:rFonts w:ascii="Consolas" w:hAnsi="Consolas" w:cs="Arial"/>
                <w:sz w:val="18"/>
              </w:rPr>
            </w:pPr>
            <w:r w:rsidRPr="001506F4">
              <w:rPr>
                <w:rFonts w:ascii="Consolas" w:hAnsi="Consolas" w:cs="Arial"/>
                <w:sz w:val="18"/>
              </w:rPr>
              <w:t>0</w:t>
            </w:r>
          </w:p>
        </w:tc>
        <w:tc>
          <w:tcPr>
            <w:tcW w:w="364" w:type="pct"/>
            <w:vAlign w:val="center"/>
          </w:tcPr>
          <w:p w14:paraId="714C7F03" w14:textId="00B343DB" w:rsidR="00A37C64" w:rsidRPr="001506F4" w:rsidRDefault="00A37C64" w:rsidP="001506F4">
            <w:pPr>
              <w:autoSpaceDE w:val="0"/>
              <w:rPr>
                <w:rFonts w:ascii="Consolas" w:hAnsi="Consolas" w:cs="Arial"/>
                <w:sz w:val="18"/>
              </w:rPr>
            </w:pPr>
            <w:r>
              <w:rPr>
                <w:rFonts w:ascii="Consolas" w:hAnsi="Consolas" w:cs="Arial"/>
                <w:sz w:val="18"/>
              </w:rPr>
              <w:t>0</w:t>
            </w:r>
          </w:p>
        </w:tc>
        <w:tc>
          <w:tcPr>
            <w:tcW w:w="408" w:type="pct"/>
            <w:vAlign w:val="center"/>
          </w:tcPr>
          <w:p w14:paraId="1EB19805" w14:textId="5D9A6851" w:rsidR="00A37C64" w:rsidRPr="001506F4" w:rsidRDefault="00A37C64" w:rsidP="00D459AE">
            <w:pPr>
              <w:autoSpaceDE w:val="0"/>
              <w:rPr>
                <w:rFonts w:ascii="Consolas" w:hAnsi="Consolas" w:cs="Arial"/>
                <w:sz w:val="18"/>
              </w:rPr>
            </w:pPr>
            <w:r>
              <w:rPr>
                <w:rFonts w:ascii="Consolas" w:hAnsi="Consolas" w:cs="Arial"/>
                <w:sz w:val="18"/>
              </w:rPr>
              <w:t>1</w:t>
            </w:r>
          </w:p>
        </w:tc>
        <w:tc>
          <w:tcPr>
            <w:tcW w:w="399" w:type="pct"/>
          </w:tcPr>
          <w:p w14:paraId="77203380" w14:textId="223C58A3" w:rsidR="00A37C6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1E21AA18" w14:textId="530B64A0" w:rsidR="00A37C64" w:rsidRPr="001506F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0C872FFE" w14:textId="10355447" w:rsidR="00A37C64" w:rsidRPr="001506F4" w:rsidRDefault="00A37C64" w:rsidP="001506F4">
            <w:pPr>
              <w:autoSpaceDE w:val="0"/>
              <w:rPr>
                <w:rFonts w:ascii="Consolas" w:hAnsi="Consolas" w:cs="Arial"/>
                <w:sz w:val="18"/>
              </w:rPr>
            </w:pPr>
            <w:r>
              <w:rPr>
                <w:rFonts w:ascii="Consolas" w:hAnsi="Consolas" w:cs="Arial"/>
                <w:sz w:val="18"/>
              </w:rPr>
              <w:t>0</w:t>
            </w:r>
          </w:p>
        </w:tc>
        <w:tc>
          <w:tcPr>
            <w:tcW w:w="410" w:type="pct"/>
            <w:vAlign w:val="center"/>
          </w:tcPr>
          <w:p w14:paraId="3948CB83" w14:textId="2626E568" w:rsidR="00A37C64" w:rsidRPr="001506F4" w:rsidRDefault="00A37C64" w:rsidP="001506F4">
            <w:pPr>
              <w:autoSpaceDE w:val="0"/>
              <w:rPr>
                <w:rFonts w:ascii="Consolas" w:hAnsi="Consolas" w:cs="Arial"/>
                <w:sz w:val="18"/>
              </w:rPr>
            </w:pPr>
            <w:r>
              <w:rPr>
                <w:rFonts w:ascii="Consolas" w:hAnsi="Consolas" w:cs="Arial"/>
                <w:sz w:val="18"/>
              </w:rPr>
              <w:t>1</w:t>
            </w:r>
          </w:p>
        </w:tc>
        <w:tc>
          <w:tcPr>
            <w:tcW w:w="797" w:type="pct"/>
            <w:vAlign w:val="center"/>
          </w:tcPr>
          <w:p w14:paraId="38B428D2"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c>
          <w:tcPr>
            <w:tcW w:w="757" w:type="pct"/>
            <w:vAlign w:val="center"/>
          </w:tcPr>
          <w:p w14:paraId="728EDE06"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5" w:name="_Toc58151944"/>
      <w:r w:rsidRPr="00491726">
        <w:t>API</w:t>
      </w:r>
      <w:r w:rsidR="00BD3CDB">
        <w:t xml:space="preserve"> F</w:t>
      </w:r>
      <w:r w:rsidR="00245AAA">
        <w:t>unctions</w:t>
      </w:r>
      <w:bookmarkEnd w:id="35"/>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6" w:name="__RefHeading__1189_1143705402"/>
      <w:bookmarkStart w:id="37" w:name="__RefHeading__1191_1143705402"/>
      <w:bookmarkEnd w:id="36"/>
      <w:bookmarkEnd w:id="37"/>
      <w:r w:rsidRPr="00504741">
        <w:rPr>
          <w:b w:val="0"/>
          <w:sz w:val="18"/>
        </w:rPr>
        <w:t>void</w:t>
      </w:r>
      <w:r>
        <w:t xml:space="preserve"> LMI</w:t>
      </w:r>
      <w:r w:rsidR="00491726" w:rsidRPr="00491726">
        <w:t xml:space="preserve">C_reset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8" w:name="__RefHeading__1193_1143705402"/>
      <w:bookmarkStart w:id="39" w:name="_Ref412725613"/>
      <w:bookmarkEnd w:id="38"/>
      <w:r w:rsidRPr="00504741">
        <w:rPr>
          <w:b w:val="0"/>
          <w:sz w:val="18"/>
        </w:rPr>
        <w:lastRenderedPageBreak/>
        <w:t>bit_t</w:t>
      </w:r>
      <w:r>
        <w:t xml:space="preserve"> LMI</w:t>
      </w:r>
      <w:r w:rsidR="00491726" w:rsidRPr="00491726">
        <w:t xml:space="preserve">C_startJoining </w:t>
      </w:r>
      <w:r w:rsidR="00491726" w:rsidRPr="00504741">
        <w:rPr>
          <w:b w:val="0"/>
          <w:sz w:val="18"/>
        </w:rPr>
        <w:t>()</w:t>
      </w:r>
      <w:bookmarkEnd w:id="39"/>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LMIC_tryRejoin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0" w:name="_Ref412725649"/>
      <w:r w:rsidRPr="00504741">
        <w:rPr>
          <w:b w:val="0"/>
          <w:sz w:val="18"/>
        </w:rPr>
        <w:t>void</w:t>
      </w:r>
      <w:r>
        <w:t xml:space="preserve"> LMIC_setSession </w:t>
      </w:r>
      <w:r w:rsidRPr="00504741">
        <w:rPr>
          <w:b w:val="0"/>
          <w:sz w:val="18"/>
        </w:rPr>
        <w:t xml:space="preserve">(u4_t </w:t>
      </w:r>
      <w:r w:rsidRPr="00504741">
        <w:rPr>
          <w:b w:val="0"/>
          <w:i/>
          <w:sz w:val="18"/>
        </w:rPr>
        <w:t>netid</w:t>
      </w:r>
      <w:r w:rsidRPr="00504741">
        <w:rPr>
          <w:b w:val="0"/>
          <w:sz w:val="18"/>
        </w:rPr>
        <w:t xml:space="preserve">, devaddr_t </w:t>
      </w:r>
      <w:r w:rsidRPr="00504741">
        <w:rPr>
          <w:b w:val="0"/>
          <w:i/>
          <w:sz w:val="18"/>
        </w:rPr>
        <w:t>devaddr</w:t>
      </w:r>
      <w:r w:rsidRPr="00504741">
        <w:rPr>
          <w:b w:val="0"/>
          <w:sz w:val="18"/>
        </w:rPr>
        <w:t xml:space="preserve">, u1_t* </w:t>
      </w:r>
      <w:r w:rsidRPr="00504741">
        <w:rPr>
          <w:b w:val="0"/>
          <w:i/>
          <w:sz w:val="18"/>
        </w:rPr>
        <w:t>nwkKey</w:t>
      </w:r>
      <w:r w:rsidRPr="00504741">
        <w:rPr>
          <w:b w:val="0"/>
          <w:sz w:val="18"/>
        </w:rPr>
        <w:t xml:space="preserve">, u1_t* </w:t>
      </w:r>
      <w:r w:rsidRPr="00504741">
        <w:rPr>
          <w:b w:val="0"/>
          <w:i/>
          <w:sz w:val="18"/>
        </w:rPr>
        <w:t>artKey</w:t>
      </w:r>
      <w:r w:rsidRPr="00504741">
        <w:rPr>
          <w:b w:val="0"/>
          <w:sz w:val="18"/>
        </w:rPr>
        <w:t>)</w:t>
      </w:r>
      <w:bookmarkEnd w:id="40"/>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r w:rsidR="002E1391" w:rsidRPr="002E1391">
        <w:rPr>
          <w:rFonts w:ascii="Consolas" w:hAnsi="Consolas"/>
        </w:rPr>
        <w:t>LMIC.seqnoUp</w:t>
      </w:r>
      <w:r w:rsidR="002E1391">
        <w:t xml:space="preserve"> and </w:t>
      </w:r>
      <w:r w:rsidR="002E1391" w:rsidRPr="002E1391">
        <w:rPr>
          <w:rFonts w:ascii="Consolas" w:hAnsi="Consolas"/>
        </w:rPr>
        <w:t>LMIC.seqnoDn</w:t>
      </w:r>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1" w:name="__RefHeading__1195_1143705402"/>
      <w:bookmarkEnd w:id="41"/>
      <w:r w:rsidRPr="00504741">
        <w:rPr>
          <w:b w:val="0"/>
          <w:sz w:val="18"/>
        </w:rPr>
        <w:t>bit_t</w:t>
      </w:r>
      <w:r w:rsidRPr="002D6605">
        <w:t xml:space="preserve"> LMIC_setupBand </w:t>
      </w:r>
      <w:r w:rsidRPr="00504741">
        <w:rPr>
          <w:b w:val="0"/>
          <w:sz w:val="18"/>
        </w:rPr>
        <w:t xml:space="preserve">(u1_t </w:t>
      </w:r>
      <w:r w:rsidRPr="00504741">
        <w:rPr>
          <w:b w:val="0"/>
          <w:i/>
          <w:sz w:val="18"/>
        </w:rPr>
        <w:t>bandidx</w:t>
      </w:r>
      <w:r w:rsidRPr="00504741">
        <w:rPr>
          <w:b w:val="0"/>
          <w:sz w:val="18"/>
        </w:rPr>
        <w:t xml:space="preserve">, s1_t txpow, u2_t </w:t>
      </w:r>
      <w:r w:rsidRPr="00504741">
        <w:rPr>
          <w:b w:val="0"/>
          <w:i/>
          <w:sz w:val="18"/>
        </w:rPr>
        <w:t>txcap</w:t>
      </w:r>
      <w:r w:rsidRPr="00504741">
        <w:rPr>
          <w:b w:val="0"/>
          <w:sz w:val="18"/>
        </w:rPr>
        <w:t>)</w:t>
      </w:r>
    </w:p>
    <w:p w14:paraId="5C3D1CC6" w14:textId="5E011D52" w:rsidR="002D6605" w:rsidRDefault="00244D58" w:rsidP="002D6605">
      <w:r>
        <w:t>Initialize a specific duty-cycle</w:t>
      </w:r>
      <w:r w:rsidR="002D6605">
        <w:t xml:space="preserve"> band with the specified transmit power and duty cycle (</w:t>
      </w:r>
      <w:r w:rsidR="002D6605" w:rsidRPr="002D6605">
        <w:rPr>
          <w:rFonts w:ascii="Consolas" w:hAnsi="Consolas"/>
        </w:rPr>
        <w:t>1/</w:t>
      </w:r>
      <w:r w:rsidR="002D6605" w:rsidRPr="003C6796">
        <w:rPr>
          <w:rFonts w:ascii="Consolas" w:hAnsi="Consolas"/>
          <w:i/>
        </w:rPr>
        <w:t>txcap</w:t>
      </w:r>
      <w:r w:rsidR="002D6605">
        <w:t>) properties.</w:t>
      </w:r>
      <w:r>
        <w:t xml:space="preserve"> Returns non-zero for success, zero for failure. Some regions don’t allow you to define duty cycle bands, and in that case this function will always return zero.</w:t>
      </w:r>
    </w:p>
    <w:p w14:paraId="6BCEB4B8" w14:textId="0F7641A3" w:rsidR="00244D58" w:rsidRDefault="00244D58" w:rsidP="002D6605"/>
    <w:p w14:paraId="46C0D511" w14:textId="19DBDBA8" w:rsidR="00244D58" w:rsidRPr="002D6605" w:rsidRDefault="00244D58" w:rsidP="002D6605">
      <w:r>
        <w:t xml:space="preserve">The argument </w:t>
      </w:r>
      <w:r w:rsidRPr="002965E5">
        <w:rPr>
          <w:rFonts w:ascii="Consolas" w:hAnsi="Consolas" w:cs="Consolas"/>
          <w:i/>
          <w:noProof/>
        </w:rPr>
        <w:t>bandidx</w:t>
      </w:r>
      <w:r>
        <w:t xml:space="preserve"> selects the band; it must be in the range 0 </w:t>
      </w:r>
      <w:r w:rsidR="002965E5">
        <w:rPr>
          <w:rFonts w:cs="Arial"/>
        </w:rPr>
        <w:t>≤</w:t>
      </w:r>
      <w:r w:rsidR="002965E5">
        <w:t xml:space="preserve"> </w:t>
      </w:r>
      <w:r w:rsidR="002965E5" w:rsidRPr="002965E5">
        <w:rPr>
          <w:rFonts w:ascii="Consolas" w:hAnsi="Consolas" w:cs="Consolas"/>
          <w:i/>
          <w:noProof/>
        </w:rPr>
        <w:t>bandidx</w:t>
      </w:r>
      <w:r w:rsidR="002965E5">
        <w:t xml:space="preserve"> &lt; </w:t>
      </w:r>
      <w:r w:rsidR="002965E5" w:rsidRPr="002965E5">
        <w:rPr>
          <w:rFonts w:ascii="Consolas" w:hAnsi="Consolas" w:cs="Consolas"/>
          <w:iCs/>
          <w:noProof/>
        </w:rPr>
        <w:t>MAX_BANDS</w:t>
      </w:r>
      <w:r w:rsidR="002965E5">
        <w:t xml:space="preserve">.  For EU-like regions, the following band names are defined: </w:t>
      </w:r>
      <w:r w:rsidR="002965E5" w:rsidRPr="002965E5">
        <w:rPr>
          <w:rFonts w:ascii="Consolas" w:hAnsi="Consolas" w:cs="Consolas"/>
          <w:iCs/>
          <w:noProof/>
        </w:rPr>
        <w:t>BAND_MILLI</w:t>
      </w:r>
      <w:r w:rsidR="002965E5">
        <w:t xml:space="preserve">, intended to be used for channels with a duty cycle of 0.1%; </w:t>
      </w:r>
      <w:r w:rsidR="002965E5" w:rsidRPr="002965E5">
        <w:rPr>
          <w:rFonts w:ascii="Consolas" w:hAnsi="Consolas" w:cs="Consolas"/>
          <w:iCs/>
          <w:noProof/>
        </w:rPr>
        <w:t>BAND_CENTI</w:t>
      </w:r>
      <w:r w:rsidR="002965E5">
        <w:t xml:space="preserve">, intended to be used by channels with a duty cycle of 1%; and </w:t>
      </w:r>
      <w:r w:rsidR="002965E5" w:rsidRPr="002965E5">
        <w:rPr>
          <w:rFonts w:ascii="Consolas" w:hAnsi="Consolas" w:cs="Consolas"/>
          <w:iCs/>
          <w:noProof/>
        </w:rPr>
        <w:t>BAND_DECI</w:t>
      </w:r>
      <w:r w:rsidR="002965E5">
        <w:t xml:space="preserve">, intended to be used by channels with a duty cycle of 10%.  A fourth band, </w:t>
      </w:r>
      <w:r w:rsidR="002965E5" w:rsidRPr="002965E5">
        <w:rPr>
          <w:rFonts w:ascii="Consolas" w:hAnsi="Consolas" w:cs="Consolas"/>
          <w:iCs/>
          <w:noProof/>
        </w:rPr>
        <w:t>BAND_AUX</w:t>
      </w:r>
      <w:r w:rsidR="002965E5">
        <w:t>, is available for use by custom code.</w:t>
      </w:r>
    </w:p>
    <w:p w14:paraId="4DE76B69" w14:textId="6613C977" w:rsidR="002D6605" w:rsidRDefault="002D6605" w:rsidP="00483616">
      <w:pPr>
        <w:pStyle w:val="StyleHeading3Consolas10pt"/>
      </w:pPr>
      <w:r w:rsidRPr="00504741">
        <w:rPr>
          <w:b w:val="0"/>
          <w:sz w:val="18"/>
        </w:rPr>
        <w:t>bit_t</w:t>
      </w:r>
      <w:r w:rsidRPr="002D6605">
        <w:t xml:space="preserve"> LMIC_setupChannel </w:t>
      </w:r>
      <w:r w:rsidRPr="00504741">
        <w:rPr>
          <w:b w:val="0"/>
          <w:sz w:val="18"/>
        </w:rPr>
        <w:t xml:space="preserve">(u1_t </w:t>
      </w:r>
      <w:r w:rsidRPr="00504741">
        <w:rPr>
          <w:b w:val="0"/>
          <w:i/>
          <w:sz w:val="18"/>
        </w:rPr>
        <w:t>channel</w:t>
      </w:r>
      <w:r w:rsidRPr="00504741">
        <w:rPr>
          <w:b w:val="0"/>
          <w:sz w:val="18"/>
        </w:rPr>
        <w:t xml:space="preserve">, u4_t </w:t>
      </w:r>
      <w:r w:rsidRPr="00504741">
        <w:rPr>
          <w:b w:val="0"/>
          <w:i/>
          <w:sz w:val="18"/>
        </w:rPr>
        <w:t>freq</w:t>
      </w:r>
      <w:r w:rsidRPr="00504741">
        <w:rPr>
          <w:b w:val="0"/>
          <w:sz w:val="18"/>
        </w:rPr>
        <w:t xml:space="preserve">, u2_t </w:t>
      </w:r>
      <w:r w:rsidRPr="00504741">
        <w:rPr>
          <w:b w:val="0"/>
          <w:i/>
          <w:sz w:val="18"/>
        </w:rPr>
        <w:t>drmap</w:t>
      </w:r>
      <w:r w:rsidRPr="00504741">
        <w:rPr>
          <w:b w:val="0"/>
          <w:sz w:val="18"/>
        </w:rPr>
        <w:t xml:space="preserve">, s1_t </w:t>
      </w:r>
      <w:r w:rsidRPr="00504741">
        <w:rPr>
          <w:b w:val="0"/>
          <w:i/>
          <w:sz w:val="18"/>
        </w:rPr>
        <w:t>band</w:t>
      </w:r>
      <w:r w:rsidRPr="00504741">
        <w:rPr>
          <w:b w:val="0"/>
          <w:sz w:val="18"/>
        </w:rPr>
        <w:t>)</w:t>
      </w:r>
    </w:p>
    <w:p w14:paraId="0ACF37AF" w14:textId="0052BED2" w:rsidR="002D6605" w:rsidRDefault="002D6605" w:rsidP="002D6605">
      <w:r>
        <w:t xml:space="preserve">Create </w:t>
      </w:r>
      <w:r w:rsidR="00A37C64">
        <w:t xml:space="preserve">a </w:t>
      </w:r>
      <w:r>
        <w:t>new channel</w:t>
      </w:r>
      <w:r w:rsidR="00A37C64">
        <w:t xml:space="preserve">, or modify an existing channel.  If </w:t>
      </w:r>
      <w:r w:rsidR="00A37C64" w:rsidRPr="00060A88">
        <w:rPr>
          <w:rFonts w:ascii="Consolas" w:hAnsi="Consolas" w:cs="Consolas"/>
          <w:i/>
          <w:noProof/>
        </w:rPr>
        <w:t>freq</w:t>
      </w:r>
      <w:r w:rsidR="00A37C64">
        <w:t xml:space="preserve"> is non-zero, the channel is enabled; otherwise it’s disabled. </w:t>
      </w:r>
      <w:r w:rsidR="00060A88">
        <w:t xml:space="preserve">The argument </w:t>
      </w:r>
      <w:r w:rsidR="00060A88" w:rsidRPr="00060A88">
        <w:rPr>
          <w:rFonts w:ascii="Consolas" w:hAnsi="Consolas" w:cs="Consolas"/>
          <w:i/>
          <w:noProof/>
        </w:rPr>
        <w:t>d</w:t>
      </w:r>
      <w:r w:rsidR="00A37C64" w:rsidRPr="00060A88">
        <w:rPr>
          <w:rFonts w:ascii="Consolas" w:hAnsi="Consolas" w:cs="Consolas"/>
          <w:i/>
          <w:noProof/>
        </w:rPr>
        <w:t>rmap</w:t>
      </w:r>
      <w:r w:rsidR="00A37C64">
        <w:t xml:space="preserve"> is a bitmap indicating which data rates (0 through 15) are enabled for this channel. Band, if in the range 0..3, assigns the channel to the specified </w:t>
      </w:r>
      <w:r w:rsidR="00244D58">
        <w:t xml:space="preserve">duty-cycle band – the meaning of this is region-specific. If set to -1, then the appropriate duty-cycle band is selected based on the value of </w:t>
      </w:r>
      <w:r w:rsidR="00244D58" w:rsidRPr="00244D58">
        <w:rPr>
          <w:rFonts w:ascii="Consolas" w:hAnsi="Consolas" w:cs="Consolas"/>
          <w:i/>
          <w:noProof/>
        </w:rPr>
        <w:t>freq</w:t>
      </w:r>
      <w:r w:rsidR="00244D58">
        <w:t>.</w:t>
      </w:r>
    </w:p>
    <w:p w14:paraId="016F22EF" w14:textId="6CA666E1" w:rsidR="00244D58" w:rsidRDefault="00244D58" w:rsidP="002D6605"/>
    <w:p w14:paraId="46C5B83B" w14:textId="01B0CC6B" w:rsidR="00244D58" w:rsidRDefault="00244D58" w:rsidP="002D6605">
      <w:r>
        <w:t>The result is non-zero if the channel was successfully set up; zero otherwise.</w:t>
      </w:r>
    </w:p>
    <w:p w14:paraId="769ED3B3" w14:textId="05ADA67F" w:rsidR="00244D58" w:rsidRDefault="00244D58" w:rsidP="002D6605"/>
    <w:p w14:paraId="71D91599" w14:textId="24D1C830" w:rsidR="00244D58" w:rsidRDefault="00244D58" w:rsidP="002D6605">
      <w:r>
        <w:t>For any region, there are some channels that cannot be modified (the “default channels”).  You can’t disable or change these, but it’s not an error to try to set a default channel to its default value.</w:t>
      </w:r>
    </w:p>
    <w:p w14:paraId="1EF9A784" w14:textId="37B54E62" w:rsidR="00244D58" w:rsidRDefault="00244D58" w:rsidP="002D6605"/>
    <w:p w14:paraId="418CCD29" w14:textId="02767A5F" w:rsidR="00244D58" w:rsidRPr="002D6605" w:rsidRDefault="00244D58" w:rsidP="002D6605">
      <w:r>
        <w:t>Some regions (such as US915 or AU915) do not allow any channels to be set up.</w:t>
      </w:r>
    </w:p>
    <w:p w14:paraId="4A97F1A4" w14:textId="3EA37F9A" w:rsidR="002D6605" w:rsidRDefault="002D6605" w:rsidP="00483616">
      <w:pPr>
        <w:pStyle w:val="StyleHeading3Consolas10pt"/>
      </w:pPr>
      <w:r w:rsidRPr="003C6796">
        <w:rPr>
          <w:b w:val="0"/>
          <w:sz w:val="18"/>
        </w:rPr>
        <w:t>void</w:t>
      </w:r>
      <w:r w:rsidRPr="002D6605">
        <w:t xml:space="preserve"> LMIC_disableChannel </w:t>
      </w:r>
      <w:r w:rsidRPr="003C6796">
        <w:rPr>
          <w:b w:val="0"/>
          <w:sz w:val="18"/>
        </w:rPr>
        <w:t xml:space="preserve">(u1_t </w:t>
      </w:r>
      <w:r w:rsidRPr="003C6796">
        <w:rPr>
          <w:b w:val="0"/>
          <w:i/>
          <w:sz w:val="18"/>
        </w:rPr>
        <w:t>channel</w:t>
      </w:r>
      <w:r w:rsidRPr="003C6796">
        <w:rPr>
          <w:b w:val="0"/>
          <w:sz w:val="18"/>
        </w:rPr>
        <w:t>)</w:t>
      </w:r>
    </w:p>
    <w:p w14:paraId="7FEB52BB" w14:textId="1DC1BDB4" w:rsidR="002D6605" w:rsidRPr="002D6605" w:rsidRDefault="002D6605" w:rsidP="002D6605">
      <w:r>
        <w:t>Disable specified channel.</w:t>
      </w:r>
    </w:p>
    <w:p w14:paraId="05D6CE91" w14:textId="21631AAD" w:rsidR="00491726" w:rsidRPr="00491726" w:rsidRDefault="003A0E98" w:rsidP="00483616">
      <w:pPr>
        <w:pStyle w:val="StyleHeading3Consolas10pt"/>
      </w:pPr>
      <w:r w:rsidRPr="003C6796">
        <w:rPr>
          <w:b w:val="0"/>
          <w:sz w:val="18"/>
        </w:rPr>
        <w:t>void</w:t>
      </w:r>
      <w:r>
        <w:t xml:space="preserve"> LMI</w:t>
      </w:r>
      <w:r w:rsidR="00491726" w:rsidRPr="00491726">
        <w:t xml:space="preserve">C_setAdrMode </w:t>
      </w:r>
      <w:r w:rsidR="00491726" w:rsidRPr="003C6796">
        <w:rPr>
          <w:b w:val="0"/>
          <w:sz w:val="18"/>
        </w:rPr>
        <w:t xml:space="preserve">(bit_t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lastRenderedPageBreak/>
        <w:t>void</w:t>
      </w:r>
      <w:r w:rsidRPr="00B2406D">
        <w:t xml:space="preserve"> LMIC_setLinkCheckMode </w:t>
      </w:r>
      <w:r w:rsidRPr="003C6796">
        <w:rPr>
          <w:b w:val="0"/>
          <w:sz w:val="18"/>
        </w:rPr>
        <w:t xml:space="preserve">(bit_t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2" w:name="__RefHeading__1197_1143705402"/>
      <w:bookmarkEnd w:id="42"/>
      <w:r w:rsidRPr="003C6796">
        <w:rPr>
          <w:b w:val="0"/>
          <w:sz w:val="18"/>
        </w:rPr>
        <w:t>void</w:t>
      </w:r>
      <w:r>
        <w:t xml:space="preserve"> LMI</w:t>
      </w:r>
      <w:r w:rsidR="00491726" w:rsidRPr="00491726">
        <w:t>C_setDrTx</w:t>
      </w:r>
      <w:r w:rsidR="00255CD8">
        <w:t>p</w:t>
      </w:r>
      <w:r w:rsidR="00491726" w:rsidRPr="00491726">
        <w:t xml:space="preserve">ow </w:t>
      </w:r>
      <w:r w:rsidR="00491726" w:rsidRPr="003C6796">
        <w:rPr>
          <w:b w:val="0"/>
          <w:sz w:val="18"/>
        </w:rPr>
        <w:t xml:space="preserve">(dr_t </w:t>
      </w:r>
      <w:r w:rsidR="00491726" w:rsidRPr="003C6796">
        <w:rPr>
          <w:b w:val="0"/>
          <w:i/>
          <w:sz w:val="18"/>
        </w:rPr>
        <w:t>dr</w:t>
      </w:r>
      <w:r w:rsidR="00491726" w:rsidRPr="003C6796">
        <w:rPr>
          <w:b w:val="0"/>
          <w:sz w:val="18"/>
        </w:rPr>
        <w:t xml:space="preserve">, s1_t </w:t>
      </w:r>
      <w:r w:rsidR="00491726" w:rsidRPr="003C6796">
        <w:rPr>
          <w:b w:val="0"/>
          <w:i/>
          <w:sz w:val="18"/>
        </w:rPr>
        <w:t>txpow</w:t>
      </w:r>
      <w:r w:rsidR="00491726" w:rsidRPr="003C6796">
        <w:rPr>
          <w:b w:val="0"/>
          <w:sz w:val="18"/>
        </w:rPr>
        <w:t>)</w:t>
      </w:r>
    </w:p>
    <w:p w14:paraId="19C57668" w14:textId="77777777" w:rsidR="00491726" w:rsidRDefault="00BE0048" w:rsidP="00491726">
      <w:r>
        <w:t>S</w:t>
      </w:r>
      <w:r w:rsidR="00491726">
        <w:t xml:space="preserve">et </w:t>
      </w:r>
      <w:r>
        <w:t>data rate and transmit power. Should only be used if data rate adaptation is disabled.</w:t>
      </w:r>
    </w:p>
    <w:p w14:paraId="475C3771" w14:textId="6A38C053" w:rsidR="00491726" w:rsidRDefault="003A0E98" w:rsidP="008A120E">
      <w:pPr>
        <w:pStyle w:val="StyleHeading3Consolas10pt"/>
        <w:outlineLvl w:val="4"/>
      </w:pPr>
      <w:bookmarkStart w:id="43" w:name="__RefHeading__1199_1143705402"/>
      <w:bookmarkStart w:id="44" w:name="_Ref396144257"/>
      <w:bookmarkEnd w:id="43"/>
      <w:r w:rsidRPr="003C6796">
        <w:rPr>
          <w:b w:val="0"/>
          <w:sz w:val="18"/>
        </w:rPr>
        <w:t>void</w:t>
      </w:r>
      <w:r>
        <w:t xml:space="preserve"> LMI</w:t>
      </w:r>
      <w:r w:rsidR="00491726" w:rsidRPr="00491726">
        <w:t xml:space="preserve">C_setTxData </w:t>
      </w:r>
      <w:r w:rsidR="00491726" w:rsidRPr="003C6796">
        <w:rPr>
          <w:b w:val="0"/>
          <w:sz w:val="18"/>
        </w:rPr>
        <w:t>()</w:t>
      </w:r>
      <w:bookmarkEnd w:id="44"/>
    </w:p>
    <w:p w14:paraId="37C7C4B7" w14:textId="3FC24669" w:rsidR="00BE0048" w:rsidRDefault="00BE0048" w:rsidP="001A243A">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r w:rsidR="00F41BCD" w:rsidRPr="00962CDC">
        <w:rPr>
          <w:rFonts w:ascii="Consolas" w:hAnsi="Consolas"/>
        </w:rPr>
        <w:t>pendTxData</w:t>
      </w:r>
      <w:r w:rsidR="00F41BCD">
        <w:t>,</w:t>
      </w:r>
      <w:r w:rsidR="00F41BCD" w:rsidRPr="00ED47BD">
        <w:t xml:space="preserve"> </w:t>
      </w:r>
      <w:r w:rsidR="00F41BCD" w:rsidRPr="00962CDC">
        <w:rPr>
          <w:rFonts w:ascii="Consolas" w:hAnsi="Consolas"/>
        </w:rPr>
        <w:t>pendTxLen</w:t>
      </w:r>
      <w:r w:rsidR="00F41BCD">
        <w:t>,</w:t>
      </w:r>
      <w:r w:rsidR="00F41BCD" w:rsidRPr="001A243A">
        <w:t xml:space="preserve"> </w:t>
      </w:r>
      <w:r w:rsidR="00F41BCD" w:rsidRPr="00962CDC">
        <w:rPr>
          <w:rFonts w:ascii="Consolas" w:hAnsi="Consolas"/>
        </w:rPr>
        <w:t>pendTxPort</w:t>
      </w:r>
      <w:r w:rsidR="00F41BCD">
        <w:t xml:space="preserve"> </w:t>
      </w:r>
      <w:r w:rsidR="00F41BCD">
        <w:rPr>
          <w:rFonts w:cs="Arial"/>
        </w:rPr>
        <w:t>and</w:t>
      </w:r>
      <w:r w:rsidR="00F41BCD" w:rsidRPr="001A243A">
        <w:t xml:space="preserve"> </w:t>
      </w:r>
      <w:r w:rsidR="00F41BCD" w:rsidRPr="00962CDC">
        <w:rPr>
          <w:rFonts w:ascii="Consolas" w:hAnsi="Consolas"/>
        </w:rPr>
        <w:t>pendTxConf</w:t>
      </w:r>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r w:rsidR="003A0E98" w:rsidRPr="00962CDC">
        <w:rPr>
          <w:rFonts w:ascii="Consolas" w:hAnsi="Consolas" w:cs="Consolas"/>
        </w:rPr>
        <w:t>LMI</w:t>
      </w:r>
      <w:r w:rsidR="00FA4BEA" w:rsidRPr="00962CDC">
        <w:rPr>
          <w:rFonts w:ascii="Consolas" w:hAnsi="Consolas" w:cs="Consolas"/>
        </w:rPr>
        <w:t>C.pendTxLen</w:t>
      </w:r>
      <w:r w:rsidR="00FA4BEA">
        <w:rPr>
          <w:rFonts w:cs="Consolas"/>
        </w:rPr>
        <w:t xml:space="preserve"> </w:t>
      </w:r>
      <w:r w:rsidR="00FA4BEA" w:rsidRPr="001A243A">
        <w:rPr>
          <w:rFonts w:cs="Arial"/>
        </w:rPr>
        <w:t>from the array</w:t>
      </w:r>
      <w:r w:rsidR="00FA4BEA">
        <w:t xml:space="preserve"> </w:t>
      </w:r>
      <w:r w:rsidR="003A0E98" w:rsidRPr="00962CDC">
        <w:rPr>
          <w:rFonts w:ascii="Consolas" w:hAnsi="Consolas" w:cs="Consolas"/>
        </w:rPr>
        <w:t>LMI</w:t>
      </w:r>
      <w:r w:rsidRPr="00962CDC">
        <w:rPr>
          <w:rFonts w:ascii="Consolas" w:hAnsi="Consolas" w:cs="Consolas"/>
        </w:rPr>
        <w:t>C.pendTxData[]</w:t>
      </w:r>
      <w:r w:rsidR="00FA4BEA">
        <w:rPr>
          <w:rFonts w:cs="Consolas"/>
        </w:rPr>
        <w:t xml:space="preserve"> </w:t>
      </w:r>
      <w:r w:rsidR="00FA4BEA" w:rsidRPr="001A243A">
        <w:rPr>
          <w:rFonts w:cs="Arial"/>
        </w:rPr>
        <w:t>will be sent to port</w:t>
      </w:r>
      <w:r w:rsidR="00FA4BEA">
        <w:t xml:space="preserve"> </w:t>
      </w:r>
      <w:r w:rsidR="007C4962" w:rsidRPr="00962CDC">
        <w:rPr>
          <w:rFonts w:ascii="Consolas" w:hAnsi="Consolas" w:cs="Consolas"/>
        </w:rPr>
        <w:t>LMI</w:t>
      </w:r>
      <w:r w:rsidR="00FA4BEA" w:rsidRPr="00962CDC">
        <w:rPr>
          <w:rFonts w:ascii="Consolas" w:hAnsi="Consolas" w:cs="Consolas"/>
        </w:rPr>
        <w:t>C.pendTxPort</w:t>
      </w:r>
      <w:r w:rsidR="00FA4BEA">
        <w:t xml:space="preserve">. </w:t>
      </w:r>
      <w:r w:rsidR="00FA4BEA" w:rsidRPr="001A243A">
        <w:rPr>
          <w:rFonts w:cs="Arial"/>
        </w:rPr>
        <w:t xml:space="preserve">If </w:t>
      </w:r>
      <w:r w:rsidR="003A0E98" w:rsidRPr="00962CDC">
        <w:rPr>
          <w:rFonts w:ascii="Consolas" w:hAnsi="Consolas" w:cs="Consolas"/>
        </w:rPr>
        <w:t>LMI</w:t>
      </w:r>
      <w:r w:rsidR="00FA4BEA" w:rsidRPr="00962CDC">
        <w:rPr>
          <w:rFonts w:ascii="Consolas" w:hAnsi="Consolas" w:cs="Consolas"/>
        </w:rPr>
        <w:t>C.pendTxConf</w:t>
      </w:r>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1B140389" w14:textId="5AE68AD0" w:rsidR="00CB5BA7" w:rsidRDefault="00CB5BA7" w:rsidP="001A243A"/>
    <w:p w14:paraId="59683470" w14:textId="45DE3815" w:rsidR="00CB5BA7" w:rsidRDefault="00C5752D" w:rsidP="001A243A">
      <w:r>
        <w:t>I</w:t>
      </w:r>
      <w:r w:rsidR="00CB5BA7">
        <w:t>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w:t>
      </w:r>
      <w:r>
        <w:t xml:space="preserve"> of a given size, due to regional plan restrictions and current network operating requirements (as provided by downlinks). Prior to V3.2, the LMIC would transmit anyway; as of V3.2, it will report an error. Thus,</w:t>
      </w:r>
      <w:r w:rsidR="00CB5BA7">
        <w:t xml:space="preserve"> applications may need to be modified.</w:t>
      </w:r>
    </w:p>
    <w:p w14:paraId="69770EC7" w14:textId="0DD0B8C2" w:rsidR="00E21A97" w:rsidRDefault="00E21A97" w:rsidP="001A243A"/>
    <w:p w14:paraId="1B4C9E41" w14:textId="39E0196B" w:rsidR="00E21A97" w:rsidRDefault="00E21A97" w:rsidP="001A243A">
      <w:r>
        <w:t xml:space="preserve">Because of the numerous post-conditions that must be checked after calling </w:t>
      </w:r>
      <w:r w:rsidRPr="00E21A97">
        <w:rPr>
          <w:rFonts w:ascii="Consolas" w:eastAsia="Times New Roman" w:hAnsi="Consolas" w:cs="Times New Roman"/>
          <w:b/>
          <w:bCs/>
          <w:color w:val="365F91"/>
          <w:szCs w:val="26"/>
        </w:rPr>
        <w:t>LMIC_setTxData</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w:t>
      </w:r>
      <w:r>
        <w:t xml:space="preserve"> instead.</w:t>
      </w:r>
    </w:p>
    <w:p w14:paraId="0C34DE6A" w14:textId="25B0F6C5" w:rsidR="00F70B4F" w:rsidRDefault="00F70B4F" w:rsidP="00F70B4F">
      <w:pPr>
        <w:pStyle w:val="StyleHeading3Consolas10pt"/>
      </w:pPr>
      <w:r w:rsidRPr="003C6796">
        <w:rPr>
          <w:b w:val="0"/>
          <w:sz w:val="18"/>
        </w:rPr>
        <w:t>void</w:t>
      </w:r>
      <w:r>
        <w:t xml:space="preserve"> LMI</w:t>
      </w:r>
      <w:r w:rsidRPr="00491726">
        <w:t>C_setTxData</w:t>
      </w:r>
      <w:r>
        <w:t>_strict</w:t>
      </w:r>
      <w:r w:rsidRPr="00491726">
        <w:t xml:space="preserve"> </w:t>
      </w:r>
      <w:r w:rsidRPr="003C6796">
        <w:rPr>
          <w:b w:val="0"/>
          <w:sz w:val="18"/>
        </w:rPr>
        <w:t>()</w:t>
      </w:r>
    </w:p>
    <w:p w14:paraId="634536D0" w14:textId="5E166C03" w:rsidR="00F70B4F" w:rsidRDefault="00F70B4F" w:rsidP="00F70B4F">
      <w:r>
        <w:t xml:space="preserve">Prepare </w:t>
      </w:r>
      <w:r w:rsidRPr="001A243A">
        <w:rPr>
          <w:rFonts w:cs="Arial"/>
        </w:rPr>
        <w:t xml:space="preserve">upstream data transmission at the next possible time. </w:t>
      </w:r>
      <w:r w:rsidR="00060A88">
        <w:rPr>
          <w:rFonts w:cs="Arial"/>
        </w:rPr>
        <w:t>The caller must first initialize</w:t>
      </w:r>
      <w:r>
        <w:t xml:space="preserve"> </w:t>
      </w:r>
      <w:r w:rsidR="00060A88">
        <w:rPr>
          <w:rFonts w:ascii="Consolas" w:hAnsi="Consolas"/>
        </w:rPr>
        <w:t>LMIC.p</w:t>
      </w:r>
      <w:r w:rsidRPr="00962CDC">
        <w:rPr>
          <w:rFonts w:ascii="Consolas" w:hAnsi="Consolas"/>
        </w:rPr>
        <w:t>endTxData</w:t>
      </w:r>
      <w:r w:rsidR="00060A88">
        <w:rPr>
          <w:rFonts w:ascii="Consolas" w:hAnsi="Consolas"/>
        </w:rPr>
        <w:t>[]</w:t>
      </w:r>
      <w:r>
        <w:t>,</w:t>
      </w:r>
      <w:r w:rsidRPr="00ED47BD">
        <w:t xml:space="preserve"> </w:t>
      </w:r>
      <w:r w:rsidR="00060A88">
        <w:rPr>
          <w:rFonts w:ascii="Consolas" w:hAnsi="Consolas"/>
        </w:rPr>
        <w:t>LMIC.p</w:t>
      </w:r>
      <w:r w:rsidRPr="00962CDC">
        <w:rPr>
          <w:rFonts w:ascii="Consolas" w:hAnsi="Consolas"/>
        </w:rPr>
        <w:t>endTxLen</w:t>
      </w:r>
      <w:r>
        <w:t>,</w:t>
      </w:r>
      <w:r w:rsidRPr="001A243A">
        <w:t xml:space="preserve"> </w:t>
      </w:r>
      <w:r w:rsidR="00060A88">
        <w:rPr>
          <w:rFonts w:ascii="Consolas" w:hAnsi="Consolas"/>
        </w:rPr>
        <w:t>LMIC.p</w:t>
      </w:r>
      <w:r w:rsidRPr="00962CDC">
        <w:rPr>
          <w:rFonts w:ascii="Consolas" w:hAnsi="Consolas"/>
        </w:rPr>
        <w:t>endTxPort</w:t>
      </w:r>
      <w:r>
        <w:t xml:space="preserve"> </w:t>
      </w:r>
      <w:r>
        <w:rPr>
          <w:rFonts w:cs="Arial"/>
        </w:rPr>
        <w:t>and</w:t>
      </w:r>
      <w:r w:rsidRPr="001A243A">
        <w:t xml:space="preserve"> </w:t>
      </w:r>
      <w:r w:rsidR="00060A88">
        <w:rPr>
          <w:rFonts w:ascii="Consolas" w:hAnsi="Consolas"/>
        </w:rPr>
        <w:t>LMIC.p</w:t>
      </w:r>
      <w:r w:rsidRPr="00962CDC">
        <w:rPr>
          <w:rFonts w:ascii="Consolas" w:hAnsi="Consolas"/>
        </w:rPr>
        <w:t>endTxConf</w:t>
      </w:r>
      <w:r w:rsidR="00060A88">
        <w:rPr>
          <w:rFonts w:ascii="Consolas" w:hAnsi="Consolas"/>
        </w:rPr>
        <w:t>.</w:t>
      </w:r>
      <w:r>
        <w:t xml:space="preserve"> </w:t>
      </w:r>
      <w:r w:rsidRPr="001A243A">
        <w:rPr>
          <w:rFonts w:cs="Arial"/>
        </w:rPr>
        <w:t>Data of length</w:t>
      </w:r>
      <w:r>
        <w:t xml:space="preserve"> </w:t>
      </w:r>
      <w:r w:rsidRPr="00962CDC">
        <w:rPr>
          <w:rFonts w:ascii="Consolas" w:hAnsi="Consolas" w:cs="Consolas"/>
        </w:rPr>
        <w:t>LMIC.pendTxLen</w:t>
      </w:r>
      <w:r>
        <w:rPr>
          <w:rFonts w:cs="Consolas"/>
        </w:rPr>
        <w:t xml:space="preserve"> </w:t>
      </w:r>
      <w:r w:rsidRPr="001A243A">
        <w:rPr>
          <w:rFonts w:cs="Arial"/>
        </w:rPr>
        <w:t>from the array</w:t>
      </w:r>
      <w:r>
        <w:t xml:space="preserve"> </w:t>
      </w:r>
      <w:r w:rsidRPr="00962CDC">
        <w:rPr>
          <w:rFonts w:ascii="Consolas" w:hAnsi="Consolas" w:cs="Consolas"/>
        </w:rPr>
        <w:t>LMIC.pendTxData[]</w:t>
      </w:r>
      <w:r>
        <w:rPr>
          <w:rFonts w:cs="Consolas"/>
        </w:rPr>
        <w:t xml:space="preserve"> </w:t>
      </w:r>
      <w:r w:rsidRPr="001A243A">
        <w:rPr>
          <w:rFonts w:cs="Arial"/>
        </w:rPr>
        <w:t>will be sent to port</w:t>
      </w:r>
      <w:r>
        <w:t xml:space="preserve"> </w:t>
      </w:r>
      <w:r w:rsidRPr="00962CDC">
        <w:rPr>
          <w:rFonts w:ascii="Consolas" w:hAnsi="Consolas" w:cs="Consolas"/>
        </w:rPr>
        <w:t>LMIC.pendTxPort</w:t>
      </w:r>
      <w:r>
        <w:t xml:space="preserve">. </w:t>
      </w:r>
      <w:r w:rsidRPr="001A243A">
        <w:rPr>
          <w:rFonts w:cs="Arial"/>
        </w:rPr>
        <w:t xml:space="preserve">If </w:t>
      </w:r>
      <w:r w:rsidRPr="00962CDC">
        <w:rPr>
          <w:rFonts w:ascii="Consolas" w:hAnsi="Consolas" w:cs="Consolas"/>
        </w:rPr>
        <w:t>LMIC.pendTxConf</w:t>
      </w:r>
      <w:r>
        <w:rPr>
          <w:rFonts w:cs="Consolas"/>
        </w:rPr>
        <w:t xml:space="preserve"> </w:t>
      </w:r>
      <w:r w:rsidRPr="001A243A">
        <w:rPr>
          <w:rFonts w:cs="Arial"/>
        </w:rPr>
        <w:t xml:space="preserve">is true, confirmation by the </w:t>
      </w:r>
      <w:r w:rsidR="00060A88">
        <w:rPr>
          <w:rFonts w:cs="Arial"/>
        </w:rPr>
        <w:t xml:space="preserve">network </w:t>
      </w:r>
      <w:r w:rsidRPr="001A243A">
        <w:rPr>
          <w:rFonts w:cs="Arial"/>
        </w:rPr>
        <w:t>server will be requested.</w:t>
      </w:r>
      <w:r>
        <w:rPr>
          <w:rFonts w:cs="Arial"/>
        </w:rPr>
        <w:t xml:space="preserve"> </w:t>
      </w:r>
      <w:r>
        <w:t xml:space="preserve">The event </w:t>
      </w:r>
      <w:r w:rsidRPr="00D14CD2">
        <w:rPr>
          <w:rFonts w:ascii="Consolas" w:hAnsi="Consolas"/>
        </w:rPr>
        <w:t>EV_</w:t>
      </w:r>
      <w:r>
        <w:rPr>
          <w:rFonts w:ascii="Consolas" w:hAnsi="Consolas"/>
        </w:rPr>
        <w:t>TXCOMPLETE</w:t>
      </w:r>
      <w:r>
        <w:t xml:space="preserve"> will be generated when the transaction is complete, i.e. after the data has been sent and eventual down data or a requested acknowledgement has been received.</w:t>
      </w:r>
    </w:p>
    <w:p w14:paraId="1D3AA687" w14:textId="1CBFBFE1" w:rsidR="00C5752D" w:rsidRDefault="00C5752D" w:rsidP="00F70B4F"/>
    <w:p w14:paraId="0330CC92" w14:textId="1577918F" w:rsidR="00C5752D" w:rsidRPr="00C5752D" w:rsidRDefault="00C5752D" w:rsidP="00F70B4F">
      <w:r>
        <w:t xml:space="preserve">Unlike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w:t>
      </w:r>
      <w:r>
        <w:t xml:space="preserve">, this API will not try to adjust data rate if the message is too long for the current data rate. See </w:t>
      </w:r>
      <w:r w:rsidR="008A120E">
        <w:fldChar w:fldCharType="begin"/>
      </w:r>
      <w:r w:rsidR="008A120E">
        <w:instrText xml:space="preserve"> REF _Ref396144257 \r \h </w:instrText>
      </w:r>
      <w:r w:rsidR="008A120E">
        <w:fldChar w:fldCharType="separate"/>
      </w:r>
      <w:r w:rsidR="00BF1ED7">
        <w:t>2.5.11</w:t>
      </w:r>
      <w:r w:rsidR="008A120E">
        <w:fldChar w:fldCharType="end"/>
      </w:r>
      <w:r w:rsidR="008A120E">
        <w:t xml:space="preserve"> for a complete discussion.</w:t>
      </w:r>
    </w:p>
    <w:p w14:paraId="7154AD24" w14:textId="77777777" w:rsidR="00F70B4F" w:rsidRDefault="00F70B4F" w:rsidP="00F70B4F"/>
    <w:p w14:paraId="58832747" w14:textId="545E4647" w:rsidR="00F70B4F" w:rsidRDefault="00F70B4F" w:rsidP="00F70B4F">
      <w:r>
        <w:t>This API is preferred for new applications, for two reasons. First, automatically increasing data rates is arguably not compliant. Second, it isn’t always possible. It’s better for applications to be designed to control operation in the face of slow data rates themselves.</w:t>
      </w:r>
    </w:p>
    <w:p w14:paraId="3A86A988" w14:textId="77777777" w:rsidR="00F70B4F" w:rsidRDefault="00F70B4F" w:rsidP="00F70B4F"/>
    <w:p w14:paraId="653BEB45" w14:textId="75B26E50" w:rsidR="00F70B4F" w:rsidRPr="00E21A97" w:rsidRDefault="00F70B4F" w:rsidP="001A243A">
      <w:r>
        <w:t xml:space="preserve">Because of the numerous post-conditions that must be checked after calling </w:t>
      </w:r>
      <w:r w:rsidRPr="00E21A97">
        <w:rPr>
          <w:rFonts w:ascii="Consolas" w:eastAsia="Times New Roman" w:hAnsi="Consolas" w:cs="Times New Roman"/>
          <w:b/>
          <w:bCs/>
          <w:color w:val="365F91"/>
          <w:szCs w:val="26"/>
        </w:rPr>
        <w:t>LMIC_setTxData</w:t>
      </w:r>
      <w:r w:rsidR="00740F2E">
        <w:rPr>
          <w:rFonts w:ascii="Consolas" w:eastAsia="Times New Roman" w:hAnsi="Consolas" w:cs="Times New Roman"/>
          <w:b/>
          <w:bCs/>
          <w:color w:val="365F91"/>
          <w:szCs w:val="26"/>
        </w:rPr>
        <w:t>_strict()</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2_strict()</w:t>
      </w:r>
      <w:r>
        <w:t xml:space="preserve"> </w:t>
      </w:r>
      <w:r w:rsidR="00740F2E">
        <w:t xml:space="preserve">or </w:t>
      </w:r>
      <w:r w:rsidR="00740F2E" w:rsidRPr="00740F2E">
        <w:rPr>
          <w:rFonts w:ascii="Consolas" w:eastAsia="Times New Roman" w:hAnsi="Consolas" w:cs="Times New Roman"/>
          <w:b/>
          <w:bCs/>
          <w:color w:val="365F91"/>
          <w:szCs w:val="26"/>
        </w:rPr>
        <w:t>LMIC_sendWithCallback_strict()</w:t>
      </w:r>
      <w:r w:rsidR="00740F2E">
        <w:t xml:space="preserve"> </w:t>
      </w:r>
      <w:r>
        <w:t>instead.</w:t>
      </w:r>
    </w:p>
    <w:p w14:paraId="05D27215" w14:textId="734FAAF8" w:rsidR="00491726" w:rsidRPr="00491726" w:rsidRDefault="00E21A97" w:rsidP="00483616">
      <w:pPr>
        <w:pStyle w:val="StyleHeading3Consolas10pt"/>
      </w:pPr>
      <w:bookmarkStart w:id="45" w:name="__RefHeading__1201_1143705402"/>
      <w:bookmarkStart w:id="46" w:name="_Ref58151686"/>
      <w:bookmarkEnd w:id="45"/>
      <w:r>
        <w:rPr>
          <w:b w:val="0"/>
          <w:sz w:val="18"/>
        </w:rPr>
        <w:lastRenderedPageBreak/>
        <w:t>lmic_tx_error_t</w:t>
      </w:r>
      <w:r w:rsidR="003A0E98">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r w:rsidR="00491726" w:rsidRPr="003C6796">
        <w:rPr>
          <w:b w:val="0"/>
          <w:i/>
          <w:sz w:val="18"/>
        </w:rPr>
        <w:t>dlen</w:t>
      </w:r>
      <w:r w:rsidR="00491726" w:rsidRPr="003C6796">
        <w:rPr>
          <w:b w:val="0"/>
          <w:sz w:val="18"/>
        </w:rPr>
        <w:t xml:space="preserve">, u1_t </w:t>
      </w:r>
      <w:r w:rsidR="00491726" w:rsidRPr="003C6796">
        <w:rPr>
          <w:b w:val="0"/>
          <w:i/>
          <w:sz w:val="18"/>
        </w:rPr>
        <w:t>confirmed</w:t>
      </w:r>
      <w:r w:rsidR="00491726" w:rsidRPr="003C6796">
        <w:rPr>
          <w:b w:val="0"/>
          <w:sz w:val="18"/>
        </w:rPr>
        <w:t>)</w:t>
      </w:r>
      <w:bookmarkEnd w:id="46"/>
    </w:p>
    <w:p w14:paraId="756F3BAF" w14:textId="1A1B6088"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r w:rsidR="003A0E98">
        <w:rPr>
          <w:rFonts w:ascii="Consolas" w:hAnsi="Consolas" w:cs="Consolas"/>
        </w:rPr>
        <w:t>LMI</w:t>
      </w:r>
      <w:r w:rsidR="00FA4BEA" w:rsidRPr="00FA4BEA">
        <w:rPr>
          <w:rFonts w:ascii="Consolas" w:hAnsi="Consolas" w:cs="Consolas"/>
        </w:rPr>
        <w:t>C_setTxData()</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r w:rsidR="003A0E98">
        <w:rPr>
          <w:rFonts w:ascii="Consolas" w:hAnsi="Consolas" w:cs="Consolas"/>
        </w:rPr>
        <w:t>LMI</w:t>
      </w:r>
      <w:r w:rsidR="00FA4BEA" w:rsidRPr="00FA4BEA">
        <w:rPr>
          <w:rFonts w:ascii="Consolas" w:hAnsi="Consolas" w:cs="Consolas"/>
        </w:rPr>
        <w:t>C.pendTxData[</w:t>
      </w:r>
      <w:r w:rsidR="00FA4BEA">
        <w:rPr>
          <w:rFonts w:ascii="Consolas" w:hAnsi="Consolas" w:cs="Consolas"/>
        </w:rPr>
        <w:t xml:space="preserve">] </w:t>
      </w:r>
      <w:r w:rsidR="00FA4BEA">
        <w:t>will be used.</w:t>
      </w:r>
    </w:p>
    <w:p w14:paraId="2752F82E" w14:textId="6EFBEB7F" w:rsidR="00E21A97" w:rsidRDefault="00E21A97" w:rsidP="00491726"/>
    <w:p w14:paraId="3B78D58F" w14:textId="5B702E10"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BF1ED7">
        <w:t>2.5.11</w:t>
      </w:r>
      <w:r w:rsidR="008A120E">
        <w:fldChar w:fldCharType="end"/>
      </w:r>
      <w:r w:rsidR="008A120E">
        <w:t xml:space="preserve"> for a complete discussion.</w:t>
      </w:r>
    </w:p>
    <w:p w14:paraId="25A59994" w14:textId="77777777" w:rsidR="00F70B4F" w:rsidRDefault="00F70B4F" w:rsidP="00F70B4F"/>
    <w:p w14:paraId="51864EC3" w14:textId="25A2B652" w:rsidR="00E21A97" w:rsidRDefault="00E21A97" w:rsidP="00491726">
      <w:r>
        <w:t xml:space="preserve">The </w:t>
      </w:r>
      <w:r w:rsidR="00F70B4F">
        <w:t xml:space="preserve">result </w:t>
      </w:r>
      <w:r>
        <w:t xml:space="preserve">type </w:t>
      </w:r>
      <w:r w:rsidRPr="00E21A97">
        <w:rPr>
          <w:rFonts w:ascii="Consolas" w:eastAsia="Times New Roman" w:hAnsi="Consolas" w:cs="Times New Roman"/>
          <w:bCs/>
          <w:color w:val="365F91"/>
          <w:sz w:val="18"/>
          <w:szCs w:val="26"/>
        </w:rPr>
        <w:t>lmic_tx_error_t</w:t>
      </w:r>
      <w:r>
        <w:t xml:space="preserve"> is a synonym for </w:t>
      </w:r>
      <w:r w:rsidRPr="00E21A97">
        <w:rPr>
          <w:rFonts w:ascii="Consolas" w:eastAsia="Times New Roman" w:hAnsi="Consolas" w:cs="Times New Roman"/>
          <w:bCs/>
          <w:color w:val="365F91"/>
          <w:sz w:val="18"/>
          <w:szCs w:val="26"/>
        </w:rPr>
        <w:t>int</w:t>
      </w:r>
      <w:r>
        <w:t>. The following values may be returned.</w:t>
      </w:r>
    </w:p>
    <w:p w14:paraId="54F97844" w14:textId="48F95915" w:rsidR="00E21A97" w:rsidRDefault="00E21A97" w:rsidP="00491726"/>
    <w:tbl>
      <w:tblPr>
        <w:tblStyle w:val="TableGrid"/>
        <w:tblW w:w="5000" w:type="pct"/>
        <w:tblLook w:val="04A0" w:firstRow="1" w:lastRow="0" w:firstColumn="1" w:lastColumn="0" w:noHBand="0" w:noVBand="1"/>
      </w:tblPr>
      <w:tblGrid>
        <w:gridCol w:w="3075"/>
        <w:gridCol w:w="750"/>
        <w:gridCol w:w="5250"/>
      </w:tblGrid>
      <w:tr w:rsidR="00E21A97" w:rsidRPr="00E21A97" w14:paraId="42A33565" w14:textId="77777777" w:rsidTr="00F70B4F">
        <w:tc>
          <w:tcPr>
            <w:tcW w:w="1653" w:type="pct"/>
            <w:shd w:val="clear" w:color="auto" w:fill="F2F2F2" w:themeFill="background1" w:themeFillShade="F2"/>
          </w:tcPr>
          <w:p w14:paraId="44BC2EE7" w14:textId="77777777" w:rsidR="00E21A97" w:rsidRPr="00E21A97" w:rsidRDefault="00E21A97" w:rsidP="00E21A97">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02602359" w14:textId="77777777" w:rsidR="00E21A97" w:rsidRPr="00E21A97" w:rsidRDefault="00E21A97" w:rsidP="00E21A97">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3D38AF20" w14:textId="77777777" w:rsidR="00E21A97" w:rsidRPr="00E21A97" w:rsidRDefault="00E21A97" w:rsidP="00E21A97">
            <w:pPr>
              <w:keepNext/>
              <w:autoSpaceDE w:val="0"/>
              <w:rPr>
                <w:rFonts w:cs="Arial"/>
                <w:b/>
              </w:rPr>
            </w:pPr>
            <w:r w:rsidRPr="00E21A97">
              <w:rPr>
                <w:rFonts w:cs="Arial"/>
                <w:b/>
              </w:rPr>
              <w:t>Description</w:t>
            </w:r>
          </w:p>
        </w:tc>
      </w:tr>
      <w:tr w:rsidR="00E21A97" w:rsidRPr="00E21A97" w14:paraId="0A6EF920" w14:textId="77777777" w:rsidTr="00F70B4F">
        <w:tc>
          <w:tcPr>
            <w:tcW w:w="1653" w:type="pct"/>
            <w:vAlign w:val="center"/>
          </w:tcPr>
          <w:p w14:paraId="0A443B36" w14:textId="77777777" w:rsidR="00E21A97" w:rsidRPr="00E21A97" w:rsidRDefault="00E21A97" w:rsidP="00E21A97">
            <w:pPr>
              <w:jc w:val="left"/>
              <w:rPr>
                <w:rFonts w:ascii="Consolas" w:hAnsi="Consolas"/>
              </w:rPr>
            </w:pPr>
            <w:r w:rsidRPr="00E21A97">
              <w:rPr>
                <w:rFonts w:ascii="Consolas" w:hAnsi="Consolas"/>
              </w:rPr>
              <w:t>LMIC_ERROR_SUCCESS</w:t>
            </w:r>
          </w:p>
        </w:tc>
        <w:tc>
          <w:tcPr>
            <w:tcW w:w="403" w:type="pct"/>
            <w:vAlign w:val="center"/>
          </w:tcPr>
          <w:p w14:paraId="76A04016" w14:textId="77777777" w:rsidR="00E21A97" w:rsidRPr="00E21A97" w:rsidRDefault="00E21A97" w:rsidP="00E21A97">
            <w:pPr>
              <w:jc w:val="center"/>
            </w:pPr>
            <w:r w:rsidRPr="00E21A97">
              <w:t>0</w:t>
            </w:r>
          </w:p>
        </w:tc>
        <w:tc>
          <w:tcPr>
            <w:tcW w:w="2944" w:type="pct"/>
          </w:tcPr>
          <w:p w14:paraId="7CC7720B" w14:textId="77777777" w:rsidR="00E21A97" w:rsidRPr="00E21A97" w:rsidRDefault="00E21A97" w:rsidP="00F70B4F">
            <w:r w:rsidRPr="00E21A97">
              <w:t xml:space="preserve">No error occurred, </w:t>
            </w:r>
            <w:r w:rsidRPr="00E21A97">
              <w:rPr>
                <w:rFonts w:ascii="Consolas" w:hAnsi="Consolas"/>
              </w:rPr>
              <w:t>EV_TXCOMPLETE</w:t>
            </w:r>
            <w:r w:rsidRPr="00E21A97">
              <w:t xml:space="preserve"> will be posted.</w:t>
            </w:r>
          </w:p>
        </w:tc>
      </w:tr>
      <w:tr w:rsidR="00E21A97" w:rsidRPr="00E21A97" w14:paraId="462E3FF6" w14:textId="77777777" w:rsidTr="00F70B4F">
        <w:tc>
          <w:tcPr>
            <w:tcW w:w="1653" w:type="pct"/>
            <w:vAlign w:val="center"/>
          </w:tcPr>
          <w:p w14:paraId="5E57EE1B" w14:textId="77777777" w:rsidR="00E21A97" w:rsidRPr="00E21A97" w:rsidRDefault="00E21A97" w:rsidP="00E21A97">
            <w:pPr>
              <w:jc w:val="left"/>
              <w:rPr>
                <w:rFonts w:ascii="Consolas" w:hAnsi="Consolas"/>
              </w:rPr>
            </w:pPr>
            <w:r w:rsidRPr="00E21A97">
              <w:rPr>
                <w:rFonts w:ascii="Consolas" w:hAnsi="Consolas"/>
              </w:rPr>
              <w:t>LMIC_ERROR_TX_BUSY</w:t>
            </w:r>
          </w:p>
        </w:tc>
        <w:tc>
          <w:tcPr>
            <w:tcW w:w="403" w:type="pct"/>
            <w:vAlign w:val="center"/>
          </w:tcPr>
          <w:p w14:paraId="6E566576" w14:textId="77777777" w:rsidR="00E21A97" w:rsidRPr="00E21A97" w:rsidRDefault="00E21A97" w:rsidP="00E21A97">
            <w:pPr>
              <w:jc w:val="center"/>
            </w:pPr>
            <w:r w:rsidRPr="00E21A97">
              <w:t>-1</w:t>
            </w:r>
          </w:p>
        </w:tc>
        <w:tc>
          <w:tcPr>
            <w:tcW w:w="2944" w:type="pct"/>
          </w:tcPr>
          <w:p w14:paraId="037F500A" w14:textId="3F901E32" w:rsidR="00E21A97" w:rsidRPr="00E21A97" w:rsidRDefault="00E21A97" w:rsidP="00F70B4F">
            <w:r>
              <w:t xml:space="preserve">The LMIC was busy sending another message.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7B3E8453" w14:textId="77777777" w:rsidTr="00F70B4F">
        <w:tc>
          <w:tcPr>
            <w:tcW w:w="1653" w:type="pct"/>
            <w:vAlign w:val="center"/>
          </w:tcPr>
          <w:p w14:paraId="64ADBECA" w14:textId="2C25846C" w:rsidR="00E21A97" w:rsidRPr="00E21A97" w:rsidRDefault="00E21A97" w:rsidP="00E21A97">
            <w:pPr>
              <w:jc w:val="left"/>
              <w:rPr>
                <w:rFonts w:ascii="Consolas" w:hAnsi="Consolas"/>
              </w:rPr>
            </w:pPr>
            <w:r w:rsidRPr="00E21A97">
              <w:rPr>
                <w:rFonts w:ascii="Consolas" w:hAnsi="Consolas"/>
              </w:rPr>
              <w:t>LMIC_ERROR_TX_TOO_LARGE</w:t>
            </w:r>
          </w:p>
        </w:tc>
        <w:tc>
          <w:tcPr>
            <w:tcW w:w="403" w:type="pct"/>
            <w:vAlign w:val="center"/>
          </w:tcPr>
          <w:p w14:paraId="787D4450" w14:textId="5BB123C2" w:rsidR="00E21A97" w:rsidRPr="00E21A97" w:rsidRDefault="00E21A97" w:rsidP="00E21A97">
            <w:pPr>
              <w:jc w:val="center"/>
            </w:pPr>
            <w:r>
              <w:t>-2</w:t>
            </w:r>
          </w:p>
        </w:tc>
        <w:tc>
          <w:tcPr>
            <w:tcW w:w="2944" w:type="pct"/>
          </w:tcPr>
          <w:p w14:paraId="78B2B7B5" w14:textId="24222091" w:rsidR="00E21A97" w:rsidRDefault="00E21A97" w:rsidP="00F70B4F">
            <w:r>
              <w:t xml:space="preserve">The queued message is too large for the any data rate for this region.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4CF45F9A" w14:textId="77777777" w:rsidTr="00F70B4F">
        <w:tc>
          <w:tcPr>
            <w:tcW w:w="1653" w:type="pct"/>
            <w:vAlign w:val="center"/>
          </w:tcPr>
          <w:p w14:paraId="6E9033E6" w14:textId="371F390E" w:rsidR="00E21A97" w:rsidRPr="00E21A97" w:rsidRDefault="00E21A97" w:rsidP="00E21A97">
            <w:pPr>
              <w:jc w:val="left"/>
              <w:rPr>
                <w:rFonts w:ascii="Consolas" w:hAnsi="Consolas"/>
              </w:rPr>
            </w:pPr>
            <w:r w:rsidRPr="00E21A97">
              <w:rPr>
                <w:rFonts w:ascii="Consolas" w:hAnsi="Consolas"/>
              </w:rPr>
              <w:t>LMIC_ERROR_TX_NOT_FEASIBLE</w:t>
            </w:r>
          </w:p>
        </w:tc>
        <w:tc>
          <w:tcPr>
            <w:tcW w:w="403" w:type="pct"/>
            <w:vAlign w:val="center"/>
          </w:tcPr>
          <w:p w14:paraId="2D23F099" w14:textId="2A6D8E75" w:rsidR="00E21A97" w:rsidRDefault="00E21A97" w:rsidP="00E21A97">
            <w:pPr>
              <w:jc w:val="center"/>
            </w:pPr>
            <w:r>
              <w:t>-3</w:t>
            </w:r>
          </w:p>
        </w:tc>
        <w:tc>
          <w:tcPr>
            <w:tcW w:w="2944" w:type="pct"/>
          </w:tcPr>
          <w:p w14:paraId="56D1E2BD" w14:textId="7DBCC7AA" w:rsidR="00E21A97" w:rsidRDefault="00E21A97" w:rsidP="00F70B4F">
            <w:r>
              <w:t xml:space="preserve">The queued message is not feasible </w:t>
            </w:r>
            <w:r w:rsidR="00F70B4F">
              <w:t xml:space="preserve">for </w:t>
            </w:r>
            <w:r w:rsidR="00957DFB">
              <w:t>any enabled</w:t>
            </w:r>
            <w:r w:rsidR="00F70B4F">
              <w:t xml:space="preserve"> data rate. This message was not sent. </w:t>
            </w:r>
            <w:r w:rsidR="00F70B4F" w:rsidRPr="00E21A97">
              <w:rPr>
                <w:rFonts w:ascii="Consolas" w:hAnsi="Consolas"/>
              </w:rPr>
              <w:t>EV_TXCOMPLETE</w:t>
            </w:r>
            <w:r w:rsidR="00F70B4F" w:rsidRPr="00E21A97">
              <w:t xml:space="preserve"> will </w:t>
            </w:r>
            <w:r w:rsidR="00F70B4F">
              <w:rPr>
                <w:u w:val="single"/>
              </w:rPr>
              <w:t>not</w:t>
            </w:r>
            <w:r w:rsidR="00F70B4F">
              <w:t xml:space="preserve"> be</w:t>
            </w:r>
            <w:r w:rsidR="00F70B4F" w:rsidRPr="00E21A97">
              <w:t xml:space="preserve"> posted</w:t>
            </w:r>
            <w:r w:rsidR="00F70B4F">
              <w:t xml:space="preserve"> for this message.</w:t>
            </w:r>
          </w:p>
        </w:tc>
      </w:tr>
      <w:tr w:rsidR="00F70B4F" w:rsidRPr="00E21A97" w14:paraId="1CF31436" w14:textId="77777777" w:rsidTr="00F70B4F">
        <w:tc>
          <w:tcPr>
            <w:tcW w:w="1653" w:type="pct"/>
            <w:vAlign w:val="center"/>
          </w:tcPr>
          <w:p w14:paraId="33EEE490" w14:textId="5940BA8F" w:rsidR="00F70B4F" w:rsidRPr="00E21A97" w:rsidRDefault="00F70B4F" w:rsidP="00E21A97">
            <w:pPr>
              <w:jc w:val="left"/>
              <w:rPr>
                <w:rFonts w:ascii="Consolas" w:hAnsi="Consolas"/>
              </w:rPr>
            </w:pPr>
            <w:r>
              <w:rPr>
                <w:rFonts w:ascii="Consolas" w:hAnsi="Consolas"/>
              </w:rPr>
              <w:t>LMIC_ERROR_TX_FAILED</w:t>
            </w:r>
          </w:p>
        </w:tc>
        <w:tc>
          <w:tcPr>
            <w:tcW w:w="403" w:type="pct"/>
            <w:vAlign w:val="center"/>
          </w:tcPr>
          <w:p w14:paraId="6EC34106" w14:textId="566A0015" w:rsidR="00F70B4F" w:rsidRDefault="00F70B4F" w:rsidP="00E21A97">
            <w:pPr>
              <w:jc w:val="center"/>
            </w:pPr>
            <w:r>
              <w:t>-4</w:t>
            </w:r>
          </w:p>
        </w:tc>
        <w:tc>
          <w:tcPr>
            <w:tcW w:w="2944" w:type="pct"/>
          </w:tcPr>
          <w:p w14:paraId="53A285C7" w14:textId="6B0233B0" w:rsidR="00F70B4F" w:rsidRDefault="00F70B4F" w:rsidP="00F70B4F">
            <w:r>
              <w:t xml:space="preserve">The queued message failed for some other reason than data length, during the initial call to the LMIC to transmit it.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274882C1" w14:textId="06EACDE7" w:rsidR="00740F2E" w:rsidRPr="00491726" w:rsidRDefault="00740F2E" w:rsidP="00740F2E">
      <w:pPr>
        <w:pStyle w:val="StyleHeading3Consolas10pt"/>
      </w:pPr>
      <w:bookmarkStart w:id="47" w:name="_Ref58151733"/>
      <w:r>
        <w:rPr>
          <w:b w:val="0"/>
          <w:sz w:val="18"/>
        </w:rPr>
        <w:t>lmic_tx_error_t</w:t>
      </w:r>
      <w:r>
        <w:t xml:space="preserve"> LMI</w:t>
      </w:r>
      <w:r w:rsidRPr="00491726">
        <w:t>C_setTxData2</w:t>
      </w:r>
      <w:r>
        <w:t>_strict</w:t>
      </w:r>
      <w:r w:rsidRPr="00491726">
        <w:t xml:space="preserve"> </w:t>
      </w:r>
      <w:r w:rsidRPr="003C6796">
        <w:rPr>
          <w:b w:val="0"/>
          <w:sz w:val="18"/>
        </w:rPr>
        <w:t xml:space="preserve">(u1_t </w:t>
      </w:r>
      <w:r w:rsidRPr="003C6796">
        <w:rPr>
          <w:b w:val="0"/>
          <w:i/>
          <w:sz w:val="18"/>
        </w:rPr>
        <w:t>port</w:t>
      </w:r>
      <w:r w:rsidRPr="003C6796">
        <w:rPr>
          <w:b w:val="0"/>
          <w:sz w:val="18"/>
        </w:rPr>
        <w:t xml:space="preserve">, xref2u1_t </w:t>
      </w:r>
      <w:r w:rsidRPr="003C6796">
        <w:rPr>
          <w:b w:val="0"/>
          <w:i/>
          <w:sz w:val="18"/>
        </w:rPr>
        <w:t>data</w:t>
      </w:r>
      <w:r w:rsidRPr="003C6796">
        <w:rPr>
          <w:b w:val="0"/>
          <w:sz w:val="18"/>
        </w:rPr>
        <w:t xml:space="preserve">, u1_t </w:t>
      </w:r>
      <w:r w:rsidRPr="003C6796">
        <w:rPr>
          <w:b w:val="0"/>
          <w:i/>
          <w:sz w:val="18"/>
        </w:rPr>
        <w:t>dlen</w:t>
      </w:r>
      <w:r w:rsidRPr="003C6796">
        <w:rPr>
          <w:b w:val="0"/>
          <w:sz w:val="18"/>
        </w:rPr>
        <w:t xml:space="preserve">, u1_t </w:t>
      </w:r>
      <w:r w:rsidRPr="003C6796">
        <w:rPr>
          <w:b w:val="0"/>
          <w:i/>
          <w:sz w:val="18"/>
        </w:rPr>
        <w:t>confirmed</w:t>
      </w:r>
      <w:r w:rsidRPr="003C6796">
        <w:rPr>
          <w:b w:val="0"/>
          <w:sz w:val="18"/>
        </w:rPr>
        <w:t>)</w:t>
      </w:r>
      <w:bookmarkEnd w:id="47"/>
    </w:p>
    <w:p w14:paraId="23CCFC95" w14:textId="268EC5BE" w:rsidR="00740F2E" w:rsidRDefault="00740F2E" w:rsidP="00740F2E">
      <w:r>
        <w:t>Prepare upstream data transmission at the next possible time. This function is identical to LMI</w:t>
      </w:r>
      <w:r w:rsidRPr="00491726">
        <w:t>C_setTxData2</w:t>
      </w:r>
      <w:r w:rsidR="00957DFB">
        <w:t xml:space="preserve">(), except that the current data rate will never be changed. Thus, the error return </w:t>
      </w:r>
      <w:r w:rsidR="00957DFB" w:rsidRPr="00957DFB">
        <w:rPr>
          <w:rFonts w:ascii="Consolas" w:hAnsi="Consolas"/>
        </w:rPr>
        <w:t>LMIC_ERROR_TX_NOT_FEASIBLE</w:t>
      </w:r>
      <w:r w:rsidR="00957DFB">
        <w:t xml:space="preserve"> has a </w:t>
      </w:r>
      <w:r w:rsidR="00060A88">
        <w:t>slightly</w:t>
      </w:r>
      <w:r w:rsidR="00957DFB">
        <w:t xml:space="preserve"> different meaning.</w:t>
      </w:r>
      <w:r w:rsidR="008A120E">
        <w:t xml:space="preserve"> See </w:t>
      </w:r>
      <w:r w:rsidR="008A120E">
        <w:fldChar w:fldCharType="begin"/>
      </w:r>
      <w:r w:rsidR="008A120E">
        <w:instrText xml:space="preserve"> REF _Ref396144257 \r \h </w:instrText>
      </w:r>
      <w:r w:rsidR="008A120E">
        <w:fldChar w:fldCharType="separate"/>
      </w:r>
      <w:r w:rsidR="00BF1ED7">
        <w:t>2.5.11</w:t>
      </w:r>
      <w:r w:rsidR="008A120E">
        <w:fldChar w:fldCharType="end"/>
      </w:r>
      <w:r w:rsidR="008A120E">
        <w:t xml:space="preserve"> for a complete discussion.</w:t>
      </w:r>
    </w:p>
    <w:p w14:paraId="1131FEF3" w14:textId="77777777" w:rsidR="00957DFB" w:rsidRDefault="00957DFB" w:rsidP="00740F2E"/>
    <w:tbl>
      <w:tblPr>
        <w:tblStyle w:val="TableGrid"/>
        <w:tblW w:w="5000" w:type="pct"/>
        <w:tblLook w:val="04A0" w:firstRow="1" w:lastRow="0" w:firstColumn="1" w:lastColumn="0" w:noHBand="0" w:noVBand="1"/>
      </w:tblPr>
      <w:tblGrid>
        <w:gridCol w:w="3075"/>
        <w:gridCol w:w="750"/>
        <w:gridCol w:w="5250"/>
      </w:tblGrid>
      <w:tr w:rsidR="00957DFB" w:rsidRPr="00E21A97" w14:paraId="571DB9F2" w14:textId="77777777" w:rsidTr="002425F0">
        <w:tc>
          <w:tcPr>
            <w:tcW w:w="1653" w:type="pct"/>
            <w:shd w:val="clear" w:color="auto" w:fill="F2F2F2" w:themeFill="background1" w:themeFillShade="F2"/>
          </w:tcPr>
          <w:p w14:paraId="6141B03D"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3012FF16"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63D0AA2F"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51C2B991" w14:textId="77777777" w:rsidTr="002425F0">
        <w:tc>
          <w:tcPr>
            <w:tcW w:w="1653" w:type="pct"/>
            <w:vAlign w:val="center"/>
          </w:tcPr>
          <w:p w14:paraId="6E9D535F"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24945ACD" w14:textId="77777777" w:rsidR="00957DFB" w:rsidRDefault="00957DFB" w:rsidP="002425F0">
            <w:pPr>
              <w:jc w:val="center"/>
            </w:pPr>
            <w:r>
              <w:t>-3</w:t>
            </w:r>
          </w:p>
        </w:tc>
        <w:tc>
          <w:tcPr>
            <w:tcW w:w="2944" w:type="pct"/>
          </w:tcPr>
          <w:p w14:paraId="6A6C248A" w14:textId="66D30A73"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06863C54" w14:textId="77777777" w:rsidR="00957DFB" w:rsidRDefault="00957DFB" w:rsidP="00740F2E"/>
    <w:p w14:paraId="19E1A76F" w14:textId="511A4EA1" w:rsidR="00CB5BA7" w:rsidRPr="00491726" w:rsidRDefault="00F70B4F" w:rsidP="00CB5BA7">
      <w:pPr>
        <w:pStyle w:val="StyleHeading3Consolas10pt"/>
      </w:pPr>
      <w:r>
        <w:rPr>
          <w:b w:val="0"/>
          <w:sz w:val="18"/>
        </w:rPr>
        <w:t>lmic_tx_error_t</w:t>
      </w:r>
      <w:r>
        <w:t xml:space="preserve"> </w:t>
      </w:r>
      <w:r w:rsidR="00CB5BA7">
        <w:t>LMI</w:t>
      </w:r>
      <w:r w:rsidR="00CB5BA7" w:rsidRPr="00491726">
        <w:t>C_se</w:t>
      </w:r>
      <w:r w:rsidR="00CB5BA7">
        <w:t>ndWithCallback</w:t>
      </w:r>
      <w:r w:rsidR="00CB5BA7" w:rsidRPr="00491726">
        <w:t xml:space="preserve"> </w:t>
      </w:r>
      <w:r w:rsidR="00CB5BA7" w:rsidRPr="003C6796">
        <w:rPr>
          <w:b w:val="0"/>
          <w:sz w:val="18"/>
        </w:rPr>
        <w:t xml:space="preserve">(u1_t </w:t>
      </w:r>
      <w:r w:rsidR="00CB5BA7" w:rsidRPr="003C6796">
        <w:rPr>
          <w:b w:val="0"/>
          <w:i/>
          <w:sz w:val="18"/>
        </w:rPr>
        <w:t>port</w:t>
      </w:r>
      <w:r w:rsidR="00CB5BA7" w:rsidRPr="003C6796">
        <w:rPr>
          <w:b w:val="0"/>
          <w:sz w:val="18"/>
        </w:rPr>
        <w:t xml:space="preserve">, u1_t </w:t>
      </w:r>
      <w:r w:rsidR="00CB5BA7">
        <w:rPr>
          <w:b w:val="0"/>
          <w:sz w:val="18"/>
        </w:rPr>
        <w:t>*</w:t>
      </w:r>
      <w:r w:rsidR="00CB5BA7" w:rsidRPr="003C6796">
        <w:rPr>
          <w:b w:val="0"/>
          <w:i/>
          <w:sz w:val="18"/>
        </w:rPr>
        <w:t>data</w:t>
      </w:r>
      <w:r w:rsidR="00CB5BA7" w:rsidRPr="003C6796">
        <w:rPr>
          <w:b w:val="0"/>
          <w:sz w:val="18"/>
        </w:rPr>
        <w:t xml:space="preserve">, u1_t </w:t>
      </w:r>
      <w:r w:rsidR="00CB5BA7" w:rsidRPr="003C6796">
        <w:rPr>
          <w:b w:val="0"/>
          <w:i/>
          <w:sz w:val="18"/>
        </w:rPr>
        <w:t>dlen</w:t>
      </w:r>
      <w:r w:rsidR="00CB5BA7" w:rsidRPr="003C6796">
        <w:rPr>
          <w:b w:val="0"/>
          <w:sz w:val="18"/>
        </w:rPr>
        <w:t xml:space="preserve">, u1_t </w:t>
      </w:r>
      <w:r w:rsidR="00CB5BA7" w:rsidRPr="003C6796">
        <w:rPr>
          <w:b w:val="0"/>
          <w:i/>
          <w:sz w:val="18"/>
        </w:rPr>
        <w:t>confirmed</w:t>
      </w:r>
      <w:r w:rsidR="00CB5BA7" w:rsidRPr="003C6796">
        <w:rPr>
          <w:b w:val="0"/>
          <w:sz w:val="18"/>
        </w:rPr>
        <w:t xml:space="preserve">, </w:t>
      </w:r>
      <w:r w:rsidR="00CB5BA7">
        <w:rPr>
          <w:b w:val="0"/>
          <w:sz w:val="18"/>
        </w:rPr>
        <w:t>lmic_txmessage_cb</w:t>
      </w:r>
      <w:r w:rsidR="00CB5BA7" w:rsidRPr="003C6796">
        <w:rPr>
          <w:b w:val="0"/>
          <w:sz w:val="18"/>
        </w:rPr>
        <w:t xml:space="preserve">_t </w:t>
      </w:r>
      <w:r w:rsidR="00CB5BA7">
        <w:rPr>
          <w:b w:val="0"/>
          <w:i/>
          <w:sz w:val="18"/>
        </w:rPr>
        <w:t>*pCb</w:t>
      </w:r>
      <w:r w:rsidR="00CB5BA7" w:rsidRPr="003C6796">
        <w:rPr>
          <w:b w:val="0"/>
          <w:sz w:val="18"/>
        </w:rPr>
        <w:t xml:space="preserve">, </w:t>
      </w:r>
      <w:r w:rsidR="00CB5BA7">
        <w:rPr>
          <w:b w:val="0"/>
          <w:sz w:val="18"/>
        </w:rPr>
        <w:t>void</w:t>
      </w:r>
      <w:r w:rsidR="00CB5BA7" w:rsidRPr="003C6796">
        <w:rPr>
          <w:b w:val="0"/>
          <w:sz w:val="18"/>
        </w:rPr>
        <w:t xml:space="preserve"> </w:t>
      </w:r>
      <w:r w:rsidR="00CB5BA7">
        <w:rPr>
          <w:b w:val="0"/>
          <w:sz w:val="18"/>
        </w:rPr>
        <w:t>*</w:t>
      </w:r>
      <w:r w:rsidR="00CB5BA7">
        <w:rPr>
          <w:b w:val="0"/>
          <w:i/>
          <w:sz w:val="18"/>
        </w:rPr>
        <w:t>pUserData</w:t>
      </w:r>
      <w:r w:rsidR="00CB5BA7" w:rsidRPr="003C6796">
        <w:rPr>
          <w:b w:val="0"/>
          <w:sz w:val="18"/>
        </w:rPr>
        <w:t>)</w:t>
      </w:r>
    </w:p>
    <w:p w14:paraId="00E11FE6" w14:textId="2B32DDC7" w:rsidR="00CB5BA7" w:rsidRDefault="00CB5BA7" w:rsidP="00CB5BA7">
      <w:r>
        <w:t xml:space="preserve">Prepare upstream data transmission at the next possible time, and call a specified function </w:t>
      </w:r>
      <w:r w:rsidR="00F70B4F">
        <w:t>when the transmission completes</w:t>
      </w:r>
      <w:r>
        <w:t xml:space="preserve">. Convenience function for </w:t>
      </w:r>
      <w:r>
        <w:rPr>
          <w:rFonts w:ascii="Consolas" w:hAnsi="Consolas" w:cs="Consolas"/>
        </w:rPr>
        <w:t>LMI</w:t>
      </w:r>
      <w:r w:rsidRPr="00FA4BEA">
        <w:rPr>
          <w:rFonts w:ascii="Consolas" w:hAnsi="Consolas" w:cs="Consolas"/>
        </w:rPr>
        <w:t>C_setTxData()</w:t>
      </w:r>
      <w:r>
        <w:t xml:space="preserve">. If </w:t>
      </w:r>
      <w:r w:rsidRPr="003C6796">
        <w:rPr>
          <w:rFonts w:ascii="Consolas" w:hAnsi="Consolas" w:cs="Consolas"/>
          <w:i/>
        </w:rPr>
        <w:t>data</w:t>
      </w:r>
      <w:r>
        <w:t xml:space="preserve"> is </w:t>
      </w:r>
      <w:r w:rsidRPr="00FA4BEA">
        <w:rPr>
          <w:rFonts w:ascii="Consolas" w:hAnsi="Consolas" w:cs="Consolas"/>
        </w:rPr>
        <w:t>NULL</w:t>
      </w:r>
      <w:r>
        <w:t xml:space="preserve">, the data in </w:t>
      </w:r>
      <w:r>
        <w:rPr>
          <w:rFonts w:ascii="Consolas" w:hAnsi="Consolas" w:cs="Consolas"/>
        </w:rPr>
        <w:t>LMI</w:t>
      </w:r>
      <w:r w:rsidRPr="00FA4BEA">
        <w:rPr>
          <w:rFonts w:ascii="Consolas" w:hAnsi="Consolas" w:cs="Consolas"/>
        </w:rPr>
        <w:t>C.pendTxData[</w:t>
      </w:r>
      <w:r>
        <w:rPr>
          <w:rFonts w:ascii="Consolas" w:hAnsi="Consolas" w:cs="Consolas"/>
        </w:rPr>
        <w:t xml:space="preserve">] </w:t>
      </w:r>
      <w:r>
        <w:t>will be used.</w:t>
      </w:r>
      <w:r w:rsidR="00F70B4F">
        <w:t xml:space="preserve"> The arguments </w:t>
      </w:r>
      <w:r w:rsidR="00F70B4F" w:rsidRPr="00F70B4F">
        <w:rPr>
          <w:rFonts w:ascii="Consolas" w:eastAsia="Times New Roman" w:hAnsi="Consolas" w:cs="Times New Roman"/>
          <w:bCs/>
          <w:i/>
          <w:color w:val="365F91"/>
          <w:sz w:val="18"/>
          <w:szCs w:val="26"/>
        </w:rPr>
        <w:t>dlen</w:t>
      </w:r>
      <w:r w:rsidR="00F70B4F">
        <w:t xml:space="preserve">, </w:t>
      </w:r>
      <w:r w:rsidR="00F70B4F" w:rsidRPr="00F70B4F">
        <w:rPr>
          <w:rFonts w:ascii="Consolas" w:eastAsia="Times New Roman" w:hAnsi="Consolas" w:cs="Times New Roman"/>
          <w:bCs/>
          <w:i/>
          <w:color w:val="365F91"/>
          <w:sz w:val="18"/>
          <w:szCs w:val="26"/>
        </w:rPr>
        <w:t>confirmed</w:t>
      </w:r>
      <w:r w:rsidR="00F70B4F">
        <w:t xml:space="preserve">, and </w:t>
      </w:r>
      <w:r w:rsidR="00F70B4F" w:rsidRPr="00F70B4F">
        <w:rPr>
          <w:rFonts w:ascii="Consolas" w:eastAsia="Times New Roman" w:hAnsi="Consolas" w:cs="Times New Roman"/>
          <w:bCs/>
          <w:i/>
          <w:color w:val="365F91"/>
          <w:sz w:val="18"/>
          <w:szCs w:val="26"/>
        </w:rPr>
        <w:t>port</w:t>
      </w:r>
      <w:r w:rsidR="00F70B4F">
        <w:t xml:space="preserve"> have the same meaning as they do for </w:t>
      </w:r>
      <w:r w:rsidR="00F70B4F" w:rsidRPr="00F70B4F">
        <w:rPr>
          <w:rFonts w:ascii="Consolas" w:hAnsi="Consolas" w:cs="Consolas"/>
        </w:rPr>
        <w:t>LMIC_setTxData2()</w:t>
      </w:r>
      <w:r w:rsidR="00F70B4F">
        <w:t>.</w:t>
      </w:r>
    </w:p>
    <w:p w14:paraId="5972D284" w14:textId="5FD59EB9" w:rsidR="008A120E" w:rsidRDefault="008A120E" w:rsidP="00CB5BA7"/>
    <w:p w14:paraId="21370E41" w14:textId="3EE460A3" w:rsidR="008A120E" w:rsidRDefault="008A120E" w:rsidP="00CB5BA7">
      <w:r>
        <w:t xml:space="preserve">If the initial call succeeds, the callback will be called, and the event EV_TXCOMPLETE will also be issued. See section </w:t>
      </w:r>
      <w:r>
        <w:fldChar w:fldCharType="begin"/>
      </w:r>
      <w:r>
        <w:instrText xml:space="preserve"> REF _Ref21689554 \r \h </w:instrText>
      </w:r>
      <w:r>
        <w:fldChar w:fldCharType="separate"/>
      </w:r>
      <w:r w:rsidR="00BF1ED7">
        <w:t>2.5.19</w:t>
      </w:r>
      <w:r>
        <w:fldChar w:fldCharType="end"/>
      </w:r>
      <w:r>
        <w:t xml:space="preserve"> for a complete discussion.</w:t>
      </w:r>
    </w:p>
    <w:p w14:paraId="57917479" w14:textId="3C9826A4" w:rsidR="00CB5BA7" w:rsidRDefault="00CB5BA7" w:rsidP="00CB5BA7"/>
    <w:p w14:paraId="5956059E" w14:textId="1BBD9C7C" w:rsidR="00F70B4F" w:rsidRDefault="00F70B4F" w:rsidP="00F70B4F">
      <w:r>
        <w:lastRenderedPageBreak/>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BF1ED7">
        <w:t>2.5.11</w:t>
      </w:r>
      <w:r w:rsidR="008A120E">
        <w:fldChar w:fldCharType="end"/>
      </w:r>
      <w:r w:rsidR="008A120E">
        <w:t xml:space="preserve"> for a complete discussion.</w:t>
      </w:r>
    </w:p>
    <w:p w14:paraId="340F2D42" w14:textId="77777777" w:rsidR="00F70B4F" w:rsidRDefault="00F70B4F" w:rsidP="00CB5BA7"/>
    <w:p w14:paraId="33EA465C" w14:textId="21C4A142" w:rsidR="00F70B4F" w:rsidRDefault="00F70B4F" w:rsidP="00F70B4F">
      <w:r>
        <w:t>The callback function has</w:t>
      </w:r>
      <w:r w:rsidR="00740F2E">
        <w:t xml:space="preserve"> the prototype:</w:t>
      </w:r>
    </w:p>
    <w:p w14:paraId="0F6B265D" w14:textId="0DF767C0" w:rsidR="00740F2E" w:rsidRDefault="00740F2E" w:rsidP="00F70B4F"/>
    <w:p w14:paraId="5094034D" w14:textId="3D64B7D2" w:rsidR="00740F2E" w:rsidRDefault="00740F2E" w:rsidP="00F70B4F">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lmic_txmessage_cb_t</w:t>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int </w:t>
      </w:r>
      <w:r w:rsidRPr="00740F2E">
        <w:rPr>
          <w:rFonts w:ascii="Consolas" w:eastAsia="Times New Roman" w:hAnsi="Consolas" w:cs="Times New Roman"/>
          <w:bCs/>
          <w:i/>
          <w:iCs/>
          <w:color w:val="365F91"/>
          <w:sz w:val="18"/>
          <w:szCs w:val="26"/>
        </w:rPr>
        <w:t>fSuccess</w:t>
      </w:r>
      <w:r w:rsidRPr="00740F2E">
        <w:rPr>
          <w:rFonts w:ascii="Consolas" w:eastAsia="Times New Roman" w:hAnsi="Consolas" w:cs="Times New Roman"/>
          <w:bCs/>
          <w:color w:val="365F91"/>
          <w:sz w:val="18"/>
          <w:szCs w:val="26"/>
        </w:rPr>
        <w:t>);</w:t>
      </w:r>
    </w:p>
    <w:p w14:paraId="5BECC436" w14:textId="024B8E76" w:rsidR="00740F2E" w:rsidRDefault="00740F2E" w:rsidP="00F70B4F"/>
    <w:p w14:paraId="27A4F57F" w14:textId="055EAADC" w:rsidR="00740F2E" w:rsidRDefault="00740F2E" w:rsidP="00F70B4F">
      <w:r>
        <w:t xml:space="preserve">It is called by the LMIC when transmission of the message is completed. </w:t>
      </w:r>
      <w:r w:rsidRPr="00740F2E">
        <w:rPr>
          <w:rFonts w:ascii="Consolas" w:eastAsia="Times New Roman" w:hAnsi="Consolas" w:cs="Times New Roman"/>
          <w:bCs/>
          <w:i/>
          <w:iCs/>
          <w:color w:val="365F91"/>
          <w:sz w:val="18"/>
          <w:szCs w:val="26"/>
        </w:rPr>
        <w:t>fSuccess</w:t>
      </w:r>
      <w:r>
        <w:t xml:space="preserve"> will be non-zero for a transmission that’s judged to be successful, or zero if the transmission is judged to have failed. </w:t>
      </w:r>
      <w:r w:rsidRPr="00740F2E">
        <w:rPr>
          <w:rFonts w:ascii="Consolas" w:eastAsia="Times New Roman" w:hAnsi="Consolas" w:cs="Times New Roman"/>
          <w:bCs/>
          <w:i/>
          <w:iCs/>
          <w:color w:val="365F91"/>
          <w:sz w:val="18"/>
          <w:szCs w:val="26"/>
        </w:rPr>
        <w:t>pUserData</w:t>
      </w:r>
      <w:r>
        <w:rPr>
          <w:rFonts w:ascii="Consolas" w:eastAsia="Times New Roman" w:hAnsi="Consolas" w:cs="Times New Roman"/>
          <w:bCs/>
          <w:i/>
          <w:iCs/>
          <w:color w:val="365F91"/>
          <w:sz w:val="18"/>
          <w:szCs w:val="26"/>
        </w:rPr>
        <w:t xml:space="preserve"> </w:t>
      </w:r>
      <w:r>
        <w:t xml:space="preserve">is set to the value passed in the corresponding </w:t>
      </w:r>
      <w:r w:rsidRPr="00740F2E">
        <w:rPr>
          <w:rFonts w:ascii="Consolas" w:hAnsi="Consolas" w:cs="Consolas"/>
        </w:rPr>
        <w:t>LMIC_sendWithCallback()</w:t>
      </w:r>
      <w:r>
        <w:t xml:space="preserve"> invocation.</w:t>
      </w:r>
    </w:p>
    <w:p w14:paraId="1BCD6C93" w14:textId="31E9BECA" w:rsidR="00740F2E" w:rsidRDefault="00740F2E" w:rsidP="00F70B4F"/>
    <w:p w14:paraId="6F490706" w14:textId="4586A454" w:rsidR="00740F2E" w:rsidRPr="00740F2E" w:rsidRDefault="00340DFA" w:rsidP="00F70B4F">
      <w:r>
        <w:t xml:space="preserve">See section </w:t>
      </w:r>
      <w:r>
        <w:fldChar w:fldCharType="begin"/>
      </w:r>
      <w:r>
        <w:instrText xml:space="preserve"> REF _Ref58151686 \r \h </w:instrText>
      </w:r>
      <w:r>
        <w:fldChar w:fldCharType="separate"/>
      </w:r>
      <w:r w:rsidR="00BF1ED7">
        <w:t>2.5.13</w:t>
      </w:r>
      <w:r>
        <w:fldChar w:fldCharType="end"/>
      </w:r>
      <w:r>
        <w:t xml:space="preserve"> for a list of the possible result codes.</w:t>
      </w:r>
      <w:r w:rsidR="00740F2E">
        <w:t xml:space="preserve"> In all cases, if the result is other than </w:t>
      </w:r>
      <w:r w:rsidR="00740F2E" w:rsidRPr="00740F2E">
        <w:rPr>
          <w:rFonts w:ascii="Consolas" w:hAnsi="Consolas" w:cs="Consolas"/>
        </w:rPr>
        <w:t>LMIC_ERROR_SUCCESS</w:t>
      </w:r>
      <w:r w:rsidR="00740F2E">
        <w:t xml:space="preserve">, the </w:t>
      </w:r>
      <w:r w:rsidR="00244D58">
        <w:t>user’s</w:t>
      </w:r>
      <w:r w:rsidR="00740F2E">
        <w:t xml:space="preserve"> callback function has not been called, and will not be called</w:t>
      </w:r>
      <w:r w:rsidR="008A120E">
        <w:t xml:space="preserve">, and </w:t>
      </w:r>
      <w:r w:rsidR="008A120E" w:rsidRPr="008A120E">
        <w:rPr>
          <w:rFonts w:ascii="Consolas" w:hAnsi="Consolas" w:cs="Consolas"/>
        </w:rPr>
        <w:t>EV_TXCOMPLETE</w:t>
      </w:r>
      <w:r w:rsidR="008A120E">
        <w:t xml:space="preserve"> will not be reported.</w:t>
      </w:r>
    </w:p>
    <w:p w14:paraId="4000B841" w14:textId="77777777" w:rsidR="00F70B4F" w:rsidRDefault="00F70B4F" w:rsidP="00F70B4F"/>
    <w:p w14:paraId="4537CD73" w14:textId="3F614F83" w:rsidR="00957DFB" w:rsidRPr="00491726" w:rsidRDefault="00957DFB" w:rsidP="00957DFB">
      <w:pPr>
        <w:pStyle w:val="StyleHeading3Consolas10pt"/>
      </w:pPr>
      <w:bookmarkStart w:id="48" w:name="__RefHeading__1203_1143705402"/>
      <w:bookmarkEnd w:id="48"/>
      <w:r>
        <w:rPr>
          <w:b w:val="0"/>
          <w:sz w:val="18"/>
        </w:rPr>
        <w:t>lmic_tx_error_t</w:t>
      </w:r>
      <w:r>
        <w:t xml:space="preserve"> LMI</w:t>
      </w:r>
      <w:r w:rsidRPr="00491726">
        <w:t>C_se</w:t>
      </w:r>
      <w:r>
        <w:t>ndWithCallback_strict</w:t>
      </w:r>
      <w:r w:rsidRPr="00491726">
        <w:t xml:space="preserve"> </w:t>
      </w:r>
      <w:r w:rsidRPr="003C6796">
        <w:rPr>
          <w:b w:val="0"/>
          <w:sz w:val="18"/>
        </w:rPr>
        <w:t xml:space="preserve">(u1_t </w:t>
      </w:r>
      <w:r w:rsidRPr="003C6796">
        <w:rPr>
          <w:b w:val="0"/>
          <w:i/>
          <w:sz w:val="18"/>
        </w:rPr>
        <w:t>port</w:t>
      </w:r>
      <w:r w:rsidRPr="003C6796">
        <w:rPr>
          <w:b w:val="0"/>
          <w:sz w:val="18"/>
        </w:rPr>
        <w:t xml:space="preserve">, u1_t </w:t>
      </w:r>
      <w:r>
        <w:rPr>
          <w:b w:val="0"/>
          <w:sz w:val="18"/>
        </w:rPr>
        <w:t>*</w:t>
      </w:r>
      <w:r w:rsidRPr="003C6796">
        <w:rPr>
          <w:b w:val="0"/>
          <w:i/>
          <w:sz w:val="18"/>
        </w:rPr>
        <w:t>data</w:t>
      </w:r>
      <w:r w:rsidRPr="003C6796">
        <w:rPr>
          <w:b w:val="0"/>
          <w:sz w:val="18"/>
        </w:rPr>
        <w:t xml:space="preserve">, u1_t </w:t>
      </w:r>
      <w:r w:rsidRPr="003C6796">
        <w:rPr>
          <w:b w:val="0"/>
          <w:i/>
          <w:sz w:val="18"/>
        </w:rPr>
        <w:t>dlen</w:t>
      </w:r>
      <w:r w:rsidRPr="003C6796">
        <w:rPr>
          <w:b w:val="0"/>
          <w:sz w:val="18"/>
        </w:rPr>
        <w:t xml:space="preserve">, u1_t </w:t>
      </w:r>
      <w:r w:rsidRPr="003C6796">
        <w:rPr>
          <w:b w:val="0"/>
          <w:i/>
          <w:sz w:val="18"/>
        </w:rPr>
        <w:t>confirmed</w:t>
      </w:r>
      <w:r w:rsidRPr="003C6796">
        <w:rPr>
          <w:b w:val="0"/>
          <w:sz w:val="18"/>
        </w:rPr>
        <w:t xml:space="preserve">, </w:t>
      </w:r>
      <w:r>
        <w:rPr>
          <w:b w:val="0"/>
          <w:sz w:val="18"/>
        </w:rPr>
        <w:t>lmic_txmessage_cb</w:t>
      </w:r>
      <w:r w:rsidRPr="003C6796">
        <w:rPr>
          <w:b w:val="0"/>
          <w:sz w:val="18"/>
        </w:rPr>
        <w:t xml:space="preserve">_t </w:t>
      </w:r>
      <w:r>
        <w:rPr>
          <w:b w:val="0"/>
          <w:i/>
          <w:sz w:val="18"/>
        </w:rPr>
        <w:t>*pCb</w:t>
      </w:r>
      <w:r w:rsidRPr="003C6796">
        <w:rPr>
          <w:b w:val="0"/>
          <w:sz w:val="18"/>
        </w:rPr>
        <w:t xml:space="preserve">, </w:t>
      </w:r>
      <w:r>
        <w:rPr>
          <w:b w:val="0"/>
          <w:sz w:val="18"/>
        </w:rPr>
        <w:t>void</w:t>
      </w:r>
      <w:r w:rsidRPr="003C6796">
        <w:rPr>
          <w:b w:val="0"/>
          <w:sz w:val="18"/>
        </w:rPr>
        <w:t xml:space="preserve"> </w:t>
      </w:r>
      <w:r>
        <w:rPr>
          <w:b w:val="0"/>
          <w:sz w:val="18"/>
        </w:rPr>
        <w:t>*</w:t>
      </w:r>
      <w:r>
        <w:rPr>
          <w:b w:val="0"/>
          <w:i/>
          <w:sz w:val="18"/>
        </w:rPr>
        <w:t>pUserData</w:t>
      </w:r>
      <w:r w:rsidRPr="003C6796">
        <w:rPr>
          <w:b w:val="0"/>
          <w:sz w:val="18"/>
        </w:rPr>
        <w:t>)</w:t>
      </w:r>
    </w:p>
    <w:p w14:paraId="327BFD37" w14:textId="395D938E" w:rsidR="008A120E" w:rsidRDefault="00957DFB" w:rsidP="00957DFB">
      <w:r>
        <w:t xml:space="preserve">Prepare upstream data transmission at the next possible time, and call a specified function when the transmission completes. This function is identical to </w:t>
      </w:r>
      <w:r w:rsidRPr="00957DFB">
        <w:rPr>
          <w:rFonts w:ascii="Consolas" w:hAnsi="Consolas"/>
        </w:rPr>
        <w:t>LMIC_sendWithCallback()</w:t>
      </w:r>
      <w:r>
        <w:t xml:space="preserve">, except that it will not attempt to change the current data rate if the current transmission is not feasible. </w:t>
      </w:r>
      <w:r w:rsidR="008A120E">
        <w:t xml:space="preserve">(See </w:t>
      </w:r>
      <w:r w:rsidR="008A120E">
        <w:fldChar w:fldCharType="begin"/>
      </w:r>
      <w:r w:rsidR="008A120E">
        <w:instrText xml:space="preserve"> REF _Ref396144257 \r \h </w:instrText>
      </w:r>
      <w:r w:rsidR="008A120E">
        <w:fldChar w:fldCharType="separate"/>
      </w:r>
      <w:r w:rsidR="00BF1ED7">
        <w:t>2.5.11</w:t>
      </w:r>
      <w:r w:rsidR="008A120E">
        <w:fldChar w:fldCharType="end"/>
      </w:r>
      <w:r w:rsidR="008A120E">
        <w:t xml:space="preserve"> for a complete discussion.) </w:t>
      </w:r>
      <w:r>
        <w:t xml:space="preserve">Thus, the error return </w:t>
      </w:r>
      <w:r w:rsidRPr="00957DFB">
        <w:rPr>
          <w:rFonts w:ascii="Consolas" w:hAnsi="Consolas"/>
        </w:rPr>
        <w:t>LMIC_ERROR_TX_NOT_FEASIBLE</w:t>
      </w:r>
      <w:r>
        <w:t xml:space="preserve"> has a slightly different meaning</w:t>
      </w:r>
      <w:r w:rsidR="00340DFA">
        <w:t xml:space="preserve">, as described in section </w:t>
      </w:r>
      <w:r w:rsidR="00340DFA">
        <w:fldChar w:fldCharType="begin"/>
      </w:r>
      <w:r w:rsidR="00340DFA">
        <w:instrText xml:space="preserve"> REF _Ref58151733 \r \h </w:instrText>
      </w:r>
      <w:r w:rsidR="00340DFA">
        <w:fldChar w:fldCharType="separate"/>
      </w:r>
      <w:r w:rsidR="00BF1ED7">
        <w:t>2.5.14</w:t>
      </w:r>
      <w:r w:rsidR="00340DFA">
        <w:fldChar w:fldCharType="end"/>
      </w:r>
      <w:r w:rsidR="00340DFA">
        <w:t>.</w:t>
      </w:r>
    </w:p>
    <w:p w14:paraId="6C6FA312" w14:textId="77777777" w:rsidR="00957DFB" w:rsidRDefault="00957DFB" w:rsidP="00957DFB"/>
    <w:p w14:paraId="4751A149" w14:textId="3B07E480" w:rsidR="00491726" w:rsidRPr="00491726" w:rsidRDefault="003A0E98" w:rsidP="00483616">
      <w:pPr>
        <w:pStyle w:val="StyleHeading3Consolas10pt"/>
      </w:pPr>
      <w:r w:rsidRPr="003C6796">
        <w:rPr>
          <w:b w:val="0"/>
          <w:sz w:val="18"/>
        </w:rPr>
        <w:t>void</w:t>
      </w:r>
      <w:r>
        <w:t xml:space="preserve"> LMI</w:t>
      </w:r>
      <w:r w:rsidR="00491726" w:rsidRPr="00491726">
        <w:t xml:space="preserve">C_clrTxData </w:t>
      </w:r>
      <w:r w:rsidR="00491726" w:rsidRPr="003C6796">
        <w:rPr>
          <w:b w:val="0"/>
          <w:sz w:val="18"/>
        </w:rPr>
        <w:t>()</w:t>
      </w:r>
    </w:p>
    <w:p w14:paraId="21A538F9" w14:textId="4E6D5779" w:rsidR="00491726" w:rsidRDefault="00177F03" w:rsidP="00491726">
      <w:r>
        <w:t>Remove data previously prepared for upstream transmission.</w:t>
      </w:r>
      <w:r w:rsidR="00957DFB">
        <w:t xml:space="preserve"> If LMIC_</w:t>
      </w:r>
      <w:r w:rsidR="00957DFB" w:rsidRPr="00957DFB">
        <w:rPr>
          <w:rFonts w:ascii="Consolas" w:hAnsi="Consolas"/>
        </w:rPr>
        <w:t>sendWithCallback()</w:t>
      </w:r>
      <w:r w:rsidR="00957DFB">
        <w:t xml:space="preserve"> or </w:t>
      </w:r>
      <w:r w:rsidR="00957DFB" w:rsidRPr="00957DFB">
        <w:rPr>
          <w:rFonts w:ascii="Consolas" w:hAnsi="Consolas"/>
        </w:rPr>
        <w:t>LMIC_sendWithCallback_strict()</w:t>
      </w:r>
      <w:r w:rsidR="00957DFB">
        <w:t xml:space="preserve"> operations are pending, </w:t>
      </w:r>
      <w:r w:rsidR="008A120E">
        <w:t>the callback function</w:t>
      </w:r>
      <w:r w:rsidR="00957DFB">
        <w:t xml:space="preserve"> will be </w:t>
      </w:r>
      <w:r w:rsidR="008A120E">
        <w:t>called</w:t>
      </w:r>
      <w:r w:rsidR="00957DFB">
        <w:t xml:space="preserve"> with </w:t>
      </w:r>
      <w:r w:rsidR="00957DFB" w:rsidRPr="00957DFB">
        <w:rPr>
          <w:rFonts w:ascii="Consolas" w:hAnsi="Consolas"/>
        </w:rPr>
        <w:t>fSuccess</w:t>
      </w:r>
      <w:r w:rsidR="00957DFB">
        <w:t xml:space="preserve"> set to zero.</w:t>
      </w:r>
      <w:r w:rsidR="008A120E">
        <w:t xml:space="preserve"> If transmit messages are pending, the event </w:t>
      </w:r>
      <w:r w:rsidR="008A120E" w:rsidRPr="008A120E">
        <w:rPr>
          <w:rFonts w:ascii="Consolas" w:hAnsi="Consolas"/>
        </w:rPr>
        <w:t>EV_TXCOMPLETE</w:t>
      </w:r>
      <w:r w:rsidR="008A120E">
        <w:t xml:space="preserve"> will be reported.</w:t>
      </w:r>
    </w:p>
    <w:p w14:paraId="35C881F8" w14:textId="2692A7C0" w:rsidR="006D2DE8" w:rsidRPr="00491726" w:rsidRDefault="006D2DE8" w:rsidP="006D2DE8">
      <w:pPr>
        <w:pStyle w:val="StyleHeading3Consolas10pt"/>
      </w:pPr>
      <w:r w:rsidRPr="003C6796">
        <w:rPr>
          <w:b w:val="0"/>
          <w:sz w:val="18"/>
        </w:rPr>
        <w:t>void</w:t>
      </w:r>
      <w:r>
        <w:t xml:space="preserve"> LMI</w:t>
      </w:r>
      <w:r w:rsidRPr="00491726">
        <w:t>C_</w:t>
      </w:r>
      <w:r>
        <w:t>registerRxMessageCb</w:t>
      </w:r>
      <w:r w:rsidR="00F35422" w:rsidRPr="00F35422">
        <w:rPr>
          <w:w w:val="90"/>
        </w:rPr>
        <w:t xml:space="preserve"> </w:t>
      </w:r>
      <w:r w:rsidRPr="00F35422">
        <w:rPr>
          <w:b w:val="0"/>
          <w:spacing w:val="-2"/>
          <w:sz w:val="18"/>
        </w:rPr>
        <w:t>(lmic_rxmessage_cb_t</w:t>
      </w:r>
      <w:r w:rsidR="00F35422" w:rsidRPr="00F35422">
        <w:rPr>
          <w:b w:val="0"/>
          <w:spacing w:val="-2"/>
          <w:sz w:val="18"/>
        </w:rPr>
        <w:t xml:space="preserve"> </w:t>
      </w:r>
      <w:r w:rsidRPr="00F35422">
        <w:rPr>
          <w:b w:val="0"/>
          <w:spacing w:val="-2"/>
          <w:sz w:val="18"/>
        </w:rPr>
        <w:t>*</w:t>
      </w:r>
      <w:r w:rsidRPr="00F35422">
        <w:rPr>
          <w:b w:val="0"/>
          <w:i/>
          <w:spacing w:val="-2"/>
          <w:sz w:val="18"/>
        </w:rPr>
        <w:t>pRxMessageCb</w:t>
      </w:r>
      <w:r w:rsidRPr="00F35422">
        <w:rPr>
          <w:b w:val="0"/>
          <w:spacing w:val="-2"/>
          <w:sz w:val="18"/>
        </w:rPr>
        <w:t>, void *</w:t>
      </w:r>
      <w:r w:rsidRPr="00F35422">
        <w:rPr>
          <w:b w:val="0"/>
          <w:i/>
          <w:spacing w:val="-2"/>
          <w:sz w:val="18"/>
        </w:rPr>
        <w:t>pUserData</w:t>
      </w:r>
      <w:r w:rsidRPr="00F35422">
        <w:rPr>
          <w:b w:val="0"/>
          <w:spacing w:val="-2"/>
          <w:sz w:val="18"/>
        </w:rPr>
        <w:t>)</w:t>
      </w:r>
    </w:p>
    <w:p w14:paraId="682EC86E" w14:textId="4529C1E3" w:rsidR="006D2DE8" w:rsidRDefault="006D2DE8" w:rsidP="006D2DE8">
      <w:r>
        <w:t xml:space="preserve">This function registers a callback function to be called when the LMIC detects </w:t>
      </w:r>
      <w:r w:rsidR="00F35422">
        <w:t>the reception of a message</w:t>
      </w:r>
      <w:r>
        <w:t>.</w:t>
      </w:r>
    </w:p>
    <w:p w14:paraId="6AB8E291" w14:textId="77777777" w:rsidR="00F35422" w:rsidRDefault="00F35422" w:rsidP="00F35422"/>
    <w:p w14:paraId="18C24DBE" w14:textId="7B905279" w:rsidR="00F35422" w:rsidRDefault="00F35422" w:rsidP="00F35422">
      <w:r>
        <w:t>The callback function has the prototype:</w:t>
      </w:r>
    </w:p>
    <w:p w14:paraId="712D2918" w14:textId="77777777" w:rsidR="00F35422" w:rsidRDefault="00F35422" w:rsidP="00F35422"/>
    <w:p w14:paraId="3731F339" w14:textId="77777777" w:rsidR="00F35422" w:rsidRDefault="00F35422" w:rsidP="00F35422">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rxmessage</w:t>
      </w:r>
      <w:r w:rsidRPr="00740F2E">
        <w:rPr>
          <w:rFonts w:ascii="Consolas" w:eastAsia="Times New Roman" w:hAnsi="Consolas" w:cs="Times New Roman"/>
          <w:b/>
          <w:color w:val="365F91"/>
          <w:sz w:val="18"/>
          <w:szCs w:val="26"/>
        </w:rPr>
        <w:t>_cb_t</w:t>
      </w:r>
      <w:r w:rsidRPr="00740F2E">
        <w:rPr>
          <w:rFonts w:ascii="Consolas" w:eastAsia="Times New Roman" w:hAnsi="Consolas" w:cs="Times New Roman"/>
          <w:bCs/>
          <w:color w:val="365F91"/>
          <w:sz w:val="18"/>
          <w:szCs w:val="26"/>
        </w:rPr>
        <w:t>)(</w:t>
      </w:r>
    </w:p>
    <w:p w14:paraId="33DC0902" w14:textId="77777777" w:rsidR="00F35422" w:rsidRDefault="00F35422" w:rsidP="00F35422">
      <w:pPr>
        <w:rPr>
          <w:rFonts w:ascii="Consolas" w:eastAsia="Times New Roman" w:hAnsi="Consolas" w:cs="Times New Roman"/>
          <w:bCs/>
          <w:i/>
          <w:i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u1_t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port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const u1_t *</w:t>
      </w:r>
      <w:r>
        <w:rPr>
          <w:rFonts w:ascii="Consolas" w:eastAsia="Times New Roman" w:hAnsi="Consolas" w:cs="Times New Roman"/>
          <w:bCs/>
          <w:i/>
          <w:iCs/>
          <w:color w:val="365F91"/>
          <w:sz w:val="18"/>
          <w:szCs w:val="26"/>
        </w:rPr>
        <w:t>pMessage</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size_t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nMessage</w:t>
      </w:r>
    </w:p>
    <w:p w14:paraId="6C8E6AF6" w14:textId="3DD353D2" w:rsidR="00F35422" w:rsidRDefault="00F35422" w:rsidP="00F35422">
      <w:pPr>
        <w:rPr>
          <w:rFonts w:ascii="Consolas" w:eastAsia="Times New Roman" w:hAnsi="Consolas" w:cs="Times New Roman"/>
          <w:b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w:t>
      </w:r>
    </w:p>
    <w:p w14:paraId="13C5ED4F" w14:textId="0E20C9FF" w:rsidR="00F35422" w:rsidRDefault="00F35422" w:rsidP="006D2DE8"/>
    <w:p w14:paraId="1AF1FFE6" w14:textId="0586BDE9" w:rsidR="00F35422" w:rsidRDefault="00F35422" w:rsidP="006D2DE8">
      <w:r>
        <w:t>This function is called from within the LMIC; it should avoid calling LMIC APIs, and avoid time-critical operations.</w:t>
      </w:r>
    </w:p>
    <w:p w14:paraId="1D3046AC" w14:textId="1E71F5FE" w:rsidR="00F35422" w:rsidRDefault="00F35422" w:rsidP="006D2DE8"/>
    <w:p w14:paraId="14F6CBF2" w14:textId="78B3A784" w:rsidR="00F35422" w:rsidRDefault="00F35422" w:rsidP="006D2DE8">
      <w:r>
        <w:t xml:space="preserve">The argument </w:t>
      </w:r>
      <w:r w:rsidRPr="00F35422">
        <w:rPr>
          <w:rFonts w:ascii="Consolas" w:eastAsia="Times New Roman" w:hAnsi="Consolas" w:cs="Times New Roman"/>
          <w:bCs/>
          <w:i/>
          <w:iCs/>
          <w:color w:val="365F91"/>
          <w:sz w:val="18"/>
          <w:szCs w:val="26"/>
        </w:rPr>
        <w:t>pUserData</w:t>
      </w:r>
      <w:r>
        <w:t xml:space="preserve"> is set to the value passed to </w:t>
      </w:r>
      <w:r w:rsidRPr="00DA12DE">
        <w:rPr>
          <w:rFonts w:ascii="Consolas" w:hAnsi="Consolas"/>
        </w:rPr>
        <w:t>LMIC_registerRxMessageCb()</w:t>
      </w:r>
      <w:r w:rsidR="00DA12DE">
        <w:t>.</w:t>
      </w:r>
      <w:r w:rsidRPr="00F35422">
        <w:t xml:space="preserve"> The argument</w:t>
      </w:r>
      <w:r>
        <w:rPr>
          <w:w w:val="90"/>
        </w:rPr>
        <w:t xml:space="preserve"> </w:t>
      </w:r>
      <w:r w:rsidRPr="00F35422">
        <w:rPr>
          <w:rFonts w:ascii="Consolas" w:eastAsia="Times New Roman" w:hAnsi="Consolas" w:cs="Times New Roman"/>
          <w:bCs/>
          <w:i/>
          <w:iCs/>
          <w:color w:val="365F91"/>
          <w:sz w:val="18"/>
          <w:szCs w:val="26"/>
        </w:rPr>
        <w:t>port</w:t>
      </w:r>
      <w:r w:rsidRPr="00F35422">
        <w:t xml:space="preserve"> is set to the port number of the message. If zero, then a MAC message was received, and </w:t>
      </w:r>
      <w:r w:rsidRPr="00F35422">
        <w:rPr>
          <w:rFonts w:ascii="Consolas" w:eastAsia="Times New Roman" w:hAnsi="Consolas" w:cs="Times New Roman"/>
          <w:bCs/>
          <w:i/>
          <w:iCs/>
          <w:color w:val="365F91"/>
          <w:sz w:val="18"/>
          <w:szCs w:val="26"/>
        </w:rPr>
        <w:t>nMessage</w:t>
      </w:r>
      <w:r w:rsidRPr="00F35422">
        <w:t xml:space="preserve"> will be zero. </w:t>
      </w:r>
      <w:r w:rsidR="002D0C2C">
        <w:t xml:space="preserve">The argument </w:t>
      </w:r>
      <w:r w:rsidR="002D0C2C" w:rsidRPr="002D0C2C">
        <w:rPr>
          <w:rFonts w:ascii="Consolas" w:eastAsia="Times New Roman" w:hAnsi="Consolas" w:cs="Times New Roman"/>
          <w:bCs/>
          <w:i/>
          <w:iCs/>
          <w:color w:val="365F91"/>
          <w:sz w:val="18"/>
          <w:szCs w:val="26"/>
        </w:rPr>
        <w:t>pMessage</w:t>
      </w:r>
      <w:r w:rsidR="002D0C2C">
        <w:t xml:space="preserve"> is set to </w:t>
      </w:r>
      <w:r w:rsidRPr="00F35422">
        <w:t>point to the first byte of the message, in the LMIC’s internal buffers</w:t>
      </w:r>
      <w:r w:rsidR="00DA12DE">
        <w:t xml:space="preserve">, and </w:t>
      </w:r>
      <w:r w:rsidR="00DA12DE" w:rsidRPr="00DA12DE">
        <w:rPr>
          <w:rFonts w:ascii="Consolas" w:eastAsia="Times New Roman" w:hAnsi="Consolas" w:cs="Times New Roman"/>
          <w:bCs/>
          <w:i/>
          <w:iCs/>
          <w:color w:val="365F91"/>
          <w:sz w:val="18"/>
          <w:szCs w:val="26"/>
        </w:rPr>
        <w:t>nMessage</w:t>
      </w:r>
      <w:r w:rsidR="00DA12DE">
        <w:t xml:space="preserve"> is set to the number of bytes of data</w:t>
      </w:r>
      <w:r w:rsidRPr="00F35422">
        <w:t xml:space="preserve">. </w:t>
      </w:r>
    </w:p>
    <w:p w14:paraId="76ADD7C1" w14:textId="6DF3FBE1" w:rsidR="002D0C2C" w:rsidRDefault="002D0C2C" w:rsidP="006D2DE8"/>
    <w:p w14:paraId="4412D243" w14:textId="650F3364" w:rsidR="002D0C2C" w:rsidRDefault="002D0C2C" w:rsidP="006D2DE8">
      <w:r>
        <w:t>The following conditions can be distinguished.</w:t>
      </w:r>
    </w:p>
    <w:p w14:paraId="1333639D" w14:textId="5F814826" w:rsidR="002D0C2C" w:rsidRDefault="002D0C2C" w:rsidP="006D2DE8"/>
    <w:tbl>
      <w:tblPr>
        <w:tblStyle w:val="TableGrid"/>
        <w:tblW w:w="0" w:type="auto"/>
        <w:tblLook w:val="04A0" w:firstRow="1" w:lastRow="0" w:firstColumn="1" w:lastColumn="0" w:noHBand="0" w:noVBand="1"/>
      </w:tblPr>
      <w:tblGrid>
        <w:gridCol w:w="605"/>
        <w:gridCol w:w="1184"/>
        <w:gridCol w:w="7286"/>
      </w:tblGrid>
      <w:tr w:rsidR="002D0C2C" w:rsidRPr="002D0C2C" w14:paraId="6639F783" w14:textId="77777777" w:rsidTr="002D0C2C">
        <w:tc>
          <w:tcPr>
            <w:tcW w:w="0" w:type="auto"/>
          </w:tcPr>
          <w:p w14:paraId="35B8F400" w14:textId="77777777" w:rsidR="002D0C2C" w:rsidRPr="002D0C2C" w:rsidRDefault="002D0C2C" w:rsidP="002D0C2C">
            <w:pPr>
              <w:keepNext/>
              <w:autoSpaceDE w:val="0"/>
              <w:rPr>
                <w:rFonts w:cs="Arial"/>
                <w:b/>
              </w:rPr>
            </w:pPr>
            <w:r w:rsidRPr="002D0C2C">
              <w:rPr>
                <w:rFonts w:cs="Arial"/>
                <w:b/>
              </w:rPr>
              <w:t>port</w:t>
            </w:r>
          </w:p>
        </w:tc>
        <w:tc>
          <w:tcPr>
            <w:tcW w:w="0" w:type="auto"/>
          </w:tcPr>
          <w:p w14:paraId="137563EB" w14:textId="77777777" w:rsidR="002D0C2C" w:rsidRPr="002D0C2C" w:rsidRDefault="002D0C2C" w:rsidP="002D0C2C">
            <w:pPr>
              <w:keepNext/>
              <w:autoSpaceDE w:val="0"/>
              <w:rPr>
                <w:rFonts w:cs="Arial"/>
                <w:b/>
              </w:rPr>
            </w:pPr>
            <w:r w:rsidRPr="002D0C2C">
              <w:rPr>
                <w:rFonts w:cs="Arial"/>
                <w:b/>
              </w:rPr>
              <w:t>nMessage</w:t>
            </w:r>
          </w:p>
        </w:tc>
        <w:tc>
          <w:tcPr>
            <w:tcW w:w="0" w:type="auto"/>
          </w:tcPr>
          <w:p w14:paraId="1986DF87" w14:textId="77777777" w:rsidR="002D0C2C" w:rsidRPr="002D0C2C" w:rsidRDefault="002D0C2C" w:rsidP="002D0C2C">
            <w:pPr>
              <w:keepNext/>
              <w:autoSpaceDE w:val="0"/>
              <w:rPr>
                <w:rFonts w:cs="Arial"/>
                <w:b/>
              </w:rPr>
            </w:pPr>
            <w:r w:rsidRPr="002D0C2C">
              <w:rPr>
                <w:rFonts w:cs="Arial"/>
                <w:b/>
              </w:rPr>
              <w:t>Meaning</w:t>
            </w:r>
          </w:p>
        </w:tc>
      </w:tr>
      <w:tr w:rsidR="002D0C2C" w:rsidRPr="002D0C2C" w14:paraId="63324CCC" w14:textId="77777777" w:rsidTr="002D0C2C">
        <w:tc>
          <w:tcPr>
            <w:tcW w:w="0" w:type="auto"/>
            <w:vAlign w:val="center"/>
          </w:tcPr>
          <w:p w14:paraId="58D942A4" w14:textId="77777777" w:rsidR="002D0C2C" w:rsidRPr="002D0C2C" w:rsidRDefault="002D0C2C" w:rsidP="002D0C2C">
            <w:pPr>
              <w:jc w:val="center"/>
            </w:pPr>
            <w:r w:rsidRPr="002D0C2C">
              <w:t>0</w:t>
            </w:r>
          </w:p>
        </w:tc>
        <w:tc>
          <w:tcPr>
            <w:tcW w:w="0" w:type="auto"/>
            <w:vAlign w:val="center"/>
          </w:tcPr>
          <w:p w14:paraId="21DE768E" w14:textId="77777777" w:rsidR="002D0C2C" w:rsidRPr="002D0C2C" w:rsidRDefault="002D0C2C" w:rsidP="002D0C2C">
            <w:pPr>
              <w:jc w:val="center"/>
            </w:pPr>
            <w:r w:rsidRPr="002D0C2C">
              <w:rPr>
                <w:rFonts w:cs="Arial"/>
              </w:rPr>
              <w:t>≠</w:t>
            </w:r>
            <w:r w:rsidRPr="002D0C2C">
              <w:t xml:space="preserve"> 0</w:t>
            </w:r>
          </w:p>
        </w:tc>
        <w:tc>
          <w:tcPr>
            <w:tcW w:w="0" w:type="auto"/>
          </w:tcPr>
          <w:p w14:paraId="6E76EB6B" w14:textId="393D0587" w:rsidR="002D0C2C" w:rsidRPr="002D0C2C" w:rsidRDefault="002D0C2C" w:rsidP="00060A88">
            <w:r w:rsidRPr="002D0C2C">
              <w:t>A MAC message was received on port zero. It has already been processed, but it’s delivered to the client for inspection.</w:t>
            </w:r>
            <w:r>
              <w:t xml:space="preserve"> The LMIC will discard any messages with piggy-backed MAC data targeting port 0.</w:t>
            </w:r>
          </w:p>
        </w:tc>
      </w:tr>
      <w:tr w:rsidR="002D0C2C" w:rsidRPr="002D0C2C" w14:paraId="4ED50119" w14:textId="77777777" w:rsidTr="002D0C2C">
        <w:tc>
          <w:tcPr>
            <w:tcW w:w="0" w:type="auto"/>
            <w:vAlign w:val="center"/>
          </w:tcPr>
          <w:p w14:paraId="1BB921BA" w14:textId="77777777" w:rsidR="002D0C2C" w:rsidRPr="002D0C2C" w:rsidRDefault="002D0C2C" w:rsidP="002D0C2C">
            <w:pPr>
              <w:jc w:val="center"/>
            </w:pPr>
            <w:r w:rsidRPr="002D0C2C">
              <w:t>0</w:t>
            </w:r>
          </w:p>
        </w:tc>
        <w:tc>
          <w:tcPr>
            <w:tcW w:w="0" w:type="auto"/>
            <w:vAlign w:val="center"/>
          </w:tcPr>
          <w:p w14:paraId="284F9A76" w14:textId="77777777" w:rsidR="002D0C2C" w:rsidRPr="002D0C2C" w:rsidRDefault="002D0C2C" w:rsidP="002D0C2C">
            <w:pPr>
              <w:jc w:val="center"/>
            </w:pPr>
            <w:r w:rsidRPr="002D0C2C">
              <w:t>0</w:t>
            </w:r>
          </w:p>
        </w:tc>
        <w:tc>
          <w:tcPr>
            <w:tcW w:w="0" w:type="auto"/>
          </w:tcPr>
          <w:p w14:paraId="10E57C0F" w14:textId="77777777" w:rsidR="002D0C2C" w:rsidRPr="002D0C2C" w:rsidRDefault="002D0C2C" w:rsidP="00060A88">
            <w:r w:rsidRPr="002D0C2C">
              <w:t>An empty payload (no port, no frame) was received. Most likely there is piggybacked MAC data. See below.</w:t>
            </w:r>
          </w:p>
        </w:tc>
      </w:tr>
      <w:tr w:rsidR="002D0C2C" w:rsidRPr="002D0C2C" w14:paraId="7B222EE2" w14:textId="77777777" w:rsidTr="002D0C2C">
        <w:tc>
          <w:tcPr>
            <w:tcW w:w="0" w:type="auto"/>
            <w:vAlign w:val="center"/>
          </w:tcPr>
          <w:p w14:paraId="5C97F805"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4D12ACC9" w14:textId="77777777" w:rsidR="002D0C2C" w:rsidRPr="002D0C2C" w:rsidRDefault="002D0C2C" w:rsidP="002D0C2C">
            <w:pPr>
              <w:jc w:val="center"/>
            </w:pPr>
            <w:r w:rsidRPr="002D0C2C">
              <w:t>0</w:t>
            </w:r>
          </w:p>
        </w:tc>
        <w:tc>
          <w:tcPr>
            <w:tcW w:w="0" w:type="auto"/>
          </w:tcPr>
          <w:p w14:paraId="607B741C" w14:textId="77777777" w:rsidR="002D0C2C" w:rsidRPr="002D0C2C" w:rsidRDefault="002D0C2C" w:rsidP="00060A88">
            <w:r w:rsidRPr="002D0C2C">
              <w:t>An empty payload was received for a specific port. It’s up to the application to interpret this.</w:t>
            </w:r>
          </w:p>
        </w:tc>
      </w:tr>
      <w:tr w:rsidR="002D0C2C" w:rsidRPr="002D0C2C" w14:paraId="3D488181" w14:textId="77777777" w:rsidTr="002D0C2C">
        <w:tc>
          <w:tcPr>
            <w:tcW w:w="0" w:type="auto"/>
            <w:vAlign w:val="center"/>
          </w:tcPr>
          <w:p w14:paraId="696D96B3"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2C3B41F2" w14:textId="77777777" w:rsidR="002D0C2C" w:rsidRPr="002D0C2C" w:rsidRDefault="002D0C2C" w:rsidP="002D0C2C">
            <w:pPr>
              <w:jc w:val="center"/>
            </w:pPr>
            <w:r w:rsidRPr="002D0C2C">
              <w:rPr>
                <w:rFonts w:cs="Arial"/>
              </w:rPr>
              <w:t>≠</w:t>
            </w:r>
            <w:r w:rsidRPr="002D0C2C">
              <w:t xml:space="preserve"> 0</w:t>
            </w:r>
          </w:p>
        </w:tc>
        <w:tc>
          <w:tcPr>
            <w:tcW w:w="0" w:type="auto"/>
          </w:tcPr>
          <w:p w14:paraId="785DB07C" w14:textId="77777777" w:rsidR="002D0C2C" w:rsidRPr="002D0C2C" w:rsidRDefault="002D0C2C" w:rsidP="00060A88">
            <w:r w:rsidRPr="002D0C2C">
              <w:t>A non-empty payload was received for a specific port. It’s up to the application to interpret this.</w:t>
            </w:r>
          </w:p>
        </w:tc>
      </w:tr>
    </w:tbl>
    <w:p w14:paraId="4AC6226C" w14:textId="7589F29F" w:rsidR="002D0C2C" w:rsidRDefault="002D0C2C" w:rsidP="006D2DE8"/>
    <w:p w14:paraId="482DC3E2" w14:textId="7657359D" w:rsidR="002D0C2C" w:rsidRDefault="00DA12DE" w:rsidP="006D2DE8">
      <w:r>
        <w:t xml:space="preserve">If </w:t>
      </w:r>
      <w:r w:rsidRPr="00DA12DE">
        <w:rPr>
          <w:rFonts w:ascii="Consolas" w:eastAsia="Times New Roman" w:hAnsi="Consolas" w:cs="Times New Roman"/>
          <w:bCs/>
          <w:i/>
          <w:iCs/>
          <w:color w:val="365F91"/>
          <w:sz w:val="18"/>
          <w:szCs w:val="26"/>
        </w:rPr>
        <w:t>port</w:t>
      </w:r>
      <w:r>
        <w:t xml:space="preserve"> is zero and </w:t>
      </w:r>
      <w:r w:rsidRPr="00DA12DE">
        <w:rPr>
          <w:rFonts w:ascii="Consolas" w:eastAsia="Times New Roman" w:hAnsi="Consolas" w:cs="Times New Roman"/>
          <w:bCs/>
          <w:i/>
          <w:iCs/>
          <w:color w:val="365F91"/>
          <w:sz w:val="18"/>
          <w:szCs w:val="26"/>
        </w:rPr>
        <w:t>nMessage</w:t>
      </w:r>
      <w:r>
        <w:t xml:space="preserve"> is zero, p</w:t>
      </w:r>
      <w:r w:rsidR="002D0C2C">
        <w:t>iggybacked MAC data can be detected</w:t>
      </w:r>
      <w:r>
        <w:t xml:space="preserve"> and inspected</w:t>
      </w:r>
      <w:r w:rsidR="002D0C2C">
        <w:t xml:space="preserve"> by checking the value of </w:t>
      </w:r>
      <w:r w:rsidR="002D0C2C" w:rsidRPr="00DA12DE">
        <w:rPr>
          <w:rFonts w:ascii="Consolas" w:hAnsi="Consolas"/>
        </w:rPr>
        <w:t>LMIC.dataBeg</w:t>
      </w:r>
      <w:r w:rsidR="002D0C2C">
        <w:t xml:space="preserve">. If non-zero, there are </w:t>
      </w:r>
      <w:r w:rsidR="002D0C2C" w:rsidRPr="00DA12DE">
        <w:rPr>
          <w:rFonts w:ascii="Consolas" w:hAnsi="Consolas"/>
        </w:rPr>
        <w:t>LMIC.dataBeg</w:t>
      </w:r>
      <w:r w:rsidR="002D0C2C">
        <w:t xml:space="preserve"> bytes of </w:t>
      </w:r>
      <w:r>
        <w:t xml:space="preserve">piggybacked data, and the data can be found at </w:t>
      </w:r>
      <w:r w:rsidRPr="00DA12DE">
        <w:rPr>
          <w:rFonts w:ascii="Consolas" w:hAnsi="Consolas"/>
        </w:rPr>
        <w:t>LMIC.frame[0]</w:t>
      </w:r>
      <w:r>
        <w:t xml:space="preserve"> through </w:t>
      </w:r>
      <w:r w:rsidRPr="00DA12DE">
        <w:rPr>
          <w:rFonts w:ascii="Consolas" w:hAnsi="Consolas"/>
        </w:rPr>
        <w:t>LMIC.frame[LMIC.dataBeg-1]</w:t>
      </w:r>
      <w:r>
        <w:t xml:space="preserve">. </w:t>
      </w:r>
    </w:p>
    <w:p w14:paraId="64462E7B" w14:textId="01B345B6" w:rsidR="00DA12DE" w:rsidRDefault="00DA12DE" w:rsidP="006D2DE8"/>
    <w:p w14:paraId="5585FB88" w14:textId="10A93CE8" w:rsidR="00DA12DE" w:rsidRDefault="00DA12DE" w:rsidP="006D2DE8">
      <w:r>
        <w:t xml:space="preserve">If port is non-zero, piggybacked MAC data can also be checked using the value of </w:t>
      </w:r>
      <w:r w:rsidRPr="00DA12DE">
        <w:rPr>
          <w:rFonts w:ascii="Consolas" w:hAnsi="Consolas"/>
        </w:rPr>
        <w:t>LMIC.dataBeg</w:t>
      </w:r>
      <w:r>
        <w:t xml:space="preserve">. If greater than 1, there are </w:t>
      </w:r>
      <w:r>
        <w:rPr>
          <w:rFonts w:ascii="Consolas" w:hAnsi="Consolas"/>
        </w:rPr>
        <w:t>(L</w:t>
      </w:r>
      <w:r w:rsidRPr="00DA12DE">
        <w:rPr>
          <w:rFonts w:ascii="Consolas" w:hAnsi="Consolas"/>
        </w:rPr>
        <w:t>MIC.dataBeg</w:t>
      </w:r>
      <w:r>
        <w:rPr>
          <w:rFonts w:ascii="Consolas" w:hAnsi="Consolas"/>
        </w:rPr>
        <w:t>-1)</w:t>
      </w:r>
      <w:r>
        <w:t xml:space="preserve"> bytes of piggybacked data, and the data can be found at </w:t>
      </w:r>
      <w:r w:rsidRPr="00DA12DE">
        <w:rPr>
          <w:rFonts w:ascii="Consolas" w:hAnsi="Consolas"/>
        </w:rPr>
        <w:t>LMIC.frame[0]</w:t>
      </w:r>
      <w:r>
        <w:t xml:space="preserve"> through </w:t>
      </w:r>
      <w:r w:rsidRPr="00DA12DE">
        <w:rPr>
          <w:rFonts w:ascii="Consolas" w:hAnsi="Consolas"/>
        </w:rPr>
        <w:t>LMIC.frame[LMIC.dataBeg-</w:t>
      </w:r>
      <w:r>
        <w:rPr>
          <w:rFonts w:ascii="Consolas" w:hAnsi="Consolas"/>
        </w:rPr>
        <w:t>2</w:t>
      </w:r>
      <w:r w:rsidRPr="00DA12DE">
        <w:rPr>
          <w:rFonts w:ascii="Consolas" w:hAnsi="Consolas"/>
        </w:rPr>
        <w:t>]</w:t>
      </w:r>
      <w:r>
        <w:t>.</w:t>
      </w:r>
    </w:p>
    <w:p w14:paraId="47924E06" w14:textId="7C8049D4" w:rsidR="008A120E" w:rsidRDefault="008A120E" w:rsidP="006D2DE8"/>
    <w:p w14:paraId="609D4725" w14:textId="51C22DCA" w:rsidR="008A120E" w:rsidRPr="00DA12DE" w:rsidRDefault="008A120E" w:rsidP="006D2DE8">
      <w:r>
        <w:t xml:space="preserve">Be aware that if you are also using event callbacks, events will also be reported to the event listening functions. See section </w:t>
      </w:r>
      <w:r>
        <w:fldChar w:fldCharType="begin"/>
      </w:r>
      <w:r>
        <w:instrText xml:space="preserve"> REF _Ref21689554 \r \h </w:instrText>
      </w:r>
      <w:r>
        <w:fldChar w:fldCharType="separate"/>
      </w:r>
      <w:r w:rsidR="00BF1ED7">
        <w:t>2.5.19</w:t>
      </w:r>
      <w:r>
        <w:fldChar w:fldCharType="end"/>
      </w:r>
      <w:r>
        <w:t xml:space="preserve"> for a complete discussion.</w:t>
      </w:r>
    </w:p>
    <w:p w14:paraId="2F6B4D56" w14:textId="5E6E8AE3" w:rsidR="006D2DE8" w:rsidRPr="00491726" w:rsidRDefault="006D2DE8" w:rsidP="006D2DE8">
      <w:pPr>
        <w:pStyle w:val="StyleHeading3Consolas10pt"/>
      </w:pPr>
      <w:bookmarkStart w:id="49" w:name="_Ref21689554"/>
      <w:r w:rsidRPr="003C6796">
        <w:rPr>
          <w:b w:val="0"/>
          <w:sz w:val="18"/>
        </w:rPr>
        <w:t>void</w:t>
      </w:r>
      <w:r>
        <w:t xml:space="preserve"> LMI</w:t>
      </w:r>
      <w:r w:rsidRPr="00491726">
        <w:t>C_</w:t>
      </w:r>
      <w:r>
        <w:t>registerEventCb</w:t>
      </w:r>
      <w:r w:rsidRPr="00491726">
        <w:t xml:space="preserve"> </w:t>
      </w:r>
      <w:r w:rsidRPr="003C6796">
        <w:rPr>
          <w:b w:val="0"/>
          <w:sz w:val="18"/>
        </w:rPr>
        <w:t>(</w:t>
      </w:r>
      <w:r>
        <w:rPr>
          <w:b w:val="0"/>
          <w:sz w:val="18"/>
        </w:rPr>
        <w:t>lmic_event_cb_t *</w:t>
      </w:r>
      <w:r w:rsidRPr="006D2DE8">
        <w:rPr>
          <w:b w:val="0"/>
          <w:i/>
          <w:sz w:val="18"/>
        </w:rPr>
        <w:t>pEventCb</w:t>
      </w:r>
      <w:r>
        <w:rPr>
          <w:b w:val="0"/>
          <w:sz w:val="18"/>
        </w:rPr>
        <w:t>, void *</w:t>
      </w:r>
      <w:r w:rsidRPr="006D2DE8">
        <w:rPr>
          <w:b w:val="0"/>
          <w:i/>
          <w:sz w:val="18"/>
        </w:rPr>
        <w:t>pUserData</w:t>
      </w:r>
      <w:r w:rsidRPr="003C6796">
        <w:rPr>
          <w:b w:val="0"/>
          <w:sz w:val="18"/>
        </w:rPr>
        <w:t>)</w:t>
      </w:r>
      <w:bookmarkEnd w:id="49"/>
    </w:p>
    <w:p w14:paraId="61C0A826" w14:textId="522AC4BC" w:rsidR="006D2DE8" w:rsidRDefault="006D2DE8" w:rsidP="00491726">
      <w:r>
        <w:t>This function registers a callback function to be called when the LMIC detects an event.</w:t>
      </w:r>
    </w:p>
    <w:p w14:paraId="4DCA51AA" w14:textId="58B97A2B" w:rsidR="006D2DE8" w:rsidRDefault="006D2DE8" w:rsidP="00491726"/>
    <w:p w14:paraId="40948AEE" w14:textId="77777777" w:rsidR="006D2DE8" w:rsidRDefault="006D2DE8" w:rsidP="006D2DE8">
      <w:r>
        <w:t>The callback function has the prototype:</w:t>
      </w:r>
    </w:p>
    <w:p w14:paraId="1DA29D89" w14:textId="77777777" w:rsidR="006D2DE8" w:rsidRDefault="006D2DE8" w:rsidP="006D2DE8"/>
    <w:p w14:paraId="028258C8" w14:textId="291BFD06" w:rsidR="006D2DE8" w:rsidRDefault="006D2DE8" w:rsidP="006D2DE8">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event</w:t>
      </w:r>
      <w:r w:rsidRPr="00740F2E">
        <w:rPr>
          <w:rFonts w:ascii="Consolas" w:eastAsia="Times New Roman" w:hAnsi="Consolas" w:cs="Times New Roman"/>
          <w:b/>
          <w:color w:val="365F91"/>
          <w:sz w:val="18"/>
          <w:szCs w:val="26"/>
        </w:rPr>
        <w:t>_cb_t</w:t>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ev_t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ev</w:t>
      </w:r>
      <w:r w:rsidRPr="00740F2E">
        <w:rPr>
          <w:rFonts w:ascii="Consolas" w:eastAsia="Times New Roman" w:hAnsi="Consolas" w:cs="Times New Roman"/>
          <w:bCs/>
          <w:color w:val="365F91"/>
          <w:sz w:val="18"/>
          <w:szCs w:val="26"/>
        </w:rPr>
        <w:t>);</w:t>
      </w:r>
    </w:p>
    <w:p w14:paraId="5E909A29" w14:textId="737DCE79" w:rsidR="006D2DE8" w:rsidRDefault="006D2DE8" w:rsidP="00491726"/>
    <w:p w14:paraId="3C66E919" w14:textId="7FED0CBD" w:rsidR="006D2DE8" w:rsidRDefault="006D2DE8" w:rsidP="00491726">
      <w:r>
        <w:t xml:space="preserve">The argument </w:t>
      </w:r>
      <w:r w:rsidRPr="006D2DE8">
        <w:rPr>
          <w:rFonts w:ascii="Consolas" w:eastAsia="Times New Roman" w:hAnsi="Consolas" w:cs="Times New Roman"/>
          <w:bCs/>
          <w:i/>
          <w:iCs/>
          <w:color w:val="365F91"/>
          <w:sz w:val="18"/>
          <w:szCs w:val="26"/>
        </w:rPr>
        <w:t>ev</w:t>
      </w:r>
      <w:r>
        <w:t xml:space="preserve"> is set to a numeric code indicating the type of event that has occurred. The argument </w:t>
      </w:r>
      <w:r w:rsidRPr="006D2DE8">
        <w:rPr>
          <w:rFonts w:ascii="Consolas" w:eastAsia="Times New Roman" w:hAnsi="Consolas" w:cs="Times New Roman"/>
          <w:bCs/>
          <w:i/>
          <w:iCs/>
          <w:color w:val="365F91"/>
          <w:sz w:val="18"/>
          <w:szCs w:val="26"/>
        </w:rPr>
        <w:t>pUserData</w:t>
      </w:r>
      <w:r>
        <w:t xml:space="preserve"> is set according to the value passed to </w:t>
      </w:r>
      <w:r w:rsidRPr="006D2DE8">
        <w:rPr>
          <w:rFonts w:ascii="Consolas" w:hAnsi="Consolas"/>
        </w:rPr>
        <w:t>LMIC_registerEventCb()</w:t>
      </w:r>
      <w:r>
        <w:t>.</w:t>
      </w:r>
    </w:p>
    <w:p w14:paraId="440E9E61" w14:textId="77777777" w:rsidR="006D2DE8" w:rsidRDefault="006D2DE8" w:rsidP="00491726"/>
    <w:p w14:paraId="5D326F28" w14:textId="77777777" w:rsidR="006D2DE8" w:rsidRDefault="006D2DE8" w:rsidP="006D2DE8">
      <w:r>
        <w:t xml:space="preserve">The implementation of this callback function may react on certain events and trigger new actions based on the event and the </w:t>
      </w:r>
      <w:r w:rsidRPr="001C0633">
        <w:rPr>
          <w:rFonts w:ascii="Consolas" w:hAnsi="Consolas"/>
        </w:rPr>
        <w:t>LMIC</w:t>
      </w:r>
      <w:r>
        <w:t xml:space="preserve"> state. Typically, an implementation processes the events it is interested in and schedules further protocol actions using the LMIC API. The following events will be reported:</w:t>
      </w:r>
    </w:p>
    <w:p w14:paraId="72DF485D"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AE81B22"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3565D13A" w14:textId="77777777" w:rsidR="006D2DE8" w:rsidRDefault="006D2DE8" w:rsidP="006D2DE8">
      <w:pPr>
        <w:pStyle w:val="ListParagraph"/>
        <w:numPr>
          <w:ilvl w:val="0"/>
          <w:numId w:val="22"/>
        </w:numPr>
        <w:spacing w:before="80"/>
        <w:contextualSpacing w:val="0"/>
        <w:rPr>
          <w:rStyle w:val="parameter-name"/>
        </w:rPr>
      </w:pPr>
      <w:r>
        <w:rPr>
          <w:rStyle w:val="parameter-name"/>
        </w:rPr>
        <w:t>EV_JOIN_FAILED</w:t>
      </w:r>
      <w:r>
        <w:rPr>
          <w:rStyle w:val="parameter-name"/>
        </w:rPr>
        <w:br/>
      </w:r>
      <w:r>
        <w:t>The node could not join the network (after retrying).</w:t>
      </w:r>
    </w:p>
    <w:p w14:paraId="1E186AE0" w14:textId="77777777" w:rsidR="006D2DE8" w:rsidRDefault="006D2DE8" w:rsidP="006D2DE8">
      <w:pPr>
        <w:pStyle w:val="ListParagraph"/>
        <w:numPr>
          <w:ilvl w:val="0"/>
          <w:numId w:val="22"/>
        </w:numPr>
        <w:spacing w:before="80"/>
        <w:contextualSpacing w:val="0"/>
        <w:rPr>
          <w:rStyle w:val="parameter-name"/>
        </w:rPr>
      </w:pPr>
      <w:r>
        <w:rPr>
          <w:rStyle w:val="parameter-name"/>
        </w:rPr>
        <w:t>EV_REJOIN_FAILED</w:t>
      </w:r>
      <w:r>
        <w:rPr>
          <w:rStyle w:val="parameter-name"/>
        </w:rPr>
        <w:br/>
      </w:r>
      <w:r>
        <w:t>The node did not join a new network but might still be connected to the old network. This feature (trying to join a new network while connected to an old one) is deprecated and will be removed in future versions.</w:t>
      </w:r>
    </w:p>
    <w:p w14:paraId="29C8CDD2" w14:textId="01FC1DE1" w:rsidR="006D2DE8" w:rsidRDefault="006D2DE8" w:rsidP="006D2DE8">
      <w:pPr>
        <w:pStyle w:val="ListParagraph"/>
        <w:numPr>
          <w:ilvl w:val="0"/>
          <w:numId w:val="22"/>
        </w:numPr>
        <w:spacing w:before="80"/>
        <w:contextualSpacing w:val="0"/>
        <w:rPr>
          <w:rStyle w:val="parameter-name"/>
        </w:rPr>
      </w:pPr>
      <w:r>
        <w:rPr>
          <w:rStyle w:val="parameter-name"/>
        </w:rPr>
        <w:t>EV_TXCOMPLETE</w:t>
      </w:r>
      <w:r>
        <w:rPr>
          <w:rStyle w:val="parameter-name"/>
        </w:rPr>
        <w:br/>
      </w:r>
      <w:r>
        <w:t xml:space="preserve">The data prepared via </w:t>
      </w:r>
      <w:r>
        <w:rPr>
          <w:rFonts w:ascii="Consolas" w:hAnsi="Consolas" w:cs="Consolas"/>
        </w:rPr>
        <w:t>LMI</w:t>
      </w:r>
      <w:r w:rsidRPr="00A35CF6">
        <w:rPr>
          <w:rFonts w:ascii="Consolas" w:hAnsi="Consolas" w:cs="Consolas"/>
        </w:rPr>
        <w:t>C_setTxData()</w:t>
      </w:r>
      <w:r>
        <w:rPr>
          <w:rFonts w:ascii="Consolas" w:hAnsi="Consolas" w:cs="Consolas"/>
        </w:rPr>
        <w:t xml:space="preserve"> </w:t>
      </w:r>
      <w:r>
        <w:t xml:space="preserve">has been sent, and the receive window for downstream data is complete. If confirmation was requested, the acknowledgement has been </w:t>
      </w:r>
      <w:r>
        <w:lastRenderedPageBreak/>
        <w:t xml:space="preserve">received. When handling this event, the code can also check for data reception. See </w:t>
      </w:r>
      <w:r>
        <w:fldChar w:fldCharType="begin"/>
      </w:r>
      <w:r>
        <w:instrText xml:space="preserve"> REF _Ref529637790 \r \h </w:instrText>
      </w:r>
      <w:r>
        <w:fldChar w:fldCharType="separate"/>
      </w:r>
      <w:r w:rsidR="00BF1ED7">
        <w:t>2.5.19.1</w:t>
      </w:r>
      <w:r>
        <w:fldChar w:fldCharType="end"/>
      </w:r>
      <w:r>
        <w:t xml:space="preserve"> for details. If using </w:t>
      </w:r>
      <w:r w:rsidRPr="002425F0">
        <w:rPr>
          <w:rFonts w:ascii="Consolas" w:hAnsi="Consolas" w:cs="Consolas"/>
        </w:rPr>
        <w:t>LMIC_registerRxMessageCb</w:t>
      </w:r>
      <w:r>
        <w:rPr>
          <w:rFonts w:ascii="Consolas" w:hAnsi="Consolas" w:cs="Consolas"/>
        </w:rPr>
        <w:t xml:space="preserve">(), </w:t>
      </w:r>
      <w:r>
        <w:t xml:space="preserve">it’s best to leave that to the LMIC, which will call the </w:t>
      </w:r>
      <w:r w:rsidR="00244D58">
        <w:t>client’s receive-</w:t>
      </w:r>
      <w:r>
        <w:t>message function as appropriate.</w:t>
      </w:r>
    </w:p>
    <w:p w14:paraId="178CBED8" w14:textId="33E4A000" w:rsidR="006D2DE8" w:rsidRDefault="006D2DE8" w:rsidP="006D2DE8">
      <w:pPr>
        <w:pStyle w:val="ListParagraph"/>
        <w:numPr>
          <w:ilvl w:val="0"/>
          <w:numId w:val="22"/>
        </w:numPr>
        <w:spacing w:before="80"/>
        <w:contextualSpacing w:val="0"/>
        <w:rPr>
          <w:rStyle w:val="parameter-name"/>
        </w:rPr>
      </w:pPr>
      <w:r>
        <w:rPr>
          <w:rStyle w:val="parameter-name"/>
        </w:rPr>
        <w:t>EV_RXCOMPLETE</w:t>
      </w:r>
      <w:r>
        <w:rPr>
          <w:rStyle w:val="parameter-name"/>
        </w:rPr>
        <w:br/>
      </w:r>
      <w:r>
        <w:t xml:space="preserve">A downlink has been received, either in a Class A RX slot, in a Class B ping slot, or (in the future) in a Class C receive window. The code should check the received data. See </w:t>
      </w:r>
      <w:r>
        <w:fldChar w:fldCharType="begin"/>
      </w:r>
      <w:r>
        <w:instrText xml:space="preserve"> REF _Ref529637790 \r \h </w:instrText>
      </w:r>
      <w:r>
        <w:fldChar w:fldCharType="separate"/>
      </w:r>
      <w:r w:rsidR="00BF1ED7">
        <w:t>2.5.19.1</w:t>
      </w:r>
      <w:r>
        <w:fldChar w:fldCharType="end"/>
      </w:r>
      <w:r>
        <w:t xml:space="preserve"> for details. If using </w:t>
      </w:r>
      <w:r w:rsidRPr="002425F0">
        <w:rPr>
          <w:rFonts w:ascii="Consolas" w:hAnsi="Consolas" w:cs="Consolas"/>
        </w:rPr>
        <w:t>LMIC_sendWithCallback()</w:t>
      </w:r>
      <w:r>
        <w:t xml:space="preserve"> and </w:t>
      </w:r>
      <w:r w:rsidRPr="002425F0">
        <w:rPr>
          <w:rFonts w:ascii="Consolas" w:hAnsi="Consolas" w:cs="Consolas"/>
        </w:rPr>
        <w:t>LMIC_registerRxMessageCb</w:t>
      </w:r>
      <w:r>
        <w:rPr>
          <w:rFonts w:ascii="Consolas" w:hAnsi="Consolas" w:cs="Consolas"/>
        </w:rPr>
        <w:t>()</w:t>
      </w:r>
      <w:r>
        <w:t xml:space="preserve">, ignore </w:t>
      </w:r>
      <w:r w:rsidRPr="006D2DE8">
        <w:rPr>
          <w:rFonts w:ascii="Consolas" w:hAnsi="Consolas" w:cs="Consolas"/>
        </w:rPr>
        <w:t>EV_RXCOMPLETE</w:t>
      </w:r>
      <w:r>
        <w:t xml:space="preserve"> in your event processing function.</w:t>
      </w:r>
    </w:p>
    <w:p w14:paraId="0D8217DF" w14:textId="77777777" w:rsidR="006D2DE8" w:rsidRDefault="006D2DE8" w:rsidP="006D2DE8">
      <w:pPr>
        <w:pStyle w:val="ListParagraph"/>
        <w:numPr>
          <w:ilvl w:val="0"/>
          <w:numId w:val="22"/>
        </w:numPr>
        <w:spacing w:before="80"/>
        <w:contextualSpacing w:val="0"/>
      </w:pPr>
      <w:r w:rsidRPr="00016554">
        <w:rPr>
          <w:rStyle w:val="parameter-name"/>
        </w:rPr>
        <w:t>EV_SCAN_TIMEOUT</w:t>
      </w:r>
      <w:r>
        <w:br/>
        <w:t xml:space="preserve">After a call to </w:t>
      </w:r>
      <w:r>
        <w:rPr>
          <w:rFonts w:ascii="Consolas" w:hAnsi="Consolas" w:cs="Consolas"/>
        </w:rPr>
        <w:t>LMI</w:t>
      </w:r>
      <w:r w:rsidRPr="004E4584">
        <w:rPr>
          <w:rFonts w:ascii="Consolas" w:hAnsi="Consolas" w:cs="Consolas"/>
        </w:rPr>
        <w:t>C_enableTracking()</w:t>
      </w:r>
      <w:r>
        <w:t xml:space="preserve"> no beacon was received within the beacon interval. Tracking needs to be restarted.</w:t>
      </w:r>
    </w:p>
    <w:p w14:paraId="52DA90B7" w14:textId="77777777" w:rsidR="006D2DE8" w:rsidRPr="004E4584" w:rsidRDefault="006D2DE8" w:rsidP="006D2DE8">
      <w:pPr>
        <w:pStyle w:val="ListParagraph"/>
        <w:numPr>
          <w:ilvl w:val="0"/>
          <w:numId w:val="22"/>
        </w:numPr>
        <w:spacing w:before="80"/>
        <w:contextualSpacing w:val="0"/>
        <w:rPr>
          <w:rFonts w:ascii="Consolas" w:hAnsi="Consolas"/>
          <w:b/>
        </w:rPr>
      </w:pPr>
      <w:r w:rsidRPr="00016554">
        <w:rPr>
          <w:rStyle w:val="parameter-name"/>
        </w:rPr>
        <w:t>EV_</w:t>
      </w:r>
      <w:r>
        <w:rPr>
          <w:rStyle w:val="parameter-name"/>
        </w:rPr>
        <w:t>BEACON_FOUND</w:t>
      </w:r>
      <w:r w:rsidRPr="00016554">
        <w:rPr>
          <w:rStyle w:val="parameter-name"/>
        </w:rPr>
        <w:br/>
      </w:r>
      <w:r>
        <w:t xml:space="preserve">After a call to </w:t>
      </w:r>
      <w:r>
        <w:rPr>
          <w:rFonts w:ascii="Consolas" w:hAnsi="Consolas" w:cs="Consolas"/>
        </w:rPr>
        <w:t>LMI</w:t>
      </w:r>
      <w:r w:rsidRPr="004E4584">
        <w:rPr>
          <w:rFonts w:ascii="Consolas" w:hAnsi="Consolas" w:cs="Consolas"/>
        </w:rPr>
        <w:t>C_enableTracking()</w:t>
      </w:r>
      <w:r>
        <w:t xml:space="preserve"> the first beacon has been received within the beacon interval.</w:t>
      </w:r>
    </w:p>
    <w:p w14:paraId="25EE99FE"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4D967320"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1FCB61E7" w14:textId="10271A09" w:rsidR="006D2DE8" w:rsidRDefault="006D2DE8" w:rsidP="006D2DE8">
      <w:pPr>
        <w:pStyle w:val="ListParagraph"/>
        <w:numPr>
          <w:ilvl w:val="0"/>
          <w:numId w:val="22"/>
        </w:numPr>
        <w:spacing w:before="80"/>
        <w:contextualSpacing w:val="0"/>
        <w:rPr>
          <w:rStyle w:val="parameter-name"/>
        </w:rPr>
      </w:pPr>
      <w:r>
        <w:rPr>
          <w:rStyle w:val="parameter-name"/>
        </w:rPr>
        <w:t>EV_LOST_TSYNC</w:t>
      </w:r>
      <w:r>
        <w:rPr>
          <w:rStyle w:val="parameter-name"/>
        </w:rPr>
        <w:br/>
      </w:r>
      <w:r>
        <w:t>Beacon was missed repeatedly, and time synchronization has been lost. Tracking or pinging needs to be restarted.</w:t>
      </w:r>
    </w:p>
    <w:p w14:paraId="58779523" w14:textId="77777777" w:rsidR="006D2DE8" w:rsidRDefault="006D2DE8" w:rsidP="006D2DE8">
      <w:pPr>
        <w:pStyle w:val="ListParagraph"/>
        <w:numPr>
          <w:ilvl w:val="0"/>
          <w:numId w:val="22"/>
        </w:numPr>
        <w:spacing w:before="80"/>
        <w:contextualSpacing w:val="0"/>
        <w:rPr>
          <w:rStyle w:val="parameter-name"/>
        </w:rPr>
      </w:pPr>
      <w:r>
        <w:rPr>
          <w:rStyle w:val="parameter-name"/>
        </w:rPr>
        <w:t>EV_RESET</w:t>
      </w:r>
      <w:r>
        <w:rPr>
          <w:rStyle w:val="parameter-name"/>
        </w:rPr>
        <w:br/>
      </w:r>
      <w:r>
        <w:t>Session reset due to rollover of sequence counters. Network will be rejoined automatically to acquire new session.</w:t>
      </w:r>
    </w:p>
    <w:p w14:paraId="7EA13EB8" w14:textId="157646F2"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No confirmation has been received from the network server for an extended period of time. Transmissions are still possible, but their reception is uncertain.</w:t>
      </w:r>
    </w:p>
    <w:p w14:paraId="0AF0255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EV_LINK_ALIVE</w:t>
      </w:r>
      <w:r>
        <w:rPr>
          <w:rStyle w:val="parameter-name"/>
        </w:rPr>
        <w:br/>
      </w:r>
      <w:r>
        <w:t>The link was dead, but now is alive again.</w:t>
      </w:r>
    </w:p>
    <w:p w14:paraId="770148E4" w14:textId="77777777" w:rsidR="00DB467C" w:rsidRPr="00016554" w:rsidRDefault="00DB467C" w:rsidP="00DB467C">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3FE8C93C" w14:textId="551CF745" w:rsidR="006D2DE8" w:rsidRPr="00DB467C" w:rsidRDefault="006D2DE8" w:rsidP="006D2DE8">
      <w:pPr>
        <w:pStyle w:val="ListParagraph"/>
        <w:numPr>
          <w:ilvl w:val="0"/>
          <w:numId w:val="22"/>
        </w:numPr>
        <w:spacing w:before="80"/>
        <w:contextualSpacing w:val="0"/>
        <w:rPr>
          <w:rFonts w:ascii="Consolas" w:hAnsi="Consolas"/>
          <w:b/>
        </w:rPr>
      </w:pPr>
      <w:r>
        <w:rPr>
          <w:rStyle w:val="parameter-name"/>
        </w:rPr>
        <w:t>EV_TXSTART</w:t>
      </w:r>
      <w:r>
        <w:rPr>
          <w:rStyle w:val="parameter-name"/>
        </w:rPr>
        <w:br/>
      </w:r>
      <w:r>
        <w:t>This event is reported just before telling the radio driver to start transmission.</w:t>
      </w:r>
    </w:p>
    <w:p w14:paraId="5346E9F5" w14:textId="34B0981A" w:rsidR="00DB467C" w:rsidRPr="00DB467C" w:rsidRDefault="00DB467C" w:rsidP="006D2DE8">
      <w:pPr>
        <w:pStyle w:val="ListParagraph"/>
        <w:numPr>
          <w:ilvl w:val="0"/>
          <w:numId w:val="22"/>
        </w:numPr>
        <w:spacing w:before="80"/>
        <w:contextualSpacing w:val="0"/>
        <w:rPr>
          <w:rStyle w:val="parameter-name"/>
          <w:rFonts w:ascii="Arial" w:hAnsi="Arial" w:cs="Arial"/>
          <w:b w:val="0"/>
          <w:bCs/>
        </w:rPr>
      </w:pPr>
      <w:r>
        <w:rPr>
          <w:rStyle w:val="parameter-name"/>
        </w:rPr>
        <w:t>EV_TXCANCELED</w:t>
      </w:r>
      <w:r>
        <w:rPr>
          <w:rStyle w:val="parameter-name"/>
        </w:rPr>
        <w:br/>
      </w:r>
      <w:r>
        <w:rPr>
          <w:rStyle w:val="parameter-name"/>
          <w:rFonts w:ascii="Arial" w:hAnsi="Arial" w:cs="Arial"/>
          <w:b w:val="0"/>
          <w:bCs/>
        </w:rPr>
        <w:t>A pending transmission was canceled, either because of a request to cancel, or as a side effect of an API request, or as a side-effect of a change at the MAC layer (such as frame count overflow).</w:t>
      </w:r>
    </w:p>
    <w:p w14:paraId="6AA8CD67" w14:textId="7FDE57F3" w:rsidR="00DB467C" w:rsidRDefault="00DB467C" w:rsidP="006D2DE8">
      <w:pPr>
        <w:pStyle w:val="ListParagraph"/>
        <w:numPr>
          <w:ilvl w:val="0"/>
          <w:numId w:val="22"/>
        </w:numPr>
        <w:spacing w:before="80"/>
        <w:contextualSpacing w:val="0"/>
      </w:pPr>
      <w:r>
        <w:rPr>
          <w:rStyle w:val="parameter-name"/>
        </w:rPr>
        <w:t>EV_RXSTART</w:t>
      </w:r>
      <w:r>
        <w:rPr>
          <w:rStyle w:val="parameter-name"/>
        </w:rPr>
        <w:br/>
      </w:r>
      <w:r>
        <w:t xml:space="preserve">The LMIC is about to open a receive window. It’s very important that the event processing routine do as little work as possible – no more than one millisecond of real time should be consumed, otherwise downlinks may not work properly. Don’t print anything out while processing this event; save data to be printed later.  This event is not sent to the </w:t>
      </w:r>
      <w:r w:rsidRPr="005B7E6E">
        <w:rPr>
          <w:rFonts w:ascii="Consolas" w:hAnsi="Consolas" w:cs="Consolas"/>
          <w:noProof/>
        </w:rPr>
        <w:t>onEvent</w:t>
      </w:r>
      <w:r w:rsidR="005B7E6E">
        <w:rPr>
          <w:rFonts w:ascii="Consolas" w:hAnsi="Consolas" w:cs="Consolas"/>
          <w:noProof/>
        </w:rPr>
        <w:t>()</w:t>
      </w:r>
      <w:r>
        <w:t xml:space="preserve"> subroutine</w:t>
      </w:r>
      <w:r w:rsidR="005B7E6E">
        <w:t xml:space="preserve">, section </w:t>
      </w:r>
      <w:r w:rsidR="005B7E6E">
        <w:fldChar w:fldCharType="begin"/>
      </w:r>
      <w:r w:rsidR="005B7E6E">
        <w:instrText xml:space="preserve"> REF _Ref396205206 \r \h </w:instrText>
      </w:r>
      <w:r w:rsidR="005B7E6E">
        <w:fldChar w:fldCharType="separate"/>
      </w:r>
      <w:r w:rsidR="00BF1ED7">
        <w:t>2.3.4</w:t>
      </w:r>
      <w:r w:rsidR="005B7E6E">
        <w:fldChar w:fldCharType="end"/>
      </w:r>
      <w:r>
        <w:t xml:space="preserve">; it’s only sent to event handlers registered via </w:t>
      </w:r>
      <w:r w:rsidRPr="005B7E6E">
        <w:rPr>
          <w:rFonts w:ascii="Consolas" w:hAnsi="Consolas" w:cs="Consolas"/>
          <w:noProof/>
        </w:rPr>
        <w:t>LMIC_registerEventCb()</w:t>
      </w:r>
      <w:r>
        <w:t xml:space="preserve">, section </w:t>
      </w:r>
      <w:r>
        <w:fldChar w:fldCharType="begin"/>
      </w:r>
      <w:r>
        <w:instrText xml:space="preserve"> REF _Ref21689554 \r \h </w:instrText>
      </w:r>
      <w:r>
        <w:fldChar w:fldCharType="separate"/>
      </w:r>
      <w:r w:rsidR="00BF1ED7">
        <w:t>2.5.19</w:t>
      </w:r>
      <w:r>
        <w:fldChar w:fldCharType="end"/>
      </w:r>
      <w:r>
        <w:t>.</w:t>
      </w:r>
    </w:p>
    <w:p w14:paraId="5A2D745E" w14:textId="1B5791EA" w:rsidR="005B7E6E" w:rsidRPr="00DB467C" w:rsidRDefault="005B7E6E" w:rsidP="006D2DE8">
      <w:pPr>
        <w:pStyle w:val="ListParagraph"/>
        <w:numPr>
          <w:ilvl w:val="0"/>
          <w:numId w:val="22"/>
        </w:numPr>
        <w:spacing w:before="80"/>
        <w:contextualSpacing w:val="0"/>
      </w:pPr>
      <w:r>
        <w:rPr>
          <w:rStyle w:val="parameter-name"/>
        </w:rPr>
        <w:t>EV_JOIN_TXCOMPLETE</w:t>
      </w:r>
      <w:r>
        <w:rPr>
          <w:rStyle w:val="parameter-name"/>
        </w:rPr>
        <w:br/>
      </w:r>
      <w:r>
        <w:t xml:space="preserve">This event indicates the end of a transmission cycle for JOINs. It indicates that both receive </w:t>
      </w:r>
      <w:r>
        <w:lastRenderedPageBreak/>
        <w:t>windows of the join have been processed without receiving a JoinAccept message from the network.</w:t>
      </w:r>
    </w:p>
    <w:p w14:paraId="3242DE37" w14:textId="77777777" w:rsidR="006D2DE8" w:rsidRDefault="006D2DE8" w:rsidP="006D2DE8"/>
    <w:p w14:paraId="4A53A924" w14:textId="434C1782" w:rsidR="006D2DE8" w:rsidRDefault="005B7E6E" w:rsidP="006D2DE8">
      <w:r>
        <w:t>Information about the LMIC state</w:t>
      </w:r>
      <w:r w:rsidR="006D2DE8">
        <w:t xml:space="preserve"> for specific events can be obtained from the global </w:t>
      </w:r>
      <w:r w:rsidR="006D2DE8" w:rsidRPr="001C0633">
        <w:rPr>
          <w:rFonts w:ascii="Consolas" w:hAnsi="Consolas"/>
        </w:rPr>
        <w:t>LMIC</w:t>
      </w:r>
      <w:r w:rsidR="006D2DE8">
        <w:t xml:space="preserve"> structure described in section </w:t>
      </w:r>
      <w:r w:rsidR="006D2DE8">
        <w:fldChar w:fldCharType="begin"/>
      </w:r>
      <w:r w:rsidR="006D2DE8">
        <w:instrText xml:space="preserve"> REF _Ref529638246 \r \h </w:instrText>
      </w:r>
      <w:r w:rsidR="006D2DE8">
        <w:fldChar w:fldCharType="separate"/>
      </w:r>
      <w:r w:rsidR="00BF1ED7">
        <w:t>2.4</w:t>
      </w:r>
      <w:r w:rsidR="006D2DE8">
        <w:fldChar w:fldCharType="end"/>
      </w:r>
      <w:r w:rsidR="006D2DE8">
        <w:t>.</w:t>
      </w:r>
    </w:p>
    <w:p w14:paraId="44312EBA" w14:textId="031053DC" w:rsidR="008A120E" w:rsidRDefault="008A120E" w:rsidP="006D2DE8"/>
    <w:p w14:paraId="246DC43D" w14:textId="21C0D8DE" w:rsidR="008A120E" w:rsidRDefault="008A120E" w:rsidP="006D2DE8">
      <w:r>
        <w:t>Events functions and the transmit/receive call back functions are orthogonal. Multiple routines may be called for a given event.</w:t>
      </w:r>
    </w:p>
    <w:p w14:paraId="7E4C8540" w14:textId="2C13BC5A" w:rsidR="008A120E" w:rsidRDefault="008A120E" w:rsidP="006D2DE8"/>
    <w:p w14:paraId="0C2D829E" w14:textId="521650A7" w:rsidR="008A120E" w:rsidRDefault="008A120E" w:rsidP="006D2DE8">
      <w:r>
        <w:t>The sequence is as follows.</w:t>
      </w:r>
    </w:p>
    <w:p w14:paraId="3D20EC9C" w14:textId="125BEC2C" w:rsidR="008A120E" w:rsidRDefault="008A120E" w:rsidP="006D2DE8"/>
    <w:p w14:paraId="6B801D30" w14:textId="2D874F41" w:rsidR="008A120E" w:rsidRDefault="008A120E" w:rsidP="008A120E">
      <w:pPr>
        <w:pStyle w:val="ListNumber2"/>
      </w:pPr>
      <w:r>
        <w:t xml:space="preserve">If using an </w:t>
      </w:r>
      <w:r w:rsidRPr="00340DFA">
        <w:rPr>
          <w:rFonts w:ascii="Consolas" w:hAnsi="Consolas" w:cs="Consolas"/>
          <w:noProof/>
        </w:rPr>
        <w:t>onEvent()</w:t>
      </w:r>
      <w:r>
        <w:t xml:space="preserve"> function (the LMIC is configured to use </w:t>
      </w:r>
      <w:r w:rsidRPr="00340DFA">
        <w:rPr>
          <w:rFonts w:ascii="Consolas" w:hAnsi="Consolas" w:cs="Consolas"/>
          <w:noProof/>
        </w:rPr>
        <w:t>onEvent</w:t>
      </w:r>
      <w:r>
        <w:t xml:space="preserve">, and a function named </w:t>
      </w:r>
      <w:r w:rsidRPr="00340DFA">
        <w:rPr>
          <w:rFonts w:ascii="Consolas" w:hAnsi="Consolas" w:cs="Consolas"/>
          <w:noProof/>
        </w:rPr>
        <w:t>onEvent</w:t>
      </w:r>
      <w:r>
        <w:t xml:space="preserve"> is provided when using compilers that support weak references), the </w:t>
      </w:r>
      <w:r w:rsidRPr="00340DFA">
        <w:rPr>
          <w:rFonts w:ascii="Consolas" w:hAnsi="Consolas" w:cs="Consolas"/>
          <w:noProof/>
        </w:rPr>
        <w:t>onEvent(</w:t>
      </w:r>
      <w:r>
        <w:t>) function is called.</w:t>
      </w:r>
      <w:r w:rsidR="00340DFA">
        <w:t xml:space="preserve"> (For compatibility, the event </w:t>
      </w:r>
      <w:r w:rsidR="00340DFA" w:rsidRPr="00340DFA">
        <w:rPr>
          <w:rStyle w:val="parameter-name"/>
          <w:b w:val="0"/>
          <w:bCs/>
        </w:rPr>
        <w:t>EV_RXSTART</w:t>
      </w:r>
      <w:r w:rsidR="00340DFA">
        <w:t xml:space="preserve"> is never sent to the </w:t>
      </w:r>
      <w:r w:rsidR="00340DFA" w:rsidRPr="00340DFA">
        <w:rPr>
          <w:rFonts w:ascii="Consolas" w:hAnsi="Consolas" w:cs="Consolas"/>
          <w:noProof/>
        </w:rPr>
        <w:t>onEvent()</w:t>
      </w:r>
      <w:r w:rsidR="00340DFA">
        <w:t xml:space="preserve"> function.)</w:t>
      </w:r>
    </w:p>
    <w:p w14:paraId="266E9D07" w14:textId="20830F54" w:rsidR="008A120E" w:rsidRDefault="008A120E" w:rsidP="008A120E">
      <w:pPr>
        <w:pStyle w:val="ListNumber2"/>
      </w:pPr>
      <w:r>
        <w:t>If the event indicates that a message was received, and a receive callback is registered, the receive callback is called.</w:t>
      </w:r>
    </w:p>
    <w:p w14:paraId="5EEFDF4F" w14:textId="6026E813" w:rsidR="008A120E" w:rsidRDefault="008A120E" w:rsidP="008A120E">
      <w:pPr>
        <w:pStyle w:val="ListNumber2"/>
      </w:pPr>
      <w:r>
        <w:t>If the event indicates that a transmission has completed, and the message was sent with one of the callback APIs, the client callback is invoked.</w:t>
      </w:r>
    </w:p>
    <w:p w14:paraId="4FA2095A" w14:textId="69080971" w:rsidR="008A120E" w:rsidRDefault="00340DFA" w:rsidP="008A120E">
      <w:pPr>
        <w:pStyle w:val="ListNumber2"/>
      </w:pPr>
      <w:r>
        <w:t>Finally, if the client has registered an event callback, the registered callback is invoked.</w:t>
      </w:r>
    </w:p>
    <w:p w14:paraId="068C96A9" w14:textId="77777777" w:rsidR="006D2DE8" w:rsidRDefault="006D2DE8" w:rsidP="006D2DE8"/>
    <w:p w14:paraId="5A7C76EF" w14:textId="7E3F10DB" w:rsidR="006D2DE8" w:rsidRDefault="006D2DE8" w:rsidP="006D2DE8">
      <w:pPr>
        <w:pStyle w:val="Heading4"/>
      </w:pPr>
      <w:bookmarkStart w:id="50" w:name="_Ref529637790"/>
      <w:r>
        <w:t>Receiving Downlink Data</w:t>
      </w:r>
      <w:bookmarkEnd w:id="50"/>
      <w:r>
        <w:t xml:space="preserve"> with an Event Function</w:t>
      </w:r>
    </w:p>
    <w:p w14:paraId="2DE9934D" w14:textId="77777777" w:rsidR="006D2DE8" w:rsidRDefault="006D2DE8" w:rsidP="006D2DE8"/>
    <w:p w14:paraId="74C4C650" w14:textId="77777777" w:rsidR="006D2DE8" w:rsidRDefault="006D2DE8" w:rsidP="006D2DE8">
      <w:r>
        <w:t xml:space="preserve">When </w:t>
      </w:r>
      <w:r w:rsidRPr="00807A7B">
        <w:rPr>
          <w:rFonts w:ascii="Consolas" w:hAnsi="Consolas" w:cs="Consolas"/>
        </w:rPr>
        <w:t>EV_TXCOMPLETE</w:t>
      </w:r>
      <w:r>
        <w:t xml:space="preserve"> or </w:t>
      </w:r>
      <w:r w:rsidRPr="00807A7B">
        <w:rPr>
          <w:rFonts w:ascii="Consolas" w:hAnsi="Consolas" w:cs="Consolas"/>
        </w:rPr>
        <w:t>EV_RXCOMPLETE</w:t>
      </w:r>
      <w:r>
        <w:t xml:space="preserve"> is received, the event-processing code should check for downlink data, and pass it to the application. To do this, use code like the following.</w:t>
      </w:r>
    </w:p>
    <w:p w14:paraId="3BF8E6FF" w14:textId="77777777" w:rsidR="006D2DE8" w:rsidRPr="00691E2A" w:rsidRDefault="006D2DE8" w:rsidP="006D2DE8"/>
    <w:p w14:paraId="56C288E5"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00AA53E" w14:textId="77777777" w:rsidR="006D2DE8" w:rsidRDefault="006D2DE8" w:rsidP="006D2DE8">
      <w:pPr>
        <w:pStyle w:val="Listing"/>
        <w:numPr>
          <w:ilvl w:val="0"/>
          <w:numId w:val="0"/>
        </w:numPr>
        <w:ind w:left="360"/>
        <w:rPr>
          <w:noProof/>
        </w:rPr>
      </w:pPr>
      <w:r>
        <w:rPr>
          <w:noProof/>
        </w:rPr>
        <w:t xml:space="preserve">    if (LMIC.dataLen != 0) {</w:t>
      </w:r>
    </w:p>
    <w:p w14:paraId="3371EC27"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347D6997"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4A4889AA" w14:textId="77777777" w:rsidR="006D2DE8" w:rsidRPr="007562DA" w:rsidRDefault="006D2DE8" w:rsidP="006D2DE8">
      <w:pPr>
        <w:pStyle w:val="Listing"/>
        <w:numPr>
          <w:ilvl w:val="0"/>
          <w:numId w:val="0"/>
        </w:numPr>
        <w:ind w:left="360"/>
        <w:rPr>
          <w:i/>
          <w:noProof/>
          <w:color w:val="7030A0"/>
        </w:rPr>
      </w:pPr>
      <w:r>
        <w:rPr>
          <w:noProof/>
        </w:rPr>
        <w:t xml:space="preserve">            bPort = LMIC.frame[LMIC.dataBeg – 1];</w:t>
      </w:r>
      <w:r>
        <w:rPr>
          <w:noProof/>
        </w:rPr>
        <w:br/>
        <w:t xml:space="preserve">        </w:t>
      </w:r>
      <w:r w:rsidRPr="007562DA">
        <w:rPr>
          <w:i/>
          <w:noProof/>
          <w:color w:val="7030A0"/>
        </w:rPr>
        <w:t xml:space="preserve">// </w:t>
      </w:r>
      <w:r>
        <w:rPr>
          <w:i/>
          <w:noProof/>
          <w:color w:val="7030A0"/>
        </w:rPr>
        <w:t>Call user-supplied function with port #, pMessage, nMessage</w:t>
      </w:r>
    </w:p>
    <w:p w14:paraId="5BD6275B" w14:textId="77777777" w:rsidR="006D2DE8" w:rsidRDefault="006D2DE8" w:rsidP="006D2DE8">
      <w:pPr>
        <w:pStyle w:val="Listing"/>
        <w:numPr>
          <w:ilvl w:val="0"/>
          <w:numId w:val="0"/>
        </w:numPr>
        <w:ind w:left="360"/>
        <w:rPr>
          <w:noProof/>
        </w:rPr>
      </w:pPr>
      <w:r>
        <w:rPr>
          <w:noProof/>
        </w:rPr>
        <w:t xml:space="preserve">        receiveMessage(</w:t>
      </w:r>
    </w:p>
    <w:p w14:paraId="41B0BDC7" w14:textId="77777777" w:rsidR="006D2DE8" w:rsidRDefault="006D2DE8" w:rsidP="006D2DE8">
      <w:pPr>
        <w:pStyle w:val="Listing"/>
        <w:numPr>
          <w:ilvl w:val="0"/>
          <w:numId w:val="0"/>
        </w:numPr>
        <w:ind w:left="360"/>
        <w:rPr>
          <w:noProof/>
        </w:rPr>
      </w:pPr>
      <w:r>
        <w:rPr>
          <w:noProof/>
        </w:rPr>
        <w:t xml:space="preserve">            bPort, LMIC.frame + LMIC.dataBeg, LMIC.dataLen</w:t>
      </w:r>
    </w:p>
    <w:p w14:paraId="346D4E77" w14:textId="77777777" w:rsidR="006D2DE8" w:rsidRDefault="006D2DE8" w:rsidP="006D2DE8">
      <w:pPr>
        <w:pStyle w:val="Listing"/>
        <w:numPr>
          <w:ilvl w:val="0"/>
          <w:numId w:val="0"/>
        </w:numPr>
        <w:ind w:left="360"/>
        <w:rPr>
          <w:noProof/>
        </w:rPr>
      </w:pPr>
      <w:r>
        <w:rPr>
          <w:noProof/>
        </w:rPr>
        <w:t xml:space="preserve">            );</w:t>
      </w:r>
    </w:p>
    <w:p w14:paraId="6067F688" w14:textId="77777777" w:rsidR="006D2DE8" w:rsidRDefault="006D2DE8" w:rsidP="006D2DE8">
      <w:pPr>
        <w:pStyle w:val="Listing"/>
        <w:numPr>
          <w:ilvl w:val="0"/>
          <w:numId w:val="0"/>
        </w:numPr>
        <w:ind w:left="360"/>
        <w:rPr>
          <w:noProof/>
        </w:rPr>
      </w:pPr>
      <w:r>
        <w:rPr>
          <w:noProof/>
        </w:rPr>
        <w:t xml:space="preserve">    }</w:t>
      </w:r>
    </w:p>
    <w:p w14:paraId="0F69AE4E" w14:textId="77777777" w:rsidR="006D2DE8" w:rsidRDefault="006D2DE8" w:rsidP="006D2DE8"/>
    <w:p w14:paraId="64509337" w14:textId="77777777" w:rsidR="006D2DE8" w:rsidRDefault="006D2DE8" w:rsidP="006D2DE8">
      <w:r>
        <w:t>If you wish to support alerting the client for zero-length messages, slightly-more complex code must be used.</w:t>
      </w:r>
    </w:p>
    <w:p w14:paraId="022C9D9E" w14:textId="77777777" w:rsidR="006D2DE8" w:rsidRDefault="006D2DE8" w:rsidP="006D2DE8"/>
    <w:p w14:paraId="04A77AD0"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281F2AD3" w14:textId="77777777" w:rsidR="006D2DE8" w:rsidRDefault="006D2DE8" w:rsidP="006D2DE8">
      <w:pPr>
        <w:pStyle w:val="Listing"/>
        <w:numPr>
          <w:ilvl w:val="0"/>
          <w:numId w:val="0"/>
        </w:numPr>
        <w:ind w:left="360"/>
        <w:rPr>
          <w:noProof/>
        </w:rPr>
      </w:pPr>
      <w:r>
        <w:rPr>
          <w:noProof/>
        </w:rPr>
        <w:t xml:space="preserve">    if (LMIC.dataLen != 0 || LMIC.dataBeg != 0) {</w:t>
      </w:r>
    </w:p>
    <w:p w14:paraId="4EBAA008"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689A371F"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7F418B1B" w14:textId="77777777" w:rsidR="006D2DE8" w:rsidRDefault="006D2DE8" w:rsidP="006D2DE8">
      <w:pPr>
        <w:pStyle w:val="Listing"/>
        <w:numPr>
          <w:ilvl w:val="0"/>
          <w:numId w:val="0"/>
        </w:numPr>
        <w:ind w:left="360"/>
        <w:rPr>
          <w:i/>
          <w:color w:val="7030A0"/>
        </w:rPr>
      </w:pPr>
      <w:r>
        <w:rPr>
          <w:noProof/>
        </w:rPr>
        <w:t xml:space="preserve">            bPort = LMIC.frame[LMIC.dataBeg – 1];</w:t>
      </w:r>
      <w:r>
        <w:rPr>
          <w:noProof/>
        </w:rPr>
        <w:br/>
      </w:r>
      <w:r>
        <w:t xml:space="preserve">        </w:t>
      </w:r>
      <w:r w:rsidRPr="007562DA">
        <w:rPr>
          <w:i/>
          <w:color w:val="7030A0"/>
        </w:rPr>
        <w:t xml:space="preserve">// </w:t>
      </w:r>
      <w:r>
        <w:rPr>
          <w:i/>
          <w:color w:val="7030A0"/>
        </w:rPr>
        <w:t>Call user-supplied function with port #, pMessage, nMessage;</w:t>
      </w:r>
    </w:p>
    <w:p w14:paraId="10828BC3" w14:textId="77777777" w:rsidR="006D2DE8" w:rsidRPr="007562DA" w:rsidRDefault="006D2DE8" w:rsidP="006D2DE8">
      <w:pPr>
        <w:pStyle w:val="Listing"/>
        <w:numPr>
          <w:ilvl w:val="0"/>
          <w:numId w:val="0"/>
        </w:numPr>
        <w:ind w:left="360"/>
        <w:rPr>
          <w:i/>
          <w:color w:val="7030A0"/>
        </w:rPr>
      </w:pPr>
      <w:r>
        <w:rPr>
          <w:i/>
          <w:color w:val="7030A0"/>
        </w:rPr>
        <w:t xml:space="preserve">        // nMessage might be zero.</w:t>
      </w:r>
    </w:p>
    <w:p w14:paraId="7B38828A" w14:textId="77777777" w:rsidR="006D2DE8" w:rsidRDefault="006D2DE8" w:rsidP="006D2DE8">
      <w:pPr>
        <w:pStyle w:val="Listing"/>
        <w:numPr>
          <w:ilvl w:val="0"/>
          <w:numId w:val="0"/>
        </w:numPr>
        <w:ind w:left="360"/>
        <w:rPr>
          <w:noProof/>
        </w:rPr>
      </w:pPr>
      <w:r>
        <w:rPr>
          <w:noProof/>
        </w:rPr>
        <w:t xml:space="preserve">        receiveMessage(</w:t>
      </w:r>
    </w:p>
    <w:p w14:paraId="41F4EC02" w14:textId="77777777" w:rsidR="006D2DE8" w:rsidRDefault="006D2DE8" w:rsidP="006D2DE8">
      <w:pPr>
        <w:pStyle w:val="Listing"/>
        <w:numPr>
          <w:ilvl w:val="0"/>
          <w:numId w:val="0"/>
        </w:numPr>
        <w:ind w:left="360"/>
        <w:rPr>
          <w:noProof/>
        </w:rPr>
      </w:pPr>
      <w:r>
        <w:rPr>
          <w:noProof/>
        </w:rPr>
        <w:t xml:space="preserve">            bPort, LMIC.frame + LMIC.dataBeg, LMIC.dataLen</w:t>
      </w:r>
    </w:p>
    <w:p w14:paraId="6C0ED693" w14:textId="77777777" w:rsidR="006D2DE8" w:rsidRDefault="006D2DE8" w:rsidP="006D2DE8">
      <w:pPr>
        <w:pStyle w:val="Listing"/>
        <w:numPr>
          <w:ilvl w:val="0"/>
          <w:numId w:val="0"/>
        </w:numPr>
        <w:ind w:left="360"/>
        <w:rPr>
          <w:noProof/>
        </w:rPr>
      </w:pPr>
      <w:r>
        <w:rPr>
          <w:noProof/>
        </w:rPr>
        <w:t xml:space="preserve">            );</w:t>
      </w:r>
    </w:p>
    <w:p w14:paraId="104ABB0B" w14:textId="77777777" w:rsidR="006D2DE8" w:rsidRDefault="006D2DE8" w:rsidP="006D2DE8">
      <w:pPr>
        <w:pStyle w:val="Listing"/>
        <w:numPr>
          <w:ilvl w:val="0"/>
          <w:numId w:val="0"/>
        </w:numPr>
        <w:ind w:left="360"/>
      </w:pPr>
      <w:r>
        <w:t xml:space="preserve">    }</w:t>
      </w:r>
    </w:p>
    <w:p w14:paraId="1DF64F5E" w14:textId="77777777" w:rsidR="006D2DE8" w:rsidRPr="00691E2A" w:rsidRDefault="006D2DE8" w:rsidP="006D2DE8"/>
    <w:p w14:paraId="5A877EEC" w14:textId="38D5CA5B" w:rsidR="00491726" w:rsidRPr="00491726" w:rsidRDefault="003A0E98" w:rsidP="00483616">
      <w:pPr>
        <w:pStyle w:val="StyleHeading3Consolas10pt"/>
      </w:pPr>
      <w:bookmarkStart w:id="51" w:name="__RefHeading__1205_1143705402"/>
      <w:bookmarkStart w:id="52" w:name="_Ref418860323"/>
      <w:bookmarkEnd w:id="51"/>
      <w:r w:rsidRPr="003C6796">
        <w:rPr>
          <w:b w:val="0"/>
          <w:sz w:val="18"/>
        </w:rPr>
        <w:t>bit_t</w:t>
      </w:r>
      <w:r>
        <w:t xml:space="preserve"> LMI</w:t>
      </w:r>
      <w:r w:rsidR="00491726" w:rsidRPr="00491726">
        <w:t xml:space="preserve">C_enableTracking </w:t>
      </w:r>
      <w:r w:rsidR="00491726" w:rsidRPr="003C6796">
        <w:rPr>
          <w:b w:val="0"/>
          <w:sz w:val="18"/>
        </w:rPr>
        <w:t xml:space="preserve">(u1_t </w:t>
      </w:r>
      <w:r w:rsidR="00491726" w:rsidRPr="003C6796">
        <w:rPr>
          <w:b w:val="0"/>
          <w:i/>
          <w:sz w:val="18"/>
        </w:rPr>
        <w:t>tryBcnInfo</w:t>
      </w:r>
      <w:r w:rsidR="00491726" w:rsidRPr="003C6796">
        <w:rPr>
          <w:b w:val="0"/>
          <w:sz w:val="18"/>
        </w:rPr>
        <w:t>)</w:t>
      </w:r>
      <w:bookmarkEnd w:id="52"/>
    </w:p>
    <w:p w14:paraId="1B1D151A" w14:textId="1B514E1D" w:rsidR="00491726" w:rsidRDefault="00177F03" w:rsidP="00491726">
      <w:r>
        <w:t xml:space="preserve">Enable beacon tracking. A value of 0 for </w:t>
      </w:r>
      <w:r w:rsidRPr="003C6796">
        <w:rPr>
          <w:rFonts w:ascii="Consolas" w:hAnsi="Consolas" w:cs="Consolas"/>
          <w:i/>
        </w:rPr>
        <w:t>tryBcnInfo</w:t>
      </w:r>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3" w:name="__RefHeading__1207_1143705402"/>
      <w:bookmarkEnd w:id="53"/>
      <w:r w:rsidRPr="003C6796">
        <w:rPr>
          <w:b w:val="0"/>
          <w:sz w:val="18"/>
        </w:rPr>
        <w:t>void</w:t>
      </w:r>
      <w:r>
        <w:t xml:space="preserve"> LMI</w:t>
      </w:r>
      <w:r w:rsidR="00491726" w:rsidRPr="00491726">
        <w:t xml:space="preserve">C_disableTracking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4" w:name="__RefHeading__1209_1143705402"/>
      <w:bookmarkEnd w:id="54"/>
      <w:r w:rsidRPr="003C6796">
        <w:rPr>
          <w:b w:val="0"/>
          <w:sz w:val="18"/>
        </w:rPr>
        <w:t>void</w:t>
      </w:r>
      <w:r>
        <w:t xml:space="preserve"> LMI</w:t>
      </w:r>
      <w:r w:rsidR="00BE0048" w:rsidRPr="00491726">
        <w:t xml:space="preserve">C_setPingable </w:t>
      </w:r>
      <w:r w:rsidR="00BE0048" w:rsidRPr="003C6796">
        <w:rPr>
          <w:b w:val="0"/>
          <w:sz w:val="18"/>
        </w:rPr>
        <w:t xml:space="preserve">(u1_t </w:t>
      </w:r>
      <w:r w:rsidR="00BE0048" w:rsidRPr="003C6796">
        <w:rPr>
          <w:b w:val="0"/>
          <w:i/>
          <w:sz w:val="18"/>
        </w:rPr>
        <w:t>intvExp</w:t>
      </w:r>
      <w:r w:rsidR="00BE0048" w:rsidRPr="003C6796">
        <w:rPr>
          <w:b w:val="0"/>
          <w:sz w:val="18"/>
        </w:rPr>
        <w:t>)</w:t>
      </w:r>
    </w:p>
    <w:p w14:paraId="522DA293" w14:textId="5777427A"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r w:rsidR="002912B1" w:rsidRPr="0031647D">
        <w:rPr>
          <w:rFonts w:ascii="Consolas" w:hAnsi="Consolas" w:cs="Consolas"/>
        </w:rPr>
        <w:t>intvExp</w:t>
      </w:r>
      <w:r>
        <w:t xml:space="preserve"> are 0-7.</w:t>
      </w:r>
      <w:r w:rsidR="00A5300E">
        <w:t xml:space="preserve"> </w:t>
      </w:r>
      <w:r w:rsidR="0019391A">
        <w:t xml:space="preserve">This API function requires a valid session established with the network server either via </w:t>
      </w:r>
      <w:r w:rsidR="0019391A" w:rsidRPr="0019391A">
        <w:rPr>
          <w:rFonts w:ascii="Consolas" w:hAnsi="Consolas"/>
        </w:rPr>
        <w:t>LMIC_startJoining()</w:t>
      </w:r>
      <w:r w:rsidR="0019391A">
        <w:t xml:space="preserve"> or </w:t>
      </w:r>
      <w:r w:rsidR="0019391A" w:rsidRPr="0019391A">
        <w:rPr>
          <w:rFonts w:ascii="Consolas" w:hAnsi="Consolas"/>
        </w:rPr>
        <w:t>LMIC_setSession()</w:t>
      </w:r>
      <w:r w:rsidR="0019391A">
        <w:t xml:space="preserve"> functions (see sections </w:t>
      </w:r>
      <w:r w:rsidR="0019391A">
        <w:fldChar w:fldCharType="begin"/>
      </w:r>
      <w:r w:rsidR="0019391A">
        <w:instrText xml:space="preserve"> REF _Ref412725613 \r \h </w:instrText>
      </w:r>
      <w:r w:rsidR="0019391A">
        <w:fldChar w:fldCharType="separate"/>
      </w:r>
      <w:r w:rsidR="00BF1ED7">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BF1ED7">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r w:rsidR="007C4962">
        <w:rPr>
          <w:rFonts w:ascii="Consolas" w:hAnsi="Consolas" w:cs="Consolas"/>
        </w:rPr>
        <w:t>LMI</w:t>
      </w:r>
      <w:r w:rsidR="00A5300E" w:rsidRPr="00A5300E">
        <w:rPr>
          <w:rFonts w:ascii="Consolas" w:hAnsi="Consolas" w:cs="Consolas"/>
        </w:rPr>
        <w:t>C_enableTracking()</w:t>
      </w:r>
      <w:r w:rsidR="00A5300E">
        <w:t xml:space="preserve"> with a non-zero parameter.</w:t>
      </w:r>
      <w:r w:rsidR="008C2106">
        <w:t xml:space="preserve"> Addi</w:t>
      </w:r>
      <w:r w:rsidR="004677CA">
        <w:t>ti</w:t>
      </w:r>
      <w:r w:rsidR="008C2106">
        <w:t>onally</w:t>
      </w:r>
      <w:r w:rsidR="00120A13">
        <w:t xml:space="preserve"> to the events mentioned for </w:t>
      </w:r>
      <w:r w:rsidR="00120A13" w:rsidRPr="00120A13">
        <w:rPr>
          <w:rFonts w:ascii="Consolas" w:hAnsi="Consolas"/>
        </w:rPr>
        <w:t>LMIC_enableTracking()</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LMI</w:t>
      </w:r>
      <w:r w:rsidR="00491726" w:rsidRPr="00491726">
        <w:t xml:space="preserve">C_stopPingable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r w:rsidR="007C4962">
        <w:rPr>
          <w:rFonts w:ascii="Consolas" w:hAnsi="Consolas" w:cs="Consolas"/>
        </w:rPr>
        <w:t>LMI</w:t>
      </w:r>
      <w:r w:rsidR="00BF3A89" w:rsidRPr="00BF3A89">
        <w:rPr>
          <w:rFonts w:ascii="Consolas" w:hAnsi="Consolas" w:cs="Consolas"/>
        </w:rPr>
        <w:t>C_disableTracking()</w:t>
      </w:r>
      <w:r w:rsidR="00BF3A89">
        <w:t xml:space="preserve"> is required.</w:t>
      </w:r>
    </w:p>
    <w:p w14:paraId="5991DB35" w14:textId="3A2D2A0A" w:rsidR="00491726" w:rsidRDefault="007C4962" w:rsidP="00483616">
      <w:pPr>
        <w:pStyle w:val="StyleHeading3Consolas10pt"/>
      </w:pPr>
      <w:bookmarkStart w:id="55" w:name="__RefHeading__1211_1143705402"/>
      <w:bookmarkStart w:id="56" w:name="__RefHeading__1213_1143705402"/>
      <w:bookmarkEnd w:id="55"/>
      <w:bookmarkEnd w:id="56"/>
      <w:r w:rsidRPr="003C6796">
        <w:rPr>
          <w:b w:val="0"/>
          <w:sz w:val="18"/>
        </w:rPr>
        <w:t>void</w:t>
      </w:r>
      <w:r>
        <w:t xml:space="preserve"> LMI</w:t>
      </w:r>
      <w:r w:rsidR="00491726" w:rsidRPr="00491726">
        <w:t xml:space="preserve">C_sendAlive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7" w:name="__RefHeading__1215_1143705402"/>
      <w:bookmarkEnd w:id="57"/>
      <w:r w:rsidRPr="003C6796">
        <w:rPr>
          <w:b w:val="0"/>
          <w:sz w:val="18"/>
        </w:rPr>
        <w:t>void</w:t>
      </w:r>
      <w:r>
        <w:t xml:space="preserve"> LMI</w:t>
      </w:r>
      <w:r w:rsidR="00491726" w:rsidRPr="00491726">
        <w:t xml:space="preserve">C_shutdown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r w:rsidR="007C4962">
        <w:rPr>
          <w:rFonts w:ascii="Consolas" w:hAnsi="Consolas" w:cs="Consolas"/>
        </w:rPr>
        <w:t>LMI</w:t>
      </w:r>
      <w:r w:rsidR="00DE7F71" w:rsidRPr="00DE7F71">
        <w:rPr>
          <w:rFonts w:ascii="Consolas" w:hAnsi="Consolas" w:cs="Consolas"/>
        </w:rPr>
        <w:t>C_reset()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t>void</w:t>
      </w:r>
      <w:r>
        <w:t xml:space="preserve"> LMI</w:t>
      </w:r>
      <w:r w:rsidRPr="00491726">
        <w:t>C_</w:t>
      </w:r>
      <w:r>
        <w:t>requestNetworkTime</w:t>
      </w:r>
      <w:r w:rsidRPr="00491726">
        <w:t xml:space="preserve"> </w:t>
      </w:r>
      <w:r w:rsidRPr="003C6796">
        <w:rPr>
          <w:b w:val="0"/>
          <w:sz w:val="18"/>
        </w:rPr>
        <w:t>(</w:t>
      </w:r>
      <w:r>
        <w:rPr>
          <w:b w:val="0"/>
          <w:sz w:val="18"/>
        </w:rPr>
        <w:t>lmic_request_network_time_cb_t *, void *</w:t>
      </w:r>
      <w:r w:rsidR="006101B4">
        <w:rPr>
          <w:b w:val="0"/>
          <w:sz w:val="18"/>
        </w:rPr>
        <w:t>pUserData</w:t>
      </w:r>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r w:rsidRPr="00A62F29">
        <w:rPr>
          <w:b/>
        </w:rPr>
        <w:t>lmic_request_network_time_cb_t</w:t>
      </w:r>
      <w:r w:rsidRPr="002F01C4">
        <w:t xml:space="preserve"> (void * pUserData, int flagSuccess);</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r w:rsidRPr="002F01C4">
        <w:rPr>
          <w:rFonts w:ascii="Consolas" w:hAnsi="Consolas"/>
        </w:rPr>
        <w:t>flagSuccess</w:t>
      </w:r>
      <w:r>
        <w:t xml:space="preserve"> will be non-zero if time was successfully obtained, zero otherwise.</w:t>
      </w:r>
      <w:r w:rsidR="006101B4">
        <w:t xml:space="preserve"> </w:t>
      </w:r>
      <w:r w:rsidR="006101B4" w:rsidRPr="006101B4">
        <w:rPr>
          <w:rFonts w:ascii="Consolas" w:hAnsi="Consolas"/>
        </w:rPr>
        <w:t>pUserData</w:t>
      </w:r>
      <w:r w:rsidR="006101B4">
        <w:t xml:space="preserve"> in the callback will be set according to the value of </w:t>
      </w:r>
      <w:r w:rsidR="006101B4" w:rsidRPr="006101B4">
        <w:rPr>
          <w:rFonts w:ascii="Consolas" w:hAnsi="Consolas"/>
        </w:rPr>
        <w:t>pUserData</w:t>
      </w:r>
      <w:r w:rsidR="006101B4">
        <w:t xml:space="preserve"> in the original call to </w:t>
      </w:r>
      <w:r w:rsidR="006101B4" w:rsidRPr="006101B4">
        <w:rPr>
          <w:rFonts w:ascii="Consolas" w:hAnsi="Consolas"/>
        </w:rPr>
        <w:t>LMIC_requestNetworkTime()</w:t>
      </w:r>
      <w:r w:rsidR="006101B4">
        <w:t>. If not used, please use a NULL pointer.</w:t>
      </w:r>
    </w:p>
    <w:p w14:paraId="51854CDB" w14:textId="6EA5CF97" w:rsidR="002F01C4" w:rsidRDefault="002F01C4" w:rsidP="002F01C4">
      <w:pPr>
        <w:pStyle w:val="StyleHeading3Consolas10pt"/>
      </w:pPr>
      <w:r>
        <w:rPr>
          <w:b w:val="0"/>
          <w:sz w:val="18"/>
        </w:rPr>
        <w:lastRenderedPageBreak/>
        <w:t>int</w:t>
      </w:r>
      <w:r>
        <w:t xml:space="preserve"> LMI</w:t>
      </w:r>
      <w:r w:rsidRPr="00491726">
        <w:t>C_</w:t>
      </w:r>
      <w:r>
        <w:t>getNetworkTimeReference</w:t>
      </w:r>
      <w:r w:rsidRPr="00491726">
        <w:t xml:space="preserve"> </w:t>
      </w:r>
      <w:r w:rsidRPr="003C6796">
        <w:rPr>
          <w:b w:val="0"/>
          <w:sz w:val="18"/>
        </w:rPr>
        <w:t>(</w:t>
      </w:r>
      <w:r>
        <w:rPr>
          <w:b w:val="0"/>
          <w:sz w:val="18"/>
        </w:rPr>
        <w:t>lmic_time_reference_t *pReference</w:t>
      </w:r>
      <w:r w:rsidRPr="003C6796">
        <w:rPr>
          <w:b w:val="0"/>
          <w:sz w:val="18"/>
        </w:rPr>
        <w:t>)</w:t>
      </w:r>
    </w:p>
    <w:p w14:paraId="01E247C7" w14:textId="230D553C" w:rsidR="002F01C4" w:rsidRDefault="002F01C4" w:rsidP="002F01C4">
      <w:r>
        <w:t xml:space="preserve">Fetch a time reference for the most-recently obtained network time.  The </w:t>
      </w:r>
      <w:r w:rsidRPr="002F01C4">
        <w:rPr>
          <w:rFonts w:ascii="Consolas" w:hAnsi="Consolas"/>
        </w:rPr>
        <w:t>lmic_time_reference_t</w:t>
      </w:r>
      <w:r>
        <w:t xml:space="preserve"> structure at </w:t>
      </w:r>
      <w:r w:rsidRPr="002F01C4">
        <w:rPr>
          <w:rFonts w:ascii="Consolas" w:hAnsi="Consolas"/>
        </w:rPr>
        <w:t>pReference</w:t>
      </w:r>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r w:rsidR="001F534D" w:rsidRPr="001F534D">
        <w:rPr>
          <w:rFonts w:ascii="Consolas" w:hAnsi="Consolas"/>
        </w:rPr>
        <w:t>pReference</w:t>
      </w:r>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*pReference</w:t>
      </w:r>
      <w:r>
        <w:t xml:space="preserve"> is not modified.  </w:t>
      </w:r>
    </w:p>
    <w:p w14:paraId="5DE27432" w14:textId="37330E14" w:rsidR="002F01C4" w:rsidRDefault="002F01C4" w:rsidP="00BE0048"/>
    <w:p w14:paraId="1F5A28F5" w14:textId="21A9DF43" w:rsidR="001F534D" w:rsidRDefault="001F534D" w:rsidP="00BE0048">
      <w:r>
        <w:t>The structure lmic_</w:t>
      </w:r>
      <w:r w:rsidRPr="001F534D">
        <w:rPr>
          <w:rFonts w:ascii="Consolas" w:hAnsi="Consolas"/>
        </w:rPr>
        <w:t>time</w:t>
      </w:r>
      <w:r>
        <w:t>_reference_t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ostime_t tLocal;</w:t>
      </w:r>
    </w:p>
    <w:p w14:paraId="6C3E3353" w14:textId="672E6569" w:rsidR="001F534D" w:rsidRPr="001F534D" w:rsidRDefault="001F534D" w:rsidP="00A62F29">
      <w:pPr>
        <w:pStyle w:val="Listing"/>
        <w:numPr>
          <w:ilvl w:val="0"/>
          <w:numId w:val="0"/>
        </w:numPr>
        <w:ind w:left="360"/>
      </w:pPr>
      <w:r w:rsidRPr="001F534D">
        <w:t xml:space="preserve">    lmic_gpstime_t tNetwork;</w:t>
      </w:r>
    </w:p>
    <w:p w14:paraId="79F55D3C" w14:textId="7947C5A6" w:rsidR="001F534D" w:rsidRDefault="001F534D" w:rsidP="00A62F29">
      <w:pPr>
        <w:pStyle w:val="Listing"/>
        <w:numPr>
          <w:ilvl w:val="0"/>
          <w:numId w:val="0"/>
        </w:numPr>
        <w:ind w:left="360"/>
      </w:pPr>
      <w:r w:rsidRPr="001F534D">
        <w:t xml:space="preserve">} </w:t>
      </w:r>
      <w:r w:rsidRPr="00A62F29">
        <w:rPr>
          <w:b/>
        </w:rPr>
        <w:t>lmic_time_reference_t</w:t>
      </w:r>
      <w:r w:rsidRPr="001F534D">
        <w:t>;</w:t>
      </w:r>
    </w:p>
    <w:p w14:paraId="5176758D" w14:textId="7E7104A7" w:rsidR="001F534D" w:rsidRDefault="001F534D" w:rsidP="00BE0048"/>
    <w:p w14:paraId="5F0B24E3" w14:textId="0813D66C" w:rsidR="006101B4" w:rsidRDefault="006101B4" w:rsidP="00BE0048">
      <w:r w:rsidRPr="00244D58">
        <w:rPr>
          <w:rFonts w:ascii="Consolas" w:hAnsi="Consolas"/>
        </w:rPr>
        <w:t>tNetwork</w:t>
      </w:r>
      <w:r>
        <w:t xml:space="preserve"> is set to the GPS time transmitted by the network in the </w:t>
      </w:r>
      <w:r w:rsidRPr="00244D58">
        <w:rPr>
          <w:rFonts w:ascii="Consolas" w:hAnsi="Consolas"/>
        </w:rPr>
        <w:t>DeviceTimeAns</w:t>
      </w:r>
      <w:r>
        <w:t xml:space="preserve"> message. </w:t>
      </w:r>
      <w:r w:rsidRPr="00244D58">
        <w:rPr>
          <w:rFonts w:ascii="Consolas" w:hAnsi="Consolas"/>
        </w:rPr>
        <w:t>tLocal</w:t>
      </w:r>
      <w:r>
        <w:t xml:space="preserve"> is calculated, by converting the fractional part of the </w:t>
      </w:r>
      <w:r w:rsidRPr="00244D58">
        <w:rPr>
          <w:rFonts w:ascii="Consolas" w:hAnsi="Consolas"/>
        </w:rPr>
        <w:t>DeviceTimeAns</w:t>
      </w:r>
      <w:r>
        <w:t xml:space="preserve"> message into OS ticks, and subtracting that from the completion time of the </w:t>
      </w:r>
      <w:r w:rsidRPr="00244D58">
        <w:rPr>
          <w:rFonts w:ascii="Consolas" w:hAnsi="Consolas"/>
        </w:rPr>
        <w:t>DeviceTimeReq</w:t>
      </w:r>
      <w:r>
        <w:t xml:space="preserve"> message.</w:t>
      </w:r>
    </w:p>
    <w:p w14:paraId="7C15B3F7" w14:textId="77777777" w:rsidR="006101B4" w:rsidRDefault="006101B4" w:rsidP="00BE0048"/>
    <w:p w14:paraId="50CC7028" w14:textId="59F297EF" w:rsidR="001F534D" w:rsidRPr="001F534D" w:rsidRDefault="001F534D" w:rsidP="00BE0048">
      <w:r>
        <w:t xml:space="preserve">The two fields establish a relationship between a given OS time </w:t>
      </w:r>
      <w:r w:rsidRPr="001F534D">
        <w:rPr>
          <w:rFonts w:ascii="Consolas" w:hAnsi="Consolas"/>
        </w:rPr>
        <w:t>tLocal</w:t>
      </w:r>
      <w:r>
        <w:t xml:space="preserve"> and a given GPS time </w:t>
      </w:r>
      <w:r w:rsidRPr="001F534D">
        <w:rPr>
          <w:rFonts w:ascii="Consolas" w:hAnsi="Consolas"/>
        </w:rPr>
        <w:t>tNetwork</w:t>
      </w:r>
      <w:r>
        <w:t xml:space="preserve">.  From this, you can work out the current </w:t>
      </w:r>
      <w:r w:rsidR="00400D43">
        <w:t xml:space="preserve">OS </w:t>
      </w:r>
      <w:r>
        <w:t xml:space="preserve">time corresponding to a given </w:t>
      </w:r>
      <w:r w:rsidR="00400D43">
        <w:t xml:space="preserve">GPS time, using a formula like </w:t>
      </w:r>
      <w:r w:rsidR="00400D43" w:rsidRPr="00400D43">
        <w:rPr>
          <w:rFonts w:ascii="Consolas" w:hAnsi="Consolas"/>
        </w:rPr>
        <w:t>ostime = ref.tLocal + sec2osticks(gpstime – ref.tNetwork)</w:t>
      </w:r>
      <w:r>
        <w:t>.</w:t>
      </w:r>
    </w:p>
    <w:p w14:paraId="06B33061" w14:textId="77777777" w:rsidR="00B76BF7" w:rsidRDefault="00B76BF7" w:rsidP="00B76BF7">
      <w:pPr>
        <w:pStyle w:val="Heading1"/>
      </w:pPr>
      <w:bookmarkStart w:id="58" w:name="_Toc58151945"/>
      <w:r>
        <w:lastRenderedPageBreak/>
        <w:t>Hardware Abstraction L</w:t>
      </w:r>
      <w:r w:rsidRPr="00491726">
        <w:t>ayer</w:t>
      </w:r>
      <w:bookmarkEnd w:id="58"/>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9" w:name="_Toc58151946"/>
      <w:r>
        <w:t>HAL</w:t>
      </w:r>
      <w:r w:rsidR="003A151B">
        <w:t xml:space="preserve"> </w:t>
      </w:r>
      <w:r>
        <w:t>I</w:t>
      </w:r>
      <w:r w:rsidR="00B76BF7">
        <w:t>nterface</w:t>
      </w:r>
      <w:bookmarkEnd w:id="59"/>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2B053F39" w:rsidR="000A6954" w:rsidRPr="000A6954" w:rsidRDefault="00957DFB" w:rsidP="000A6954">
      <w:pPr>
        <w:pStyle w:val="ListParagraph"/>
        <w:numPr>
          <w:ilvl w:val="0"/>
          <w:numId w:val="22"/>
        </w:numPr>
        <w:rPr>
          <w:b/>
          <w:bCs/>
        </w:rPr>
      </w:pPr>
      <w:r>
        <w:t>Up to f</w:t>
      </w:r>
      <w:r w:rsidR="008730C5">
        <w:t>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rsidR="008730C5">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rsidR="008730C5">
        <w:t>, and the reset line (</w:t>
      </w:r>
      <w:r w:rsidR="008730C5" w:rsidRPr="008730C5">
        <w:rPr>
          <w:rFonts w:ascii="Consolas" w:hAnsi="Consolas"/>
        </w:rPr>
        <w:t>RST</w:t>
      </w:r>
      <w:r w:rsidR="008730C5">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6F5B4F28" w:rsidR="003C1006" w:rsidRPr="003C1006" w:rsidRDefault="005C4BB0" w:rsidP="000A6954">
      <w:pPr>
        <w:pStyle w:val="ListParagraph"/>
        <w:numPr>
          <w:ilvl w:val="0"/>
          <w:numId w:val="22"/>
        </w:numPr>
        <w:rPr>
          <w:b/>
          <w:bCs/>
        </w:rPr>
      </w:pPr>
      <w:r>
        <w:t>An i</w:t>
      </w:r>
      <w:r w:rsidR="003C1006">
        <w:t xml:space="preserve">nterrupt </w:t>
      </w:r>
      <w:r>
        <w:t xml:space="preserve">controller </w:t>
      </w:r>
      <w:r w:rsidR="00957DFB">
        <w:t>cab be used</w:t>
      </w:r>
      <w:r>
        <w:t xml:space="preserve">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hal_init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r w:rsidR="00E4574E" w:rsidRPr="00E4574E">
        <w:rPr>
          <w:rFonts w:ascii="Consolas" w:hAnsi="Consolas" w:cs="Consolas"/>
        </w:rPr>
        <w:t>hal_init_ex()</w:t>
      </w:r>
      <w:r w:rsidR="00E4574E">
        <w:rPr>
          <w:rFonts w:cs="Arial"/>
        </w:rPr>
        <w:t xml:space="preserve"> instead.</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directly,as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hal_init</w:t>
      </w:r>
      <w:r>
        <w:t>_ex</w:t>
      </w:r>
      <w:r w:rsidRPr="00491726">
        <w:t xml:space="preserve"> </w:t>
      </w:r>
      <w:r w:rsidRPr="003C6796">
        <w:rPr>
          <w:b w:val="0"/>
          <w:sz w:val="18"/>
        </w:rPr>
        <w:t>(</w:t>
      </w:r>
      <w:r>
        <w:rPr>
          <w:b w:val="0"/>
          <w:sz w:val="18"/>
        </w:rPr>
        <w:t>const void *pHalData</w:t>
      </w:r>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E4574E">
        <w:rPr>
          <w:rFonts w:cs="Arial"/>
        </w:rPr>
        <w:t xml:space="preserve">  pHalData is a pointer to HAL-</w:t>
      </w:r>
      <w:r w:rsidR="001E344E">
        <w:rPr>
          <w:rFonts w:cs="Arial"/>
        </w:rPr>
        <w:t>specific</w:t>
      </w:r>
      <w:r w:rsidR="00E4574E">
        <w:rPr>
          <w:rFonts w:cs="Arial"/>
        </w:rPr>
        <w:t xml:space="preserve"> data. When running with the Arduino HAL, this must be a pointer to a </w:t>
      </w:r>
      <w:r w:rsidR="00E4574E" w:rsidRPr="00E4574E">
        <w:rPr>
          <w:rFonts w:ascii="Consolas" w:hAnsi="Consolas" w:cs="Consolas"/>
        </w:rPr>
        <w:t>lmic_pinmap</w:t>
      </w:r>
      <w:r w:rsidR="00E4574E">
        <w:rPr>
          <w:rFonts w:cs="Arial"/>
        </w:rPr>
        <w:t xml:space="preserve"> structure.</w:t>
      </w:r>
      <w:r w:rsidR="00E02641">
        <w:rPr>
          <w:rFonts w:cs="Arial"/>
        </w:rPr>
        <w:t xml:space="preserve"> The LMIC library calls </w:t>
      </w:r>
      <w:r w:rsidR="00E02641" w:rsidRPr="00E4574E">
        <w:rPr>
          <w:rFonts w:ascii="Consolas" w:hAnsi="Consolas" w:cs="Consolas"/>
        </w:rPr>
        <w:t>hal_init_ex()</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w:t>
      </w:r>
      <w:r w:rsidR="001E344E">
        <w:rPr>
          <w:rFonts w:cs="Arial"/>
        </w:rPr>
        <w:t>directly, as</w:t>
      </w:r>
      <w:r w:rsidR="00E02641">
        <w:rPr>
          <w:rFonts w:cs="Arial"/>
        </w:rPr>
        <w:t xml:space="preserve">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hal_failed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2AE1B60" w:rsidR="00B76BF7" w:rsidRPr="002056FB" w:rsidRDefault="00B76BF7" w:rsidP="00483616">
      <w:pPr>
        <w:pStyle w:val="StyleHeading3Consolas10pt"/>
      </w:pPr>
      <w:r w:rsidRPr="003C6796">
        <w:rPr>
          <w:b w:val="0"/>
          <w:sz w:val="18"/>
        </w:rPr>
        <w:t>void</w:t>
      </w:r>
      <w:r w:rsidRPr="002056FB">
        <w:t xml:space="preserve"> hal_pin_</w:t>
      </w:r>
      <w:r w:rsidR="003C1006">
        <w:t>rst</w:t>
      </w:r>
      <w:r w:rsidRPr="002056FB">
        <w:t xml:space="preserve"> </w:t>
      </w:r>
      <w:r w:rsidRPr="003C6796">
        <w:rPr>
          <w:b w:val="0"/>
          <w:sz w:val="18"/>
        </w:rPr>
        <w:t xml:space="preserve">(u1_t </w:t>
      </w:r>
      <w:r w:rsidRPr="003C6796">
        <w:rPr>
          <w:b w:val="0"/>
          <w:i/>
          <w:sz w:val="18"/>
        </w:rPr>
        <w:t>val</w:t>
      </w:r>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60" w:name="_Ref403122879"/>
      <w:r w:rsidRPr="003C6796">
        <w:rPr>
          <w:b w:val="0"/>
          <w:sz w:val="18"/>
          <w:lang w:val="de-CH"/>
        </w:rPr>
        <w:lastRenderedPageBreak/>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60"/>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r w:rsidR="00B76BF7" w:rsidRPr="00D73820">
        <w:rPr>
          <w:rFonts w:ascii="Consolas" w:hAnsi="Consolas" w:cs="Consolas"/>
        </w:rPr>
        <w:t>radio_irq_handler(</w:t>
      </w:r>
      <w:r>
        <w:rPr>
          <w:rFonts w:ascii="Consolas" w:hAnsi="Consolas" w:cs="Consolas"/>
        </w:rPr>
        <w:t>).</w:t>
      </w:r>
      <w:r w:rsidR="008E6D76">
        <w:t xml:space="preserve"> </w:t>
      </w:r>
      <w:r>
        <w:t>It must</w:t>
      </w:r>
      <w:r w:rsidR="008E6D76">
        <w:t xml:space="preserve"> </w:t>
      </w:r>
      <w:r>
        <w:t xml:space="preserve">set </w:t>
      </w:r>
      <w:r w:rsidRPr="001E344E">
        <w:rPr>
          <w:rFonts w:ascii="Consolas" w:hAnsi="Consolas" w:cs="Consolas"/>
        </w:rPr>
        <w:t>dio</w:t>
      </w:r>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r w:rsidRPr="001E344E">
        <w:rPr>
          <w:rFonts w:ascii="Consolas" w:hAnsi="Consolas" w:cs="Consolas"/>
        </w:rPr>
        <w:t>os_getTime()</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r w:rsidRPr="001E344E">
        <w:rPr>
          <w:rFonts w:ascii="Consolas" w:hAnsi="Consolas" w:cs="Consolas"/>
        </w:rPr>
        <w:t>dio</w:t>
      </w:r>
      <w:r>
        <w:t xml:space="preserve"> to indicate the line which changed (</w:t>
      </w:r>
      <w:r w:rsidRPr="000A6954">
        <w:rPr>
          <w:rFonts w:ascii="Consolas" w:hAnsi="Consolas"/>
        </w:rPr>
        <w:t>0, 1, 2</w:t>
      </w:r>
      <w:r>
        <w:t xml:space="preserve">). Set </w:t>
      </w:r>
      <w:r w:rsidRPr="001E344E">
        <w:rPr>
          <w:rFonts w:ascii="Consolas" w:hAnsi="Consolas" w:cs="Consolas"/>
        </w:rPr>
        <w:t>tIrq</w:t>
      </w:r>
      <w:r>
        <w:t xml:space="preserve"> to the time-stamp of when the line changed state.</w:t>
      </w:r>
    </w:p>
    <w:p w14:paraId="0704C26A" w14:textId="77777777" w:rsidR="00400D43" w:rsidRPr="00491726" w:rsidRDefault="00400D43" w:rsidP="00400D43">
      <w:pPr>
        <w:pStyle w:val="StyleHeading3Consolas10pt"/>
        <w:rPr>
          <w:lang w:val="de-CH"/>
        </w:rPr>
      </w:pPr>
      <w:r>
        <w:rPr>
          <w:rStyle w:val="pl-k"/>
        </w:rPr>
        <w:t>void</w:t>
      </w:r>
      <w:r>
        <w:t xml:space="preserve"> </w:t>
      </w:r>
      <w:r>
        <w:rPr>
          <w:rStyle w:val="pl-smi"/>
        </w:rPr>
        <w:t>hal_spi_read</w:t>
      </w:r>
      <w:r>
        <w:t>(</w:t>
      </w:r>
      <w:r>
        <w:rPr>
          <w:rStyle w:val="pl-c1"/>
        </w:rPr>
        <w:t>u1_t</w:t>
      </w:r>
      <w:r>
        <w:t xml:space="preserve"> cmd, </w:t>
      </w:r>
      <w:r>
        <w:rPr>
          <w:rStyle w:val="pl-c1"/>
        </w:rPr>
        <w:t>u1_t</w:t>
      </w:r>
      <w:r>
        <w:t xml:space="preserve">* buf, </w:t>
      </w:r>
      <w:r>
        <w:rPr>
          <w:rStyle w:val="pl-c1"/>
        </w:rPr>
        <w:t>size_t</w:t>
      </w:r>
      <w:r>
        <w:t xml:space="preserve"> len)</w:t>
      </w:r>
    </w:p>
    <w:p w14:paraId="5CA2FE99" w14:textId="77777777" w:rsidR="00400D43" w:rsidRDefault="00400D43" w:rsidP="00400D43">
      <w:r>
        <w:t xml:space="preserve">Perform a SPI read. Write the command byte </w:t>
      </w:r>
      <w:r w:rsidRPr="00400D43">
        <w:rPr>
          <w:rFonts w:ascii="Consolas" w:hAnsi="Consolas" w:cs="Consolas"/>
        </w:rPr>
        <w:t>cmd</w:t>
      </w:r>
      <w:r>
        <w:t xml:space="preserve">, then read </w:t>
      </w:r>
      <w:r w:rsidRPr="00400D43">
        <w:rPr>
          <w:rFonts w:ascii="Consolas" w:hAnsi="Consolas" w:cs="Consolas"/>
        </w:rPr>
        <w:t>len</w:t>
      </w:r>
      <w:r>
        <w:t xml:space="preserve"> bytes into the buffer starting at </w:t>
      </w:r>
      <w:r w:rsidRPr="00400D43">
        <w:rPr>
          <w:rFonts w:ascii="Consolas" w:hAnsi="Consolas" w:cs="Consolas"/>
        </w:rPr>
        <w:t>buf</w:t>
      </w:r>
      <w:r>
        <w:t>.</w:t>
      </w:r>
    </w:p>
    <w:p w14:paraId="4C6D4ECA" w14:textId="7C7219B1" w:rsidR="00B76BF7" w:rsidRPr="00491726" w:rsidRDefault="00400D43" w:rsidP="00483616">
      <w:pPr>
        <w:pStyle w:val="StyleHeading3Consolas10pt"/>
        <w:rPr>
          <w:lang w:val="de-CH"/>
        </w:rPr>
      </w:pPr>
      <w:r>
        <w:rPr>
          <w:rStyle w:val="pl-k"/>
        </w:rPr>
        <w:t>void</w:t>
      </w:r>
      <w:r>
        <w:t xml:space="preserve"> </w:t>
      </w:r>
      <w:r>
        <w:rPr>
          <w:rStyle w:val="pl-smi"/>
        </w:rPr>
        <w:t>hal_spi_write</w:t>
      </w:r>
      <w:r>
        <w:t>(</w:t>
      </w:r>
      <w:r>
        <w:rPr>
          <w:rStyle w:val="pl-c1"/>
        </w:rPr>
        <w:t>u1_t</w:t>
      </w:r>
      <w:r>
        <w:t xml:space="preserve"> cmd, </w:t>
      </w:r>
      <w:r>
        <w:rPr>
          <w:rStyle w:val="pl-k"/>
        </w:rPr>
        <w:t>const</w:t>
      </w:r>
      <w:r>
        <w:t xml:space="preserve"> </w:t>
      </w:r>
      <w:r>
        <w:rPr>
          <w:rStyle w:val="pl-c1"/>
        </w:rPr>
        <w:t>u1_t</w:t>
      </w:r>
      <w:r>
        <w:t xml:space="preserve">* buf, </w:t>
      </w:r>
      <w:r>
        <w:rPr>
          <w:rStyle w:val="pl-c1"/>
        </w:rPr>
        <w:t>size_t</w:t>
      </w:r>
      <w:r>
        <w:t xml:space="preserve"> len)</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r w:rsidR="00400D43" w:rsidRPr="00400D43">
        <w:rPr>
          <w:rFonts w:ascii="Consolas" w:hAnsi="Consolas" w:cs="Consolas"/>
        </w:rPr>
        <w:t>cmd</w:t>
      </w:r>
      <w:r w:rsidR="00400D43">
        <w:t>, followed</w:t>
      </w:r>
      <w:r>
        <w:t xml:space="preserve"> </w:t>
      </w:r>
      <w:r w:rsidR="00400D43" w:rsidRPr="00400D43">
        <w:rPr>
          <w:rFonts w:ascii="Consolas" w:hAnsi="Consolas" w:cs="Consolas"/>
        </w:rPr>
        <w:t>len</w:t>
      </w:r>
      <w:r w:rsidR="00400D43">
        <w:t xml:space="preserve"> bytes from buffer starting at </w:t>
      </w:r>
      <w:r w:rsidR="00400D43" w:rsidRPr="00400D43">
        <w:rPr>
          <w:rFonts w:ascii="Consolas" w:hAnsi="Consolas" w:cs="Consolas"/>
        </w:rPr>
        <w:t>buf</w:t>
      </w:r>
      <w:r>
        <w:t>.</w:t>
      </w:r>
    </w:p>
    <w:p w14:paraId="475FF644" w14:textId="7CBFBE9E" w:rsidR="00B76BF7" w:rsidRPr="00491726" w:rsidRDefault="00B76BF7" w:rsidP="00483616">
      <w:pPr>
        <w:pStyle w:val="StyleHeading3Consolas10pt"/>
      </w:pPr>
      <w:r w:rsidRPr="003C6796">
        <w:rPr>
          <w:b w:val="0"/>
          <w:sz w:val="18"/>
        </w:rPr>
        <w:t>u4_t</w:t>
      </w:r>
      <w:r w:rsidRPr="00491726">
        <w:t xml:space="preserve"> hal_ticks </w:t>
      </w:r>
      <w:r w:rsidRPr="003C6796">
        <w:rPr>
          <w:b w:val="0"/>
          <w:sz w:val="18"/>
        </w:rPr>
        <w:t>()</w:t>
      </w:r>
    </w:p>
    <w:p w14:paraId="47776B9D" w14:textId="2C54B506" w:rsidR="00B76BF7" w:rsidRDefault="00B76BF7" w:rsidP="00B76BF7">
      <w:r>
        <w:t>Return 32-bit system time in ticks</w:t>
      </w:r>
      <w:r w:rsidR="00C31B4B">
        <w:t xml:space="preserve"> (same units as </w:t>
      </w:r>
      <w:r w:rsidR="00C31B4B" w:rsidRPr="00C31B4B">
        <w:rPr>
          <w:rFonts w:ascii="Consolas" w:hAnsi="Consolas" w:cs="Consolas"/>
        </w:rPr>
        <w:t>ostime_t</w:t>
      </w:r>
      <w:r w:rsidR="00C31B4B">
        <w:t>)</w:t>
      </w:r>
      <w:r w:rsidR="00957DFB">
        <w:t xml:space="preserve"> – but note that this is unsigned, whereas </w:t>
      </w:r>
      <w:r w:rsidR="00957DFB" w:rsidRPr="00957DFB">
        <w:rPr>
          <w:rFonts w:ascii="Consolas" w:hAnsi="Consolas" w:cs="Consolas"/>
        </w:rPr>
        <w:t>ostime_t</w:t>
      </w:r>
      <w:r w:rsidR="00957DFB">
        <w:t xml:space="preserve"> is signed.</w:t>
      </w:r>
    </w:p>
    <w:p w14:paraId="4B6848DD" w14:textId="6300A4C3" w:rsidR="00B76BF7" w:rsidRPr="00491726" w:rsidRDefault="00B76BF7" w:rsidP="00483616">
      <w:pPr>
        <w:pStyle w:val="StyleHeading3Consolas10pt"/>
      </w:pPr>
      <w:r w:rsidRPr="003C6796">
        <w:rPr>
          <w:b w:val="0"/>
          <w:sz w:val="18"/>
        </w:rPr>
        <w:t>void</w:t>
      </w:r>
      <w:r w:rsidRPr="00491726">
        <w:t xml:space="preserve"> hal_waitUntil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r w:rsidRPr="00EC7B60">
        <w:rPr>
          <w:rFonts w:ascii="Consolas" w:hAnsi="Consolas" w:cs="Consolas"/>
          <w:i/>
        </w:rPr>
        <w:t>targettime</w:t>
      </w:r>
      <w:r>
        <w:t xml:space="preserve">. Return 1 if </w:t>
      </w:r>
      <w:r w:rsidRPr="00EC7B60">
        <w:rPr>
          <w:rFonts w:ascii="Consolas" w:hAnsi="Consolas" w:cs="Consolas"/>
          <w:i/>
        </w:rPr>
        <w:t>targettime</w:t>
      </w:r>
      <w:r>
        <w:t xml:space="preserve"> is close (not worthwhile programming the timer). Otherwise rewind timer for exact </w:t>
      </w:r>
      <w:r w:rsidRPr="00EC7B60">
        <w:rPr>
          <w:rFonts w:ascii="Consolas" w:hAnsi="Consolas" w:cs="Consolas"/>
          <w:i/>
        </w:rPr>
        <w:t>targettime</w:t>
      </w:r>
      <w:r>
        <w:t xml:space="preserve"> or for full timer period and return 0. The only action required when </w:t>
      </w:r>
      <w:r w:rsidRPr="00EC7B60">
        <w:rPr>
          <w:rFonts w:ascii="Consolas" w:hAnsi="Consolas" w:cs="Consolas"/>
          <w:i/>
        </w:rPr>
        <w:t>targettime</w:t>
      </w:r>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r w:rsidRPr="00491726">
        <w:t xml:space="preserve">hal_disableIRQs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r w:rsidRPr="00AC0098">
        <w:rPr>
          <w:rFonts w:ascii="Consolas" w:hAnsi="Consolas" w:cs="Consolas"/>
        </w:rPr>
        <w:t>hal_enableIRQs()</w:t>
      </w:r>
      <w:r>
        <w:t>.</w:t>
      </w:r>
    </w:p>
    <w:p w14:paraId="214DA7DC" w14:textId="3D0A83A6" w:rsidR="00B76BF7" w:rsidRPr="00491726" w:rsidRDefault="00B76BF7" w:rsidP="00483616">
      <w:pPr>
        <w:pStyle w:val="StyleHeading3Consolas10pt"/>
      </w:pPr>
      <w:r w:rsidRPr="00EC7B60">
        <w:rPr>
          <w:b w:val="0"/>
          <w:sz w:val="18"/>
        </w:rPr>
        <w:t>void</w:t>
      </w:r>
      <w:r w:rsidRPr="00491726">
        <w:t xml:space="preserve"> hal_enableIRQs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hal_sleep </w:t>
      </w:r>
      <w:r w:rsidRPr="00EC7B60">
        <w:rPr>
          <w:b w:val="0"/>
          <w:sz w:val="18"/>
        </w:rPr>
        <w:t>()</w:t>
      </w:r>
    </w:p>
    <w:p w14:paraId="6ADB8086" w14:textId="7062B5DC"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r w:rsidR="00957DFB">
        <w:rPr>
          <w:rFonts w:cs="Arial"/>
        </w:rPr>
        <w:t>; the LMIC returns to the caller, who is responsible for arranging to sleep</w:t>
      </w:r>
      <w:r w:rsidR="00E02641">
        <w:rPr>
          <w:rFonts w:cs="Arial"/>
        </w:rPr>
        <w:t>.</w:t>
      </w:r>
    </w:p>
    <w:p w14:paraId="0E3918F2" w14:textId="324320FF" w:rsidR="00050D2F" w:rsidRPr="00491726" w:rsidRDefault="00050D2F" w:rsidP="00050D2F">
      <w:pPr>
        <w:pStyle w:val="StyleHeading3Consolas10pt"/>
      </w:pPr>
      <w:r>
        <w:rPr>
          <w:b w:val="0"/>
          <w:sz w:val="18"/>
        </w:rPr>
        <w:lastRenderedPageBreak/>
        <w:t>s1_t</w:t>
      </w:r>
      <w:r w:rsidRPr="00491726">
        <w:t xml:space="preserve"> hal_</w:t>
      </w:r>
      <w:r>
        <w:t>getRssiCal</w:t>
      </w:r>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the radio, in dB</w:t>
      </w:r>
      <w:r>
        <w:rPr>
          <w:rFonts w:cs="Arial"/>
        </w:rPr>
        <w:t>.</w:t>
      </w:r>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64D35865" w:rsidR="00E02641" w:rsidRPr="00491726" w:rsidRDefault="007F3C65" w:rsidP="00E02641">
      <w:pPr>
        <w:pStyle w:val="StyleHeading3Consolas10pt"/>
      </w:pPr>
      <w:r>
        <w:rPr>
          <w:b w:val="0"/>
          <w:sz w:val="18"/>
        </w:rPr>
        <w:t>ostime_t</w:t>
      </w:r>
      <w:r w:rsidR="00E02641" w:rsidRPr="00491726">
        <w:t xml:space="preserve"> hal_</w:t>
      </w:r>
      <w:r>
        <w:t>set</w:t>
      </w:r>
      <w:r w:rsidR="00400D43">
        <w:t>Module</w:t>
      </w:r>
      <w:r>
        <w:t>Power</w:t>
      </w:r>
      <w:r w:rsidR="00E02641" w:rsidRPr="00491726">
        <w:t xml:space="preserve"> </w:t>
      </w:r>
      <w:r w:rsidR="00E02641" w:rsidRPr="00EC7B60">
        <w:rPr>
          <w:b w:val="0"/>
          <w:sz w:val="18"/>
        </w:rPr>
        <w:t>(</w:t>
      </w:r>
      <w:r w:rsidR="00400D43">
        <w:rPr>
          <w:b w:val="0"/>
          <w:sz w:val="18"/>
        </w:rPr>
        <w:t>bool</w:t>
      </w:r>
      <w:r>
        <w:rPr>
          <w:b w:val="0"/>
          <w:sz w:val="18"/>
        </w:rPr>
        <w:t xml:space="preserve"> val</w:t>
      </w:r>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61" w:name="_Toc58151947"/>
      <w:r>
        <w:t xml:space="preserve">HAL </w:t>
      </w:r>
      <w:r w:rsidR="00DA2294">
        <w:t>Reference Implementation</w:t>
      </w:r>
      <w:r w:rsidR="00CC22B0">
        <w:t xml:space="preserve"> for </w:t>
      </w:r>
      <w:r w:rsidR="00A62F29">
        <w:t>Arduino</w:t>
      </w:r>
      <w:bookmarkEnd w:id="61"/>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2" w:name="_Toc58151948"/>
      <w:r w:rsidRPr="00491726">
        <w:lastRenderedPageBreak/>
        <w:t>Examples</w:t>
      </w:r>
      <w:bookmarkEnd w:id="62"/>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3" w:name="_Toc270856295"/>
      <w:bookmarkStart w:id="64" w:name="_Toc270879879"/>
      <w:bookmarkStart w:id="65" w:name="_Toc58151949"/>
      <w:bookmarkEnd w:id="7"/>
      <w:bookmarkEnd w:id="9"/>
      <w:bookmarkEnd w:id="10"/>
      <w:bookmarkEnd w:id="11"/>
      <w:bookmarkEnd w:id="12"/>
      <w:bookmarkEnd w:id="13"/>
      <w:r>
        <w:lastRenderedPageBreak/>
        <w:t>Release</w:t>
      </w:r>
      <w:r w:rsidR="006942B0" w:rsidRPr="00F810D9">
        <w:t xml:space="preserve"> History</w:t>
      </w:r>
      <w:bookmarkEnd w:id="63"/>
      <w:bookmarkEnd w:id="64"/>
      <w:bookmarkEnd w:id="65"/>
    </w:p>
    <w:p w14:paraId="431BF7B6" w14:textId="667DAD4B" w:rsidR="00A62F29" w:rsidRPr="00A62F29" w:rsidRDefault="00A62F29" w:rsidP="00A62F29">
      <w:r>
        <w:t>The Arduino LMIC release history is in the README.md file.</w:t>
      </w:r>
    </w:p>
    <w:p w14:paraId="103042A1" w14:textId="682D7E9D" w:rsidR="00A62F29" w:rsidRPr="00A62F29" w:rsidRDefault="00A62F29" w:rsidP="00A62F29">
      <w:pPr>
        <w:pStyle w:val="Heading2"/>
      </w:pPr>
      <w:bookmarkStart w:id="66" w:name="_Toc58151950"/>
      <w:r>
        <w:t>IBM Release History</w:t>
      </w:r>
      <w:bookmarkEnd w:id="66"/>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r w:rsidRPr="00E665B6">
              <w:rPr>
                <w:rFonts w:ascii="Consolas" w:hAnsi="Consolas"/>
                <w:sz w:val="18"/>
              </w:rPr>
              <w:t>LMIC_setSession()</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r w:rsidR="00050694">
              <w:rPr>
                <w:rFonts w:ascii="Consolas" w:hAnsi="Consolas"/>
                <w:sz w:val="18"/>
              </w:rPr>
              <w:t>LMIC_s</w:t>
            </w:r>
            <w:r w:rsidRPr="00E665B6">
              <w:rPr>
                <w:rFonts w:ascii="Consolas" w:hAnsi="Consolas"/>
                <w:sz w:val="18"/>
              </w:rPr>
              <w:t>etupBand</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 xml:space="preserve">disableChannel(), </w:t>
            </w:r>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r w:rsidR="008C2FD2" w:rsidRPr="00E665B6">
              <w:rPr>
                <w:rFonts w:ascii="Consolas" w:hAnsi="Consolas"/>
                <w:sz w:val="18"/>
              </w:rPr>
              <w:t>LMIC.txrxFlags</w:t>
            </w:r>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-Modem.pdf). Added STM32 hardware drivers and Blipper board-specific peripheral code.</w:t>
            </w:r>
          </w:p>
        </w:tc>
      </w:tr>
    </w:tbl>
    <w:p w14:paraId="3746A0A8" w14:textId="41858E27"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ED38D" w14:textId="77777777" w:rsidR="00566CB6" w:rsidRDefault="00566CB6">
      <w:pPr>
        <w:spacing w:line="240" w:lineRule="auto"/>
      </w:pPr>
      <w:r>
        <w:separator/>
      </w:r>
    </w:p>
  </w:endnote>
  <w:endnote w:type="continuationSeparator" w:id="0">
    <w:p w14:paraId="188F5B0F" w14:textId="77777777" w:rsidR="00566CB6" w:rsidRDefault="00566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D035F5B" w14:textId="77777777" w:rsidTr="007F0FB9">
      <w:tc>
        <w:tcPr>
          <w:tcW w:w="534" w:type="dxa"/>
          <w:shd w:val="clear" w:color="auto" w:fill="auto"/>
          <w:tcMar>
            <w:top w:w="57" w:type="dxa"/>
            <w:left w:w="0" w:type="dxa"/>
            <w:right w:w="0" w:type="dxa"/>
          </w:tcMar>
        </w:tcPr>
        <w:p w14:paraId="4845896B"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8A120E" w:rsidRPr="0023161E" w:rsidRDefault="008A120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8A120E" w:rsidRPr="00115B78" w:rsidRDefault="008A120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0574491" w14:textId="77777777" w:rsidTr="007F0FB9">
      <w:tc>
        <w:tcPr>
          <w:tcW w:w="534" w:type="dxa"/>
          <w:shd w:val="clear" w:color="auto" w:fill="auto"/>
          <w:tcMar>
            <w:top w:w="57" w:type="dxa"/>
            <w:left w:w="0" w:type="dxa"/>
            <w:right w:w="0" w:type="dxa"/>
          </w:tcMar>
        </w:tcPr>
        <w:p w14:paraId="0FFF71FF"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8A120E" w:rsidRPr="0023161E" w:rsidRDefault="008A120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8A120E" w:rsidRPr="00115B78" w:rsidRDefault="008A120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8A120E" w:rsidRPr="0023161E" w14:paraId="2F1EE5DC" w14:textId="77777777" w:rsidTr="0023161E">
      <w:tc>
        <w:tcPr>
          <w:tcW w:w="8613" w:type="dxa"/>
          <w:shd w:val="clear" w:color="auto" w:fill="auto"/>
          <w:tcMar>
            <w:top w:w="57" w:type="dxa"/>
            <w:left w:w="0" w:type="dxa"/>
            <w:right w:w="0" w:type="dxa"/>
          </w:tcMar>
        </w:tcPr>
        <w:p w14:paraId="30D2FB9B" w14:textId="75762ADF" w:rsidR="008A120E" w:rsidRPr="0023161E" w:rsidRDefault="008A120E"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8A120E" w:rsidRPr="0023161E" w:rsidRDefault="008A120E"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8A120E" w:rsidRPr="0023161E" w:rsidRDefault="008A120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29FD4" w14:textId="77777777" w:rsidR="00566CB6" w:rsidRDefault="00566CB6">
      <w:pPr>
        <w:spacing w:line="240" w:lineRule="auto"/>
      </w:pPr>
      <w:r>
        <w:separator/>
      </w:r>
    </w:p>
  </w:footnote>
  <w:footnote w:type="continuationSeparator" w:id="0">
    <w:p w14:paraId="0B14A62F" w14:textId="77777777" w:rsidR="00566CB6" w:rsidRDefault="00566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9085"/>
    </w:tblGrid>
    <w:tr w:rsidR="008A120E" w:rsidRPr="0023161E" w14:paraId="33D97CF0" w14:textId="77777777" w:rsidTr="007F0FB9">
      <w:tc>
        <w:tcPr>
          <w:tcW w:w="9301" w:type="dxa"/>
          <w:shd w:val="clear" w:color="auto" w:fill="auto"/>
          <w:tcMar>
            <w:left w:w="0" w:type="dxa"/>
            <w:right w:w="0" w:type="dxa"/>
          </w:tcMar>
        </w:tcPr>
        <w:p w14:paraId="5302F763" w14:textId="186635EE" w:rsidR="008A120E" w:rsidRPr="0023161E" w:rsidRDefault="008A120E"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BF1ED7">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BF1ED7">
            <w:rPr>
              <w:lang w:val="en-GB"/>
            </w:rPr>
            <w:t>3.3.0</w:t>
          </w:r>
          <w:r>
            <w:rPr>
              <w:lang w:val="en-GB"/>
            </w:rPr>
            <w:fldChar w:fldCharType="end"/>
          </w:r>
          <w:r>
            <w:rPr>
              <w:lang w:val="en-GB"/>
            </w:rPr>
            <w:t>.</w:t>
          </w:r>
        </w:p>
      </w:tc>
    </w:tr>
  </w:tbl>
  <w:p w14:paraId="399AD336" w14:textId="77777777" w:rsidR="008A120E" w:rsidRDefault="008A1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9085"/>
    </w:tblGrid>
    <w:tr w:rsidR="008A120E" w:rsidRPr="0023161E" w14:paraId="4398FA2D" w14:textId="77777777" w:rsidTr="00294371">
      <w:tc>
        <w:tcPr>
          <w:tcW w:w="9301" w:type="dxa"/>
          <w:shd w:val="clear" w:color="auto" w:fill="auto"/>
          <w:tcMar>
            <w:left w:w="0" w:type="dxa"/>
            <w:right w:w="0" w:type="dxa"/>
          </w:tcMar>
        </w:tcPr>
        <w:p w14:paraId="02CB12B2" w14:textId="46289A0E" w:rsidR="008A120E" w:rsidRPr="0023161E" w:rsidRDefault="008A120E"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BF1ED7">
            <w:rPr>
              <w:noProof/>
              <w:lang w:val="en-GB"/>
            </w:rPr>
            <w:t>Programming Model and API</w:t>
          </w:r>
          <w:r>
            <w:rPr>
              <w:lang w:val="en-GB"/>
            </w:rPr>
            <w:fldChar w:fldCharType="end"/>
          </w:r>
        </w:p>
      </w:tc>
    </w:tr>
  </w:tbl>
  <w:p w14:paraId="5EC25D13" w14:textId="77777777" w:rsidR="008A120E" w:rsidRDefault="008A1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2pt;height:32pt" o:bullet="t">
        <v:imagedata r:id="rId1" o:title="zp-32x32"/>
      </v:shape>
    </w:pict>
  </w:numPicBullet>
  <w:abstractNum w:abstractNumId="0" w15:restartNumberingAfterBreak="0">
    <w:nsid w:val="FFFFFF7C"/>
    <w:multiLevelType w:val="singleLevel"/>
    <w:tmpl w:val="F2486B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EA90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A441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4434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FE43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20B4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482A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64C0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90E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4640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11221E"/>
    <w:multiLevelType w:val="hybridMultilevel"/>
    <w:tmpl w:val="68561D70"/>
    <w:lvl w:ilvl="0" w:tplc="1924EE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2"/>
  </w:num>
  <w:num w:numId="2">
    <w:abstractNumId w:val="54"/>
  </w:num>
  <w:num w:numId="3">
    <w:abstractNumId w:val="48"/>
  </w:num>
  <w:num w:numId="4">
    <w:abstractNumId w:val="48"/>
    <w:lvlOverride w:ilvl="0">
      <w:startOverride w:val="1"/>
    </w:lvlOverride>
  </w:num>
  <w:num w:numId="5">
    <w:abstractNumId w:val="53"/>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5"/>
  </w:num>
  <w:num w:numId="18">
    <w:abstractNumId w:val="49"/>
  </w:num>
  <w:num w:numId="19">
    <w:abstractNumId w:val="56"/>
  </w:num>
  <w:num w:numId="20">
    <w:abstractNumId w:val="47"/>
  </w:num>
  <w:num w:numId="21">
    <w:abstractNumId w:val="51"/>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 w:numId="29">
    <w:abstractNumId w:val="54"/>
  </w:num>
  <w:num w:numId="30">
    <w:abstractNumId w:val="54"/>
  </w:num>
  <w:num w:numId="31">
    <w:abstractNumId w:val="50"/>
  </w:num>
  <w:num w:numId="3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embedSystemFonts/>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A88"/>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B4"/>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402D"/>
    <w:rsid w:val="001D5C09"/>
    <w:rsid w:val="001D71A2"/>
    <w:rsid w:val="001E0CA8"/>
    <w:rsid w:val="001E1BEB"/>
    <w:rsid w:val="001E1CBF"/>
    <w:rsid w:val="001E1FDB"/>
    <w:rsid w:val="001E344E"/>
    <w:rsid w:val="001E3494"/>
    <w:rsid w:val="001E367E"/>
    <w:rsid w:val="001E3D79"/>
    <w:rsid w:val="001E4B67"/>
    <w:rsid w:val="001E5A37"/>
    <w:rsid w:val="001E6006"/>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5F0"/>
    <w:rsid w:val="00242D57"/>
    <w:rsid w:val="00243D79"/>
    <w:rsid w:val="00244476"/>
    <w:rsid w:val="00244D58"/>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65E5"/>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0080"/>
    <w:rsid w:val="002D0C2C"/>
    <w:rsid w:val="002D205A"/>
    <w:rsid w:val="002D2EA2"/>
    <w:rsid w:val="002D3C1B"/>
    <w:rsid w:val="002D403C"/>
    <w:rsid w:val="002D6605"/>
    <w:rsid w:val="002D6BF6"/>
    <w:rsid w:val="002D6E06"/>
    <w:rsid w:val="002E1391"/>
    <w:rsid w:val="002E2604"/>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0DFA"/>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0D43"/>
    <w:rsid w:val="004027C0"/>
    <w:rsid w:val="00402FEA"/>
    <w:rsid w:val="0040306E"/>
    <w:rsid w:val="00403DA2"/>
    <w:rsid w:val="00403F37"/>
    <w:rsid w:val="004070A3"/>
    <w:rsid w:val="0041106A"/>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61B3"/>
    <w:rsid w:val="004E679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66CB6"/>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B7E6E"/>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1F19"/>
    <w:rsid w:val="00603B56"/>
    <w:rsid w:val="00605579"/>
    <w:rsid w:val="006061D0"/>
    <w:rsid w:val="006101B4"/>
    <w:rsid w:val="00611CD8"/>
    <w:rsid w:val="00613208"/>
    <w:rsid w:val="00613E9A"/>
    <w:rsid w:val="0061626D"/>
    <w:rsid w:val="00616C73"/>
    <w:rsid w:val="00616F78"/>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2847"/>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2DE8"/>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0F2E"/>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07A7B"/>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20E"/>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57DFB"/>
    <w:rsid w:val="009604B8"/>
    <w:rsid w:val="009623AA"/>
    <w:rsid w:val="00962CDC"/>
    <w:rsid w:val="00965768"/>
    <w:rsid w:val="00965DE4"/>
    <w:rsid w:val="009663DD"/>
    <w:rsid w:val="00966A8F"/>
    <w:rsid w:val="00966E55"/>
    <w:rsid w:val="00967FD6"/>
    <w:rsid w:val="00971171"/>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37C6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4303"/>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1ED7"/>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5752D"/>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5BA7"/>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12DE"/>
    <w:rsid w:val="00DA17FC"/>
    <w:rsid w:val="00DA2294"/>
    <w:rsid w:val="00DA66C6"/>
    <w:rsid w:val="00DA77F7"/>
    <w:rsid w:val="00DA7BA6"/>
    <w:rsid w:val="00DA7E20"/>
    <w:rsid w:val="00DB0053"/>
    <w:rsid w:val="00DB175F"/>
    <w:rsid w:val="00DB2408"/>
    <w:rsid w:val="00DB3251"/>
    <w:rsid w:val="00DB40BF"/>
    <w:rsid w:val="00DB4357"/>
    <w:rsid w:val="00DB4483"/>
    <w:rsid w:val="00DB467C"/>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3C9"/>
    <w:rsid w:val="00DE34EC"/>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1A97"/>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8EA"/>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422"/>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0B4F"/>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752D"/>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link w:val="Heading4Char"/>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 w:type="character" w:customStyle="1" w:styleId="Heading4Char">
    <w:name w:val="Heading 4 Char"/>
    <w:basedOn w:val="DefaultParagraphFont"/>
    <w:link w:val="Heading4"/>
    <w:rsid w:val="006D2DE8"/>
    <w:rPr>
      <w:rFonts w:ascii="Cambria" w:hAnsi="Cambria"/>
      <w:bCs/>
      <w:i/>
      <w:color w:val="365F91"/>
      <w:sz w:val="24"/>
      <w:szCs w:val="28"/>
      <w:lang w:eastAsia="ar-SA"/>
    </w:rPr>
  </w:style>
  <w:style w:type="paragraph" w:styleId="ListNumber2">
    <w:name w:val="List Number 2"/>
    <w:basedOn w:val="Normal"/>
    <w:uiPriority w:val="99"/>
    <w:unhideWhenUsed/>
    <w:rsid w:val="008A120E"/>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329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268">
      <w:bodyDiv w:val="1"/>
      <w:marLeft w:val="0"/>
      <w:marRight w:val="0"/>
      <w:marTop w:val="0"/>
      <w:marBottom w:val="0"/>
      <w:divBdr>
        <w:top w:val="none" w:sz="0" w:space="0" w:color="auto"/>
        <w:left w:val="none" w:sz="0" w:space="0" w:color="auto"/>
        <w:bottom w:val="none" w:sz="0" w:space="0" w:color="auto"/>
        <w:right w:val="none" w:sz="0" w:space="0" w:color="auto"/>
      </w:divBdr>
      <w:divsChild>
        <w:div w:id="565266768">
          <w:marLeft w:val="0"/>
          <w:marRight w:val="0"/>
          <w:marTop w:val="0"/>
          <w:marBottom w:val="0"/>
          <w:divBdr>
            <w:top w:val="none" w:sz="0" w:space="0" w:color="auto"/>
            <w:left w:val="none" w:sz="0" w:space="0" w:color="auto"/>
            <w:bottom w:val="none" w:sz="0" w:space="0" w:color="auto"/>
            <w:right w:val="none" w:sz="0" w:space="0" w:color="auto"/>
          </w:divBdr>
          <w:divsChild>
            <w:div w:id="67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354">
      <w:bodyDiv w:val="1"/>
      <w:marLeft w:val="0"/>
      <w:marRight w:val="0"/>
      <w:marTop w:val="0"/>
      <w:marBottom w:val="0"/>
      <w:divBdr>
        <w:top w:val="none" w:sz="0" w:space="0" w:color="auto"/>
        <w:left w:val="none" w:sz="0" w:space="0" w:color="auto"/>
        <w:bottom w:val="none" w:sz="0" w:space="0" w:color="auto"/>
        <w:right w:val="none" w:sz="0" w:space="0" w:color="auto"/>
      </w:divBdr>
      <w:divsChild>
        <w:div w:id="698169018">
          <w:marLeft w:val="0"/>
          <w:marRight w:val="0"/>
          <w:marTop w:val="0"/>
          <w:marBottom w:val="0"/>
          <w:divBdr>
            <w:top w:val="none" w:sz="0" w:space="0" w:color="auto"/>
            <w:left w:val="none" w:sz="0" w:space="0" w:color="auto"/>
            <w:bottom w:val="none" w:sz="0" w:space="0" w:color="auto"/>
            <w:right w:val="none" w:sz="0" w:space="0" w:color="auto"/>
          </w:divBdr>
          <w:divsChild>
            <w:div w:id="1892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71">
      <w:bodyDiv w:val="1"/>
      <w:marLeft w:val="0"/>
      <w:marRight w:val="0"/>
      <w:marTop w:val="0"/>
      <w:marBottom w:val="0"/>
      <w:divBdr>
        <w:top w:val="none" w:sz="0" w:space="0" w:color="auto"/>
        <w:left w:val="none" w:sz="0" w:space="0" w:color="auto"/>
        <w:bottom w:val="none" w:sz="0" w:space="0" w:color="auto"/>
        <w:right w:val="none" w:sz="0" w:space="0" w:color="auto"/>
      </w:divBdr>
      <w:divsChild>
        <w:div w:id="380593267">
          <w:marLeft w:val="0"/>
          <w:marRight w:val="0"/>
          <w:marTop w:val="0"/>
          <w:marBottom w:val="0"/>
          <w:divBdr>
            <w:top w:val="none" w:sz="0" w:space="0" w:color="auto"/>
            <w:left w:val="none" w:sz="0" w:space="0" w:color="auto"/>
            <w:bottom w:val="none" w:sz="0" w:space="0" w:color="auto"/>
            <w:right w:val="none" w:sz="0" w:space="0" w:color="auto"/>
          </w:divBdr>
          <w:divsChild>
            <w:div w:id="159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850">
      <w:bodyDiv w:val="1"/>
      <w:marLeft w:val="0"/>
      <w:marRight w:val="0"/>
      <w:marTop w:val="0"/>
      <w:marBottom w:val="0"/>
      <w:divBdr>
        <w:top w:val="none" w:sz="0" w:space="0" w:color="auto"/>
        <w:left w:val="none" w:sz="0" w:space="0" w:color="auto"/>
        <w:bottom w:val="none" w:sz="0" w:space="0" w:color="auto"/>
        <w:right w:val="none" w:sz="0" w:space="0" w:color="auto"/>
      </w:divBdr>
      <w:divsChild>
        <w:div w:id="279648360">
          <w:marLeft w:val="0"/>
          <w:marRight w:val="0"/>
          <w:marTop w:val="0"/>
          <w:marBottom w:val="0"/>
          <w:divBdr>
            <w:top w:val="none" w:sz="0" w:space="0" w:color="auto"/>
            <w:left w:val="none" w:sz="0" w:space="0" w:color="auto"/>
            <w:bottom w:val="none" w:sz="0" w:space="0" w:color="auto"/>
            <w:right w:val="none" w:sz="0" w:space="0" w:color="auto"/>
          </w:divBdr>
          <w:divsChild>
            <w:div w:id="2111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881">
      <w:bodyDiv w:val="1"/>
      <w:marLeft w:val="0"/>
      <w:marRight w:val="0"/>
      <w:marTop w:val="0"/>
      <w:marBottom w:val="0"/>
      <w:divBdr>
        <w:top w:val="none" w:sz="0" w:space="0" w:color="auto"/>
        <w:left w:val="none" w:sz="0" w:space="0" w:color="auto"/>
        <w:bottom w:val="none" w:sz="0" w:space="0" w:color="auto"/>
        <w:right w:val="none" w:sz="0" w:space="0" w:color="auto"/>
      </w:divBdr>
      <w:divsChild>
        <w:div w:id="639112256">
          <w:marLeft w:val="0"/>
          <w:marRight w:val="0"/>
          <w:marTop w:val="0"/>
          <w:marBottom w:val="0"/>
          <w:divBdr>
            <w:top w:val="none" w:sz="0" w:space="0" w:color="auto"/>
            <w:left w:val="none" w:sz="0" w:space="0" w:color="auto"/>
            <w:bottom w:val="none" w:sz="0" w:space="0" w:color="auto"/>
            <w:right w:val="none" w:sz="0" w:space="0" w:color="auto"/>
          </w:divBdr>
          <w:divsChild>
            <w:div w:id="159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ENSE" TargetMode="Externa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B5F0-B360-42AD-9DD0-41A82FEE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33</TotalTime>
  <Pages>1</Pages>
  <Words>7613</Words>
  <Characters>41948</Characters>
  <Application>Microsoft Office Word</Application>
  <DocSecurity>0</DocSecurity>
  <Lines>1075</Lines>
  <Paragraphs>688</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48873</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5</cp:revision>
  <cp:lastPrinted>2020-12-06T18:00:00Z</cp:lastPrinted>
  <dcterms:created xsi:type="dcterms:W3CDTF">2020-12-06T17:29:00Z</dcterms:created>
  <dcterms:modified xsi:type="dcterms:W3CDTF">2020-12-06T18:02:00Z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3.3.0</vt:lpwstr>
  </property>
  <property fmtid="{D5CDD505-2E9C-101B-9397-08002B2CF9AE}" pid="4" name="Date">
    <vt:lpwstr>2020-12-06</vt:lpwstr>
  </property>
</Properties>
</file>